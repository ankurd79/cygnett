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1F" w:rsidRDefault="00F50BA8">
      <w:pPr>
        <w:spacing w:line="360" w:lineRule="auto"/>
        <w:jc w:val="center"/>
        <w:rPr>
          <w:b/>
          <w:sz w:val="32"/>
          <w:szCs w:val="32"/>
          <w:u w:val="single"/>
        </w:rPr>
      </w:pPr>
      <w:r>
        <w:rPr>
          <w:b/>
          <w:sz w:val="32"/>
          <w:szCs w:val="32"/>
          <w:u w:val="single"/>
        </w:rPr>
        <w:t>CURRICULUM VITAE</w:t>
      </w:r>
    </w:p>
    <w:p w:rsidR="0028541F" w:rsidRDefault="00F50BA8">
      <w:pPr>
        <w:spacing w:line="360" w:lineRule="auto"/>
        <w:rPr>
          <w:b/>
          <w:sz w:val="32"/>
          <w:szCs w:val="32"/>
        </w:rPr>
      </w:pPr>
      <w:r>
        <w:rPr>
          <w:b/>
          <w:sz w:val="32"/>
          <w:szCs w:val="32"/>
        </w:rPr>
        <w:t xml:space="preserve">                                  </w:t>
      </w:r>
      <w:r>
        <w:rPr>
          <w:b/>
          <w:sz w:val="32"/>
          <w:szCs w:val="32"/>
          <w:lang w:val="en-GB"/>
        </w:rPr>
        <w:t xml:space="preserve">     </w:t>
      </w:r>
      <w:r>
        <w:rPr>
          <w:b/>
          <w:sz w:val="32"/>
          <w:szCs w:val="32"/>
        </w:rPr>
        <w:t>A</w:t>
      </w:r>
      <w:r>
        <w:rPr>
          <w:b/>
          <w:sz w:val="32"/>
          <w:szCs w:val="32"/>
          <w:lang w:val="en-GB"/>
        </w:rPr>
        <w:t>vneesh Kumar Chopra</w:t>
      </w:r>
      <w:r>
        <w:rPr>
          <w:b/>
          <w:sz w:val="32"/>
          <w:szCs w:val="32"/>
        </w:rPr>
        <w:t xml:space="preserve">                                                                                                                                </w:t>
      </w:r>
      <w:r>
        <w:rPr>
          <w:noProof/>
          <w:lang w:val="en-IN" w:eastAsia="en-IN"/>
        </w:rPr>
        <w:drawing>
          <wp:inline distT="0" distB="0" distL="0" distR="0">
            <wp:extent cx="1407387" cy="1050086"/>
            <wp:effectExtent l="0" t="171450" r="0" b="169114"/>
            <wp:docPr id="102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rcRect/>
                    <a:stretch/>
                  </pic:blipFill>
                  <pic:spPr>
                    <a:xfrm rot="16200000">
                      <a:off x="0" y="0"/>
                      <a:ext cx="1407387" cy="1050086"/>
                    </a:xfrm>
                    <a:prstGeom prst="rect">
                      <a:avLst/>
                    </a:prstGeom>
                  </pic:spPr>
                </pic:pic>
              </a:graphicData>
            </a:graphic>
          </wp:inline>
        </w:drawing>
      </w:r>
    </w:p>
    <w:p w:rsidR="0028541F" w:rsidRDefault="00F50BA8">
      <w:r>
        <w:t>Bank</w:t>
      </w:r>
      <w:r>
        <w:t xml:space="preserve"> colony </w:t>
      </w:r>
      <w:r>
        <w:t>khushalpur</w:t>
      </w:r>
      <w:r>
        <w:t xml:space="preserve">, </w:t>
      </w:r>
      <w:r>
        <w:t>Moradabad</w:t>
      </w:r>
    </w:p>
    <w:p w:rsidR="0028541F" w:rsidRDefault="00F50BA8">
      <w:r>
        <w:t>Mob-</w:t>
      </w:r>
      <w:r>
        <w:rPr>
          <w:lang w:val="en-GB"/>
        </w:rPr>
        <w:t>6280012851</w:t>
      </w:r>
      <w:r>
        <w:t>,</w:t>
      </w:r>
      <w:r>
        <w:t xml:space="preserve"> 9557523907</w:t>
      </w:r>
    </w:p>
    <w:p w:rsidR="0028541F" w:rsidRDefault="00F50BA8">
      <w:pPr>
        <w:spacing w:line="360" w:lineRule="auto"/>
        <w:rPr>
          <w:sz w:val="24"/>
          <w:szCs w:val="24"/>
        </w:rPr>
      </w:pPr>
      <w:r>
        <w:rPr>
          <w:b/>
          <w:sz w:val="24"/>
          <w:szCs w:val="24"/>
        </w:rPr>
        <w:t xml:space="preserve">Email- </w:t>
      </w:r>
      <w:hyperlink r:id="rId8" w:history="1">
        <w:r>
          <w:rPr>
            <w:rStyle w:val="Hyperlink"/>
            <w:sz w:val="24"/>
            <w:szCs w:val="24"/>
          </w:rPr>
          <w:t>avneeshankul@gmail.com</w:t>
        </w:r>
      </w:hyperlink>
    </w:p>
    <w:p w:rsidR="0028541F" w:rsidRDefault="00F50BA8">
      <w:pPr>
        <w:shd w:val="clear" w:color="auto" w:fill="002060"/>
        <w:spacing w:after="0" w:line="240" w:lineRule="auto"/>
        <w:rPr>
          <w:b/>
          <w:sz w:val="28"/>
          <w:szCs w:val="28"/>
          <w:u w:val="single"/>
        </w:rPr>
      </w:pPr>
      <w:r>
        <w:rPr>
          <w:b/>
          <w:sz w:val="28"/>
          <w:szCs w:val="28"/>
          <w:u w:val="single"/>
        </w:rPr>
        <w:t>OBJECTIVE</w:t>
      </w:r>
    </w:p>
    <w:p w:rsidR="0028541F" w:rsidRDefault="0028541F">
      <w:pPr>
        <w:spacing w:after="0" w:line="240" w:lineRule="auto"/>
        <w:rPr>
          <w:sz w:val="28"/>
        </w:rPr>
      </w:pPr>
    </w:p>
    <w:p w:rsidR="0028541F" w:rsidRDefault="00F50BA8">
      <w:pPr>
        <w:spacing w:after="0" w:line="240" w:lineRule="auto"/>
        <w:jc w:val="both"/>
        <w:rPr>
          <w:sz w:val="24"/>
          <w:szCs w:val="24"/>
        </w:rPr>
      </w:pPr>
      <w:r>
        <w:rPr>
          <w:sz w:val="24"/>
          <w:szCs w:val="24"/>
        </w:rPr>
        <w:t>Intend to build a career with leading corporate of hi-techenvironment with committed &amp; dedicated people, which will help me to explore myself fully and reali</w:t>
      </w:r>
      <w:r>
        <w:rPr>
          <w:sz w:val="24"/>
          <w:szCs w:val="24"/>
        </w:rPr>
        <w:t>ze my potential. Willing to work as a key player in challenging &amp; creative environment to reach the park of success using my hard work, sincerity and punctuality.</w:t>
      </w:r>
    </w:p>
    <w:p w:rsidR="0028541F" w:rsidRDefault="0028541F">
      <w:pPr>
        <w:spacing w:after="0" w:line="240" w:lineRule="auto"/>
        <w:jc w:val="both"/>
        <w:rPr>
          <w:sz w:val="24"/>
          <w:szCs w:val="24"/>
        </w:rPr>
      </w:pPr>
    </w:p>
    <w:p w:rsidR="0028541F" w:rsidRDefault="00F50BA8">
      <w:pPr>
        <w:spacing w:after="240" w:line="240" w:lineRule="auto"/>
        <w:rPr>
          <w:rFonts w:ascii="Verdana" w:eastAsia="Times New Roman" w:hAnsi="Verdana" w:cs="Times New Roman"/>
          <w:sz w:val="20"/>
          <w:szCs w:val="20"/>
        </w:rPr>
      </w:pPr>
      <w:r>
        <w:rPr>
          <w:rFonts w:ascii="Verdana" w:eastAsia="Times New Roman" w:hAnsi="Verdana" w:cs="Times New Roman"/>
          <w:b/>
          <w:bCs/>
          <w:sz w:val="20"/>
          <w:szCs w:val="20"/>
        </w:rPr>
        <w:t>SUMMARY:</w:t>
      </w:r>
      <w:r>
        <w:rPr>
          <w:rFonts w:ascii="Verdana" w:eastAsia="Times New Roman" w:hAnsi="Verdana" w:cs="Times New Roman"/>
          <w:sz w:val="20"/>
          <w:szCs w:val="20"/>
        </w:rPr>
        <w:t>   Highly knowledgeable and skillful Hotel Housekeeping, Food and Beverage, Sales ma</w:t>
      </w:r>
      <w:r>
        <w:rPr>
          <w:rFonts w:ascii="Verdana" w:eastAsia="Times New Roman" w:hAnsi="Verdana" w:cs="Times New Roman"/>
          <w:sz w:val="20"/>
          <w:szCs w:val="20"/>
        </w:rPr>
        <w:t>nager with great experiencein taking overall responsibility for managing the sales andmarketing, housekeeping, Banquet, Front office and laundry operations of hotels to ensure product quality standards are met and that optimum service is provided to guests</w:t>
      </w:r>
      <w:r>
        <w:rPr>
          <w:rFonts w:ascii="Verdana" w:eastAsia="Times New Roman" w:hAnsi="Verdana" w:cs="Times New Roman"/>
          <w:sz w:val="20"/>
          <w:szCs w:val="20"/>
        </w:rPr>
        <w:t>.</w:t>
      </w:r>
    </w:p>
    <w:p w:rsidR="0028541F" w:rsidRDefault="0028541F">
      <w:pPr>
        <w:spacing w:after="0" w:line="240" w:lineRule="auto"/>
        <w:jc w:val="both"/>
      </w:pPr>
    </w:p>
    <w:p w:rsidR="0028541F" w:rsidRDefault="00F50BA8">
      <w:pPr>
        <w:shd w:val="clear" w:color="auto" w:fill="002060"/>
        <w:spacing w:after="0" w:line="240" w:lineRule="auto"/>
        <w:jc w:val="both"/>
        <w:rPr>
          <w:b/>
          <w:sz w:val="28"/>
          <w:szCs w:val="28"/>
        </w:rPr>
      </w:pPr>
      <w:r>
        <w:rPr>
          <w:b/>
          <w:sz w:val="28"/>
          <w:szCs w:val="28"/>
          <w:u w:val="single"/>
          <w:shd w:val="clear" w:color="auto" w:fill="002060"/>
        </w:rPr>
        <w:t>ACADEMIC QUALIFICATION</w:t>
      </w:r>
    </w:p>
    <w:p w:rsidR="0028541F" w:rsidRDefault="0028541F">
      <w:pPr>
        <w:pStyle w:val="ListParagraph"/>
        <w:spacing w:line="360" w:lineRule="auto"/>
        <w:ind w:left="1800"/>
      </w:pPr>
    </w:p>
    <w:p w:rsidR="0028541F" w:rsidRDefault="00F50BA8">
      <w:pPr>
        <w:pStyle w:val="ListParagraph"/>
        <w:numPr>
          <w:ilvl w:val="0"/>
          <w:numId w:val="1"/>
        </w:numPr>
        <w:spacing w:after="0" w:line="240" w:lineRule="auto"/>
        <w:rPr>
          <w:sz w:val="24"/>
        </w:rPr>
      </w:pPr>
      <w:r>
        <w:rPr>
          <w:sz w:val="24"/>
        </w:rPr>
        <w:t>10</w:t>
      </w:r>
      <w:r>
        <w:rPr>
          <w:sz w:val="24"/>
          <w:vertAlign w:val="superscript"/>
        </w:rPr>
        <w:t>th</w:t>
      </w:r>
      <w:r>
        <w:rPr>
          <w:sz w:val="24"/>
        </w:rPr>
        <w:t>Passed From U.P Board with 68% marks in 2001.</w:t>
      </w:r>
    </w:p>
    <w:p w:rsidR="0028541F" w:rsidRDefault="00F50BA8">
      <w:pPr>
        <w:pStyle w:val="ListParagraph"/>
        <w:numPr>
          <w:ilvl w:val="0"/>
          <w:numId w:val="1"/>
        </w:numPr>
        <w:spacing w:after="0" w:line="240" w:lineRule="auto"/>
        <w:rPr>
          <w:sz w:val="24"/>
        </w:rPr>
      </w:pPr>
      <w:r>
        <w:rPr>
          <w:sz w:val="24"/>
        </w:rPr>
        <w:t>12</w:t>
      </w:r>
      <w:r>
        <w:rPr>
          <w:sz w:val="24"/>
          <w:vertAlign w:val="superscript"/>
        </w:rPr>
        <w:t>th</w:t>
      </w:r>
      <w:r>
        <w:rPr>
          <w:sz w:val="24"/>
        </w:rPr>
        <w:t>Passed From U.P Board with 63% marks (PCM) in 2004.</w:t>
      </w:r>
    </w:p>
    <w:p w:rsidR="0028541F" w:rsidRDefault="0028541F">
      <w:pPr>
        <w:pStyle w:val="ListParagraph"/>
        <w:spacing w:after="0" w:line="240" w:lineRule="auto"/>
        <w:rPr>
          <w:sz w:val="24"/>
        </w:rPr>
      </w:pPr>
    </w:p>
    <w:p w:rsidR="0028541F" w:rsidRDefault="00F50BA8">
      <w:pPr>
        <w:shd w:val="clear" w:color="auto" w:fill="002060"/>
        <w:spacing w:after="0" w:line="240" w:lineRule="auto"/>
        <w:rPr>
          <w:b/>
          <w:sz w:val="28"/>
          <w:szCs w:val="28"/>
          <w:u w:val="single"/>
        </w:rPr>
      </w:pPr>
      <w:r>
        <w:rPr>
          <w:b/>
          <w:sz w:val="28"/>
          <w:szCs w:val="28"/>
          <w:u w:val="single"/>
        </w:rPr>
        <w:t>PROFESSIONAL QUALIFICATION</w:t>
      </w:r>
    </w:p>
    <w:p w:rsidR="0028541F" w:rsidRDefault="0028541F">
      <w:pPr>
        <w:pStyle w:val="ListParagraph"/>
        <w:spacing w:after="0" w:line="240" w:lineRule="auto"/>
        <w:rPr>
          <w:sz w:val="24"/>
        </w:rPr>
      </w:pPr>
    </w:p>
    <w:p w:rsidR="0028541F" w:rsidRDefault="00F50BA8">
      <w:pPr>
        <w:pStyle w:val="ListParagraph"/>
        <w:numPr>
          <w:ilvl w:val="0"/>
          <w:numId w:val="8"/>
        </w:numPr>
        <w:spacing w:after="0" w:line="240" w:lineRule="auto"/>
        <w:rPr>
          <w:sz w:val="24"/>
        </w:rPr>
      </w:pPr>
      <w:r>
        <w:rPr>
          <w:sz w:val="24"/>
          <w:szCs w:val="24"/>
        </w:rPr>
        <w:t>B.sc. Hotel Management &amp; Catering from HNB Garhwal University, Uttarakhand in 2009.</w:t>
      </w:r>
    </w:p>
    <w:p w:rsidR="0028541F" w:rsidRDefault="0028541F">
      <w:pPr>
        <w:spacing w:after="0" w:line="240" w:lineRule="auto"/>
        <w:rPr>
          <w:sz w:val="24"/>
        </w:rPr>
      </w:pPr>
    </w:p>
    <w:p w:rsidR="0028541F" w:rsidRDefault="0028541F">
      <w:pPr>
        <w:spacing w:after="0" w:line="240" w:lineRule="auto"/>
        <w:rPr>
          <w:sz w:val="24"/>
        </w:rPr>
      </w:pPr>
    </w:p>
    <w:p w:rsidR="0028541F" w:rsidRDefault="00F50BA8">
      <w:pPr>
        <w:pStyle w:val="ListParagraph"/>
        <w:numPr>
          <w:ilvl w:val="0"/>
          <w:numId w:val="8"/>
        </w:numPr>
        <w:spacing w:after="0" w:line="240" w:lineRule="auto"/>
        <w:rPr>
          <w:sz w:val="24"/>
        </w:rPr>
      </w:pPr>
      <w:r>
        <w:rPr>
          <w:sz w:val="24"/>
          <w:szCs w:val="24"/>
        </w:rPr>
        <w:lastRenderedPageBreak/>
        <w:t xml:space="preserve">One year diploma </w:t>
      </w:r>
      <w:r>
        <w:rPr>
          <w:sz w:val="24"/>
          <w:szCs w:val="24"/>
          <w:lang w:val="en-GB"/>
        </w:rPr>
        <w:t xml:space="preserve">in </w:t>
      </w:r>
      <w:r>
        <w:rPr>
          <w:b/>
          <w:bCs/>
          <w:sz w:val="24"/>
          <w:szCs w:val="24"/>
          <w:lang w:val="en-GB"/>
        </w:rPr>
        <w:t>Housekeeping Operations</w:t>
      </w:r>
      <w:r>
        <w:rPr>
          <w:sz w:val="24"/>
          <w:szCs w:val="24"/>
        </w:rPr>
        <w:t xml:space="preserve"> from Alpine institute of management &amp; technology Dehradun in 2005.</w:t>
      </w:r>
    </w:p>
    <w:p w:rsidR="0028541F" w:rsidRDefault="0028541F">
      <w:pPr>
        <w:pStyle w:val="ListParagraph"/>
        <w:spacing w:after="0" w:line="240" w:lineRule="auto"/>
        <w:rPr>
          <w:sz w:val="24"/>
        </w:rPr>
      </w:pPr>
    </w:p>
    <w:p w:rsidR="0028541F" w:rsidRDefault="00F50BA8">
      <w:pPr>
        <w:pStyle w:val="ListParagraph"/>
        <w:numPr>
          <w:ilvl w:val="0"/>
          <w:numId w:val="8"/>
        </w:numPr>
        <w:spacing w:after="0" w:line="240" w:lineRule="auto"/>
        <w:rPr>
          <w:sz w:val="24"/>
        </w:rPr>
      </w:pPr>
      <w:r>
        <w:rPr>
          <w:sz w:val="24"/>
          <w:szCs w:val="24"/>
        </w:rPr>
        <w:t>One year diploma in computer applications in 2003.</w:t>
      </w:r>
    </w:p>
    <w:p w:rsidR="0028541F" w:rsidRDefault="0028541F">
      <w:pPr>
        <w:pStyle w:val="ListParagraph"/>
        <w:spacing w:after="0" w:line="240" w:lineRule="auto"/>
        <w:rPr>
          <w:sz w:val="24"/>
        </w:rPr>
      </w:pPr>
    </w:p>
    <w:p w:rsidR="0028541F" w:rsidRDefault="00F50BA8">
      <w:pPr>
        <w:shd w:val="clear" w:color="auto" w:fill="002060"/>
        <w:spacing w:after="0" w:line="240" w:lineRule="auto"/>
        <w:rPr>
          <w:b/>
          <w:sz w:val="28"/>
          <w:szCs w:val="28"/>
        </w:rPr>
      </w:pPr>
      <w:r>
        <w:rPr>
          <w:b/>
          <w:sz w:val="28"/>
          <w:szCs w:val="28"/>
          <w:u w:val="single"/>
          <w:shd w:val="clear" w:color="auto" w:fill="002060"/>
        </w:rPr>
        <w:t>TECHNICALS SKILLS</w:t>
      </w:r>
    </w:p>
    <w:p w:rsidR="0028541F" w:rsidRDefault="00F50BA8">
      <w:pPr>
        <w:pStyle w:val="ListParagraph"/>
        <w:numPr>
          <w:ilvl w:val="0"/>
          <w:numId w:val="31"/>
        </w:numPr>
        <w:spacing w:before="240" w:after="0" w:line="240" w:lineRule="auto"/>
        <w:jc w:val="both"/>
        <w:rPr>
          <w:sz w:val="24"/>
        </w:rPr>
      </w:pPr>
      <w:r>
        <w:rPr>
          <w:sz w:val="24"/>
        </w:rPr>
        <w:t>Basic Knowledge of Computer.</w:t>
      </w:r>
      <w:r>
        <w:rPr>
          <w:sz w:val="24"/>
          <w:lang w:val="en-GB"/>
        </w:rPr>
        <w:t>IDS and WinHMS ,</w:t>
      </w:r>
      <w:r>
        <w:rPr>
          <w:sz w:val="24"/>
        </w:rPr>
        <w:t>Ms Office 2007 (Ms-word, Ms-ex</w:t>
      </w:r>
      <w:r>
        <w:rPr>
          <w:sz w:val="24"/>
        </w:rPr>
        <w:t>cel, Ms-Power Point, Ms-access)</w:t>
      </w:r>
    </w:p>
    <w:p w:rsidR="0028541F" w:rsidRDefault="0028541F">
      <w:pPr>
        <w:spacing w:before="240" w:after="0" w:line="240" w:lineRule="auto"/>
        <w:jc w:val="both"/>
        <w:rPr>
          <w:sz w:val="24"/>
        </w:rPr>
      </w:pPr>
    </w:p>
    <w:p w:rsidR="0028541F" w:rsidRDefault="00F50BA8">
      <w:pPr>
        <w:shd w:val="clear" w:color="auto" w:fill="002060"/>
        <w:spacing w:line="240" w:lineRule="auto"/>
        <w:rPr>
          <w:b/>
          <w:color w:val="002060"/>
          <w:sz w:val="24"/>
          <w:szCs w:val="24"/>
          <w:u w:val="single"/>
        </w:rPr>
      </w:pPr>
      <w:r>
        <w:rPr>
          <w:rFonts w:cs="Aharoni"/>
          <w:b/>
          <w:sz w:val="28"/>
          <w:szCs w:val="28"/>
          <w:u w:val="single"/>
        </w:rPr>
        <w:t>WORK EXPERIENCE</w:t>
      </w:r>
    </w:p>
    <w:p w:rsidR="0028541F" w:rsidRDefault="0028541F">
      <w:pPr>
        <w:spacing w:after="0" w:line="240" w:lineRule="auto"/>
        <w:jc w:val="both"/>
        <w:rPr>
          <w:b/>
          <w:color w:val="002060"/>
          <w:sz w:val="24"/>
          <w:szCs w:val="24"/>
          <w:u w:val="single"/>
        </w:rPr>
      </w:pPr>
    </w:p>
    <w:p w:rsidR="0028541F" w:rsidRDefault="00F50BA8">
      <w:pPr>
        <w:pStyle w:val="ListParagraph"/>
        <w:numPr>
          <w:ilvl w:val="0"/>
          <w:numId w:val="32"/>
        </w:numPr>
        <w:spacing w:after="0" w:line="240" w:lineRule="auto"/>
        <w:jc w:val="both"/>
        <w:rPr>
          <w:b/>
          <w:color w:val="002060"/>
          <w:sz w:val="24"/>
          <w:szCs w:val="24"/>
          <w:u w:val="single"/>
        </w:rPr>
      </w:pPr>
      <w:r>
        <w:rPr>
          <w:color w:val="002060"/>
          <w:sz w:val="24"/>
          <w:szCs w:val="24"/>
        </w:rPr>
        <w:t xml:space="preserve">06 Months Industrial Training with </w:t>
      </w:r>
      <w:r>
        <w:rPr>
          <w:b/>
          <w:color w:val="002060"/>
          <w:sz w:val="24"/>
          <w:szCs w:val="24"/>
        </w:rPr>
        <w:t>Best Western Group</w:t>
      </w:r>
      <w:r>
        <w:rPr>
          <w:color w:val="002060"/>
          <w:sz w:val="24"/>
          <w:szCs w:val="24"/>
        </w:rPr>
        <w:t xml:space="preserve"> in 2006.</w:t>
      </w:r>
    </w:p>
    <w:p w:rsidR="0028541F" w:rsidRDefault="0028541F">
      <w:pPr>
        <w:pStyle w:val="ListParagraph"/>
        <w:spacing w:after="0" w:line="240" w:lineRule="auto"/>
        <w:jc w:val="both"/>
        <w:rPr>
          <w:b/>
          <w:color w:val="002060"/>
          <w:sz w:val="24"/>
          <w:szCs w:val="24"/>
          <w:u w:val="single"/>
        </w:rPr>
      </w:pPr>
    </w:p>
    <w:p w:rsidR="0028541F" w:rsidRDefault="00F50BA8">
      <w:pPr>
        <w:pStyle w:val="ListParagraph"/>
        <w:numPr>
          <w:ilvl w:val="0"/>
          <w:numId w:val="32"/>
        </w:numPr>
        <w:spacing w:after="0" w:line="240" w:lineRule="auto"/>
        <w:jc w:val="both"/>
        <w:rPr>
          <w:b/>
          <w:color w:val="002060"/>
          <w:sz w:val="24"/>
          <w:szCs w:val="24"/>
          <w:u w:val="single"/>
        </w:rPr>
      </w:pPr>
      <w:r>
        <w:rPr>
          <w:color w:val="002060"/>
          <w:sz w:val="24"/>
          <w:szCs w:val="24"/>
        </w:rPr>
        <w:t>0</w:t>
      </w:r>
      <w:r>
        <w:rPr>
          <w:color w:val="002060"/>
          <w:sz w:val="24"/>
          <w:szCs w:val="24"/>
          <w:lang w:val="en-GB"/>
        </w:rPr>
        <w:t>1</w:t>
      </w:r>
      <w:r>
        <w:rPr>
          <w:color w:val="002060"/>
          <w:sz w:val="24"/>
          <w:szCs w:val="24"/>
        </w:rPr>
        <w:t xml:space="preserve"> year experience as a </w:t>
      </w:r>
      <w:r>
        <w:rPr>
          <w:color w:val="002060"/>
          <w:sz w:val="24"/>
          <w:szCs w:val="24"/>
          <w:lang w:val="en-GB"/>
        </w:rPr>
        <w:t>GSA</w:t>
      </w:r>
      <w:r>
        <w:rPr>
          <w:color w:val="002060"/>
          <w:sz w:val="24"/>
          <w:szCs w:val="24"/>
        </w:rPr>
        <w:t xml:space="preserve"> with Hotel </w:t>
      </w:r>
      <w:r>
        <w:rPr>
          <w:b/>
          <w:bCs/>
          <w:color w:val="002060"/>
          <w:sz w:val="24"/>
          <w:szCs w:val="24"/>
        </w:rPr>
        <w:t>Sobti continental Rudrapur</w:t>
      </w:r>
      <w:r>
        <w:rPr>
          <w:b/>
          <w:bCs/>
          <w:color w:val="002060"/>
          <w:sz w:val="24"/>
          <w:szCs w:val="24"/>
          <w:lang w:val="en-GB"/>
        </w:rPr>
        <w:t xml:space="preserve"> (pre opening)</w:t>
      </w:r>
      <w:r>
        <w:rPr>
          <w:b/>
          <w:bCs/>
          <w:color w:val="002060"/>
          <w:sz w:val="24"/>
          <w:szCs w:val="24"/>
        </w:rPr>
        <w:t xml:space="preserve"> </w:t>
      </w:r>
      <w:r>
        <w:rPr>
          <w:color w:val="002060"/>
          <w:sz w:val="24"/>
          <w:szCs w:val="24"/>
        </w:rPr>
        <w:t>UK from september 2009 – september 20</w:t>
      </w:r>
      <w:r>
        <w:rPr>
          <w:color w:val="002060"/>
          <w:sz w:val="24"/>
          <w:szCs w:val="24"/>
          <w:lang w:val="en-GB"/>
        </w:rPr>
        <w:t>10</w:t>
      </w:r>
      <w:r>
        <w:rPr>
          <w:color w:val="002060"/>
          <w:sz w:val="24"/>
          <w:szCs w:val="24"/>
        </w:rPr>
        <w:t>.</w:t>
      </w:r>
    </w:p>
    <w:p w:rsidR="0028541F" w:rsidRDefault="0028541F">
      <w:pPr>
        <w:pStyle w:val="ListParagraph"/>
        <w:spacing w:after="0" w:line="240" w:lineRule="auto"/>
        <w:jc w:val="both"/>
        <w:rPr>
          <w:b/>
          <w:color w:val="002060"/>
          <w:sz w:val="24"/>
          <w:szCs w:val="24"/>
          <w:u w:val="single"/>
        </w:rPr>
      </w:pPr>
    </w:p>
    <w:p w:rsidR="0028541F" w:rsidRDefault="00F50BA8">
      <w:pPr>
        <w:pStyle w:val="ListParagraph"/>
        <w:numPr>
          <w:ilvl w:val="0"/>
          <w:numId w:val="32"/>
        </w:numPr>
        <w:spacing w:after="0" w:line="240" w:lineRule="auto"/>
        <w:jc w:val="both"/>
        <w:rPr>
          <w:color w:val="002060"/>
          <w:sz w:val="24"/>
          <w:szCs w:val="24"/>
        </w:rPr>
      </w:pPr>
      <w:r>
        <w:rPr>
          <w:color w:val="002060"/>
          <w:sz w:val="24"/>
          <w:szCs w:val="24"/>
          <w:lang w:val="en-GB"/>
        </w:rPr>
        <w:t xml:space="preserve">01 </w:t>
      </w:r>
      <w:r>
        <w:rPr>
          <w:color w:val="002060"/>
          <w:sz w:val="24"/>
          <w:szCs w:val="24"/>
          <w:lang w:val="en-GB"/>
        </w:rPr>
        <w:t>year experience as a Room attendant with</w:t>
      </w:r>
      <w:r>
        <w:rPr>
          <w:b/>
          <w:bCs/>
          <w:color w:val="002060"/>
          <w:sz w:val="24"/>
          <w:szCs w:val="24"/>
          <w:lang w:val="en-GB"/>
        </w:rPr>
        <w:t xml:space="preserve"> Hotel Vivanta by Taj lucknow</w:t>
      </w:r>
      <w:r>
        <w:rPr>
          <w:color w:val="002060"/>
          <w:sz w:val="24"/>
          <w:szCs w:val="24"/>
          <w:lang w:val="en-GB"/>
        </w:rPr>
        <w:t xml:space="preserve"> from September 2010 to September 2011.</w:t>
      </w:r>
    </w:p>
    <w:p w:rsidR="0028541F" w:rsidRDefault="0028541F">
      <w:pPr>
        <w:pStyle w:val="ListParagraph"/>
        <w:spacing w:after="0" w:line="240" w:lineRule="auto"/>
        <w:jc w:val="both"/>
        <w:rPr>
          <w:color w:val="002060"/>
          <w:sz w:val="24"/>
          <w:szCs w:val="24"/>
        </w:rPr>
      </w:pPr>
    </w:p>
    <w:p w:rsidR="0028541F" w:rsidRDefault="00F50BA8">
      <w:pPr>
        <w:pStyle w:val="ListParagraph"/>
        <w:numPr>
          <w:ilvl w:val="0"/>
          <w:numId w:val="32"/>
        </w:numPr>
        <w:spacing w:after="0" w:line="240" w:lineRule="auto"/>
        <w:jc w:val="both"/>
        <w:rPr>
          <w:b/>
          <w:color w:val="002060"/>
          <w:sz w:val="24"/>
          <w:szCs w:val="24"/>
          <w:u w:val="single"/>
        </w:rPr>
      </w:pPr>
      <w:r>
        <w:rPr>
          <w:color w:val="002060"/>
          <w:sz w:val="24"/>
          <w:szCs w:val="24"/>
        </w:rPr>
        <w:t xml:space="preserve">02 year experience as </w:t>
      </w:r>
      <w:r>
        <w:rPr>
          <w:color w:val="002060"/>
          <w:sz w:val="24"/>
          <w:szCs w:val="24"/>
          <w:lang w:val="en-GB"/>
        </w:rPr>
        <w:t>Housekeeping Executive</w:t>
      </w:r>
      <w:r>
        <w:rPr>
          <w:color w:val="002060"/>
          <w:sz w:val="24"/>
          <w:szCs w:val="24"/>
        </w:rPr>
        <w:t xml:space="preserve"> with </w:t>
      </w:r>
      <w:r w:rsidRPr="001D2D0C">
        <w:rPr>
          <w:b/>
          <w:color w:val="002060"/>
          <w:sz w:val="24"/>
          <w:szCs w:val="24"/>
        </w:rPr>
        <w:t>Hotel Mansarovar Paradise Moradabad</w:t>
      </w:r>
      <w:r>
        <w:rPr>
          <w:color w:val="002060"/>
          <w:sz w:val="24"/>
          <w:szCs w:val="24"/>
        </w:rPr>
        <w:t xml:space="preserve"> UP from September 2011 – October 2013.</w:t>
      </w:r>
    </w:p>
    <w:p w:rsidR="0028541F" w:rsidRDefault="0028541F">
      <w:pPr>
        <w:pStyle w:val="ListParagraph"/>
        <w:spacing w:after="0" w:line="240" w:lineRule="auto"/>
        <w:jc w:val="both"/>
        <w:rPr>
          <w:b/>
          <w:color w:val="002060"/>
          <w:sz w:val="24"/>
          <w:szCs w:val="24"/>
          <w:u w:val="single"/>
        </w:rPr>
      </w:pPr>
    </w:p>
    <w:p w:rsidR="0028541F" w:rsidRDefault="00F50BA8">
      <w:pPr>
        <w:pStyle w:val="ListParagraph"/>
        <w:numPr>
          <w:ilvl w:val="0"/>
          <w:numId w:val="32"/>
        </w:numPr>
        <w:spacing w:after="0" w:line="240" w:lineRule="auto"/>
        <w:jc w:val="both"/>
        <w:rPr>
          <w:b/>
          <w:color w:val="002060"/>
          <w:sz w:val="24"/>
          <w:szCs w:val="24"/>
          <w:u w:val="single"/>
        </w:rPr>
      </w:pPr>
      <w:r>
        <w:rPr>
          <w:color w:val="002060"/>
          <w:sz w:val="24"/>
          <w:szCs w:val="24"/>
        </w:rPr>
        <w:t>0</w:t>
      </w:r>
      <w:r>
        <w:rPr>
          <w:color w:val="002060"/>
          <w:sz w:val="24"/>
          <w:szCs w:val="24"/>
          <w:lang w:val="en-GB"/>
        </w:rPr>
        <w:t>2</w:t>
      </w:r>
      <w:r>
        <w:rPr>
          <w:color w:val="002060"/>
          <w:sz w:val="24"/>
          <w:szCs w:val="24"/>
        </w:rPr>
        <w:t xml:space="preserve"> year experience a</w:t>
      </w:r>
      <w:r>
        <w:rPr>
          <w:color w:val="002060"/>
          <w:sz w:val="24"/>
          <w:szCs w:val="24"/>
        </w:rPr>
        <w:t xml:space="preserve">s </w:t>
      </w:r>
      <w:proofErr w:type="gramStart"/>
      <w:r>
        <w:rPr>
          <w:color w:val="002060"/>
          <w:sz w:val="24"/>
          <w:szCs w:val="24"/>
        </w:rPr>
        <w:t>a</w:t>
      </w:r>
      <w:proofErr w:type="gramEnd"/>
      <w:r>
        <w:rPr>
          <w:color w:val="002060"/>
          <w:sz w:val="24"/>
          <w:szCs w:val="24"/>
        </w:rPr>
        <w:t xml:space="preserve"> </w:t>
      </w:r>
      <w:r>
        <w:rPr>
          <w:color w:val="002060"/>
          <w:sz w:val="24"/>
          <w:szCs w:val="24"/>
          <w:lang w:val="en-GB"/>
        </w:rPr>
        <w:t xml:space="preserve">Assistant manager Housekeeping with </w:t>
      </w:r>
      <w:r w:rsidR="001D2D0C">
        <w:rPr>
          <w:b/>
          <w:bCs/>
          <w:color w:val="002060"/>
          <w:sz w:val="24"/>
          <w:szCs w:val="24"/>
          <w:lang w:val="en-GB"/>
        </w:rPr>
        <w:t>H</w:t>
      </w:r>
      <w:r>
        <w:rPr>
          <w:b/>
          <w:bCs/>
          <w:color w:val="002060"/>
          <w:sz w:val="24"/>
          <w:szCs w:val="24"/>
          <w:lang w:val="en-GB"/>
        </w:rPr>
        <w:t xml:space="preserve">otel </w:t>
      </w:r>
      <w:r w:rsidR="001D2D0C">
        <w:rPr>
          <w:b/>
          <w:bCs/>
          <w:color w:val="002060"/>
          <w:sz w:val="24"/>
          <w:szCs w:val="24"/>
        </w:rPr>
        <w:t>Crown Plaza (IHG) Gurgaon</w:t>
      </w:r>
      <w:r>
        <w:rPr>
          <w:color w:val="002060"/>
          <w:sz w:val="24"/>
          <w:szCs w:val="24"/>
          <w:lang w:val="en-GB"/>
        </w:rPr>
        <w:t xml:space="preserve"> </w:t>
      </w:r>
      <w:r>
        <w:rPr>
          <w:color w:val="002060"/>
          <w:sz w:val="24"/>
          <w:szCs w:val="24"/>
        </w:rPr>
        <w:t>from October 2013 to August 201</w:t>
      </w:r>
      <w:r>
        <w:rPr>
          <w:color w:val="002060"/>
          <w:sz w:val="24"/>
          <w:szCs w:val="24"/>
          <w:lang w:val="en-GB"/>
        </w:rPr>
        <w:t>5</w:t>
      </w:r>
      <w:r>
        <w:rPr>
          <w:color w:val="002060"/>
          <w:sz w:val="24"/>
          <w:szCs w:val="24"/>
        </w:rPr>
        <w:t>.</w:t>
      </w:r>
    </w:p>
    <w:p w:rsidR="0028541F" w:rsidRDefault="0028541F">
      <w:pPr>
        <w:pStyle w:val="ListParagraph"/>
        <w:spacing w:after="0" w:line="240" w:lineRule="auto"/>
        <w:jc w:val="both"/>
        <w:rPr>
          <w:b/>
          <w:color w:val="002060"/>
          <w:sz w:val="24"/>
          <w:szCs w:val="24"/>
          <w:u w:val="single"/>
        </w:rPr>
      </w:pPr>
    </w:p>
    <w:p w:rsidR="0028541F" w:rsidRDefault="00F50BA8">
      <w:pPr>
        <w:pStyle w:val="ListParagraph"/>
        <w:numPr>
          <w:ilvl w:val="0"/>
          <w:numId w:val="32"/>
        </w:numPr>
        <w:spacing w:after="0" w:line="240" w:lineRule="auto"/>
        <w:jc w:val="both"/>
        <w:rPr>
          <w:color w:val="002060"/>
          <w:sz w:val="24"/>
          <w:szCs w:val="24"/>
        </w:rPr>
      </w:pPr>
      <w:r>
        <w:rPr>
          <w:color w:val="002060"/>
          <w:sz w:val="24"/>
          <w:szCs w:val="24"/>
          <w:lang w:val="en-GB"/>
        </w:rPr>
        <w:t>02 year experience as Executive Housekeeper with</w:t>
      </w:r>
      <w:r>
        <w:rPr>
          <w:b/>
          <w:bCs/>
          <w:color w:val="002060"/>
          <w:sz w:val="24"/>
          <w:szCs w:val="24"/>
          <w:lang w:val="en-GB"/>
        </w:rPr>
        <w:t xml:space="preserve"> </w:t>
      </w:r>
      <w:r>
        <w:rPr>
          <w:b/>
          <w:bCs/>
          <w:color w:val="002060"/>
          <w:sz w:val="24"/>
          <w:szCs w:val="24"/>
        </w:rPr>
        <w:t>MB Greens Clarks Inn Moradabad UP</w:t>
      </w:r>
      <w:r>
        <w:rPr>
          <w:color w:val="002060"/>
          <w:sz w:val="24"/>
          <w:szCs w:val="24"/>
          <w:lang w:val="en-GB"/>
        </w:rPr>
        <w:t xml:space="preserve"> from july 2015 to july 2017</w:t>
      </w:r>
    </w:p>
    <w:p w:rsidR="0028541F" w:rsidRDefault="0028541F">
      <w:pPr>
        <w:pStyle w:val="ListParagraph"/>
        <w:spacing w:after="0" w:line="240" w:lineRule="auto"/>
        <w:jc w:val="both"/>
        <w:rPr>
          <w:color w:val="002060"/>
          <w:sz w:val="24"/>
          <w:szCs w:val="24"/>
          <w:u w:val="single"/>
        </w:rPr>
      </w:pPr>
    </w:p>
    <w:p w:rsidR="0028541F" w:rsidRDefault="00F50BA8">
      <w:pPr>
        <w:pStyle w:val="ListParagraph"/>
        <w:numPr>
          <w:ilvl w:val="0"/>
          <w:numId w:val="32"/>
        </w:numPr>
        <w:spacing w:after="0" w:line="240" w:lineRule="auto"/>
        <w:jc w:val="both"/>
        <w:rPr>
          <w:b/>
          <w:color w:val="002060"/>
          <w:sz w:val="24"/>
          <w:szCs w:val="24"/>
        </w:rPr>
      </w:pPr>
      <w:r>
        <w:rPr>
          <w:b/>
          <w:color w:val="002060"/>
          <w:sz w:val="24"/>
          <w:szCs w:val="24"/>
        </w:rPr>
        <w:t xml:space="preserve">02 years </w:t>
      </w:r>
      <w:r>
        <w:rPr>
          <w:b/>
          <w:color w:val="002060"/>
          <w:sz w:val="24"/>
          <w:szCs w:val="24"/>
        </w:rPr>
        <w:t>experience</w:t>
      </w:r>
      <w:r>
        <w:rPr>
          <w:b/>
          <w:color w:val="002060"/>
          <w:sz w:val="24"/>
          <w:szCs w:val="24"/>
          <w:lang w:val="en-GB"/>
        </w:rPr>
        <w:t xml:space="preserve"> as Executive Housekeeper with Cygnett group of hotels Nawanshahr Punjab (pre opening) from July 2017 to </w:t>
      </w:r>
      <w:r>
        <w:rPr>
          <w:b/>
          <w:color w:val="002060"/>
          <w:sz w:val="24"/>
          <w:szCs w:val="24"/>
        </w:rPr>
        <w:t>June 2019</w:t>
      </w:r>
      <w:r>
        <w:rPr>
          <w:b/>
          <w:color w:val="002060"/>
          <w:sz w:val="24"/>
          <w:szCs w:val="24"/>
          <w:lang w:val="en-GB"/>
        </w:rPr>
        <w:t>.</w:t>
      </w:r>
    </w:p>
    <w:p w:rsidR="0028541F" w:rsidRDefault="0028541F">
      <w:pPr>
        <w:pStyle w:val="ListParagraph"/>
        <w:spacing w:after="0" w:line="240" w:lineRule="auto"/>
        <w:jc w:val="both"/>
        <w:rPr>
          <w:b/>
          <w:color w:val="002060"/>
          <w:sz w:val="24"/>
          <w:szCs w:val="24"/>
        </w:rPr>
      </w:pPr>
    </w:p>
    <w:p w:rsidR="0028541F" w:rsidRDefault="00F50BA8">
      <w:pPr>
        <w:pStyle w:val="ListParagraph"/>
        <w:numPr>
          <w:ilvl w:val="0"/>
          <w:numId w:val="32"/>
        </w:numPr>
        <w:spacing w:after="0" w:line="240" w:lineRule="auto"/>
        <w:jc w:val="both"/>
        <w:rPr>
          <w:b/>
          <w:color w:val="002060"/>
          <w:sz w:val="24"/>
          <w:szCs w:val="24"/>
        </w:rPr>
      </w:pPr>
      <w:r>
        <w:rPr>
          <w:b/>
          <w:color w:val="002060"/>
          <w:sz w:val="24"/>
          <w:szCs w:val="24"/>
        </w:rPr>
        <w:t>Presently working as Executive House keepe</w:t>
      </w:r>
      <w:r w:rsidR="001D2D0C">
        <w:rPr>
          <w:b/>
          <w:color w:val="002060"/>
          <w:sz w:val="24"/>
          <w:szCs w:val="24"/>
        </w:rPr>
        <w:t>r With OSR Group</w:t>
      </w:r>
      <w:r>
        <w:rPr>
          <w:b/>
          <w:color w:val="002060"/>
          <w:sz w:val="24"/>
          <w:szCs w:val="24"/>
        </w:rPr>
        <w:t xml:space="preserve"> Moradabad from June 2019 to till now</w:t>
      </w:r>
      <w:r w:rsidR="001D2D0C">
        <w:rPr>
          <w:b/>
          <w:color w:val="002060"/>
          <w:sz w:val="24"/>
          <w:szCs w:val="24"/>
        </w:rPr>
        <w:t xml:space="preserve"> Pre Opening</w:t>
      </w:r>
      <w:bookmarkStart w:id="0" w:name="_GoBack"/>
      <w:bookmarkEnd w:id="0"/>
      <w:r>
        <w:rPr>
          <w:b/>
          <w:color w:val="002060"/>
          <w:sz w:val="24"/>
          <w:szCs w:val="24"/>
        </w:rPr>
        <w:t>.</w:t>
      </w:r>
    </w:p>
    <w:p w:rsidR="0028541F" w:rsidRDefault="0028541F">
      <w:pPr>
        <w:rPr>
          <w:sz w:val="24"/>
          <w:szCs w:val="24"/>
        </w:rPr>
      </w:pPr>
    </w:p>
    <w:p w:rsidR="0028541F" w:rsidRDefault="00F50BA8">
      <w:pPr>
        <w:rPr>
          <w:b/>
          <w:bCs/>
          <w:sz w:val="28"/>
          <w:szCs w:val="28"/>
          <w:u w:val="single"/>
        </w:rPr>
      </w:pPr>
      <w:r>
        <w:rPr>
          <w:b/>
          <w:bCs/>
          <w:sz w:val="28"/>
          <w:szCs w:val="28"/>
          <w:u w:val="single"/>
        </w:rPr>
        <w:t>POSITION SUMMAR</w:t>
      </w:r>
      <w:r>
        <w:rPr>
          <w:b/>
          <w:bCs/>
          <w:sz w:val="28"/>
          <w:szCs w:val="28"/>
          <w:u w:val="single"/>
        </w:rPr>
        <w:t>Y:</w:t>
      </w:r>
    </w:p>
    <w:p w:rsidR="0028541F" w:rsidRDefault="0028541F">
      <w:pPr>
        <w:rPr>
          <w:sz w:val="24"/>
          <w:szCs w:val="24"/>
        </w:rPr>
      </w:pPr>
    </w:p>
    <w:p w:rsidR="0028541F" w:rsidRDefault="00F50BA8">
      <w:pPr>
        <w:pStyle w:val="ListParagraph"/>
        <w:numPr>
          <w:ilvl w:val="0"/>
          <w:numId w:val="17"/>
        </w:numPr>
        <w:rPr>
          <w:sz w:val="24"/>
          <w:szCs w:val="24"/>
        </w:rPr>
      </w:pPr>
      <w:r>
        <w:rPr>
          <w:sz w:val="24"/>
          <w:szCs w:val="24"/>
        </w:rPr>
        <w:t xml:space="preserve">Supervises all housekeeping employees, has the authority to hire or discharge, plans and assigns work assignments, give training for newly recruited employees, audit and </w:t>
      </w:r>
      <w:r>
        <w:rPr>
          <w:sz w:val="24"/>
          <w:szCs w:val="24"/>
        </w:rPr>
        <w:lastRenderedPageBreak/>
        <w:t>inspects housekeeping personal work assignment and requisition supplies. Take care</w:t>
      </w:r>
      <w:r>
        <w:rPr>
          <w:sz w:val="24"/>
          <w:szCs w:val="24"/>
        </w:rPr>
        <w:t xml:space="preserve"> of the budget and budget controlling for the department.</w:t>
      </w:r>
    </w:p>
    <w:p w:rsidR="0028541F" w:rsidRDefault="00F50BA8">
      <w:pPr>
        <w:pStyle w:val="ListParagraph"/>
        <w:numPr>
          <w:ilvl w:val="0"/>
          <w:numId w:val="17"/>
        </w:numPr>
        <w:rPr>
          <w:sz w:val="24"/>
          <w:szCs w:val="24"/>
        </w:rPr>
      </w:pPr>
      <w:r>
        <w:rPr>
          <w:sz w:val="24"/>
          <w:szCs w:val="24"/>
        </w:rPr>
        <w:t>Supervises all housekeeping employees, hires new employees as needed, discharges employees when necessary and take disciplinary actions when policies are not followed. Evaluates employees in order t</w:t>
      </w:r>
      <w:r>
        <w:rPr>
          <w:sz w:val="24"/>
          <w:szCs w:val="24"/>
        </w:rPr>
        <w:t>o upgrade them when openings arise.</w:t>
      </w:r>
    </w:p>
    <w:p w:rsidR="0028541F" w:rsidRDefault="0028541F">
      <w:pPr>
        <w:rPr>
          <w:sz w:val="24"/>
          <w:szCs w:val="24"/>
        </w:rPr>
      </w:pPr>
    </w:p>
    <w:p w:rsidR="0028541F" w:rsidRDefault="00F50BA8">
      <w:pPr>
        <w:pStyle w:val="ListParagraph"/>
        <w:numPr>
          <w:ilvl w:val="0"/>
          <w:numId w:val="17"/>
        </w:numPr>
        <w:rPr>
          <w:sz w:val="24"/>
          <w:szCs w:val="24"/>
        </w:rPr>
      </w:pPr>
      <w:r>
        <w:rPr>
          <w:sz w:val="24"/>
          <w:szCs w:val="24"/>
        </w:rPr>
        <w:t>Plans the work for the housekeeping department and distributes assignments accordingly. Assigns regular duties and special duties for housekeeping staff. Schedules employees and assigns extra days off according to occup</w:t>
      </w:r>
      <w:r>
        <w:rPr>
          <w:sz w:val="24"/>
          <w:szCs w:val="24"/>
        </w:rPr>
        <w:t>ancy forecast. Maintains a time log book of all employees within the department.</w:t>
      </w:r>
    </w:p>
    <w:p w:rsidR="0028541F" w:rsidRDefault="0028541F">
      <w:pPr>
        <w:rPr>
          <w:sz w:val="24"/>
          <w:szCs w:val="24"/>
        </w:rPr>
      </w:pPr>
    </w:p>
    <w:p w:rsidR="0028541F" w:rsidRDefault="00F50BA8">
      <w:pPr>
        <w:pStyle w:val="ListParagraph"/>
        <w:numPr>
          <w:ilvl w:val="0"/>
          <w:numId w:val="17"/>
        </w:numPr>
        <w:rPr>
          <w:sz w:val="24"/>
          <w:szCs w:val="24"/>
        </w:rPr>
      </w:pPr>
      <w:r>
        <w:rPr>
          <w:sz w:val="24"/>
          <w:szCs w:val="24"/>
        </w:rPr>
        <w:t>Recruit and train new employees. Assigns new employees to work with experienced help. Checks on the work of these employees occasionally and observes the report made by the s</w:t>
      </w:r>
      <w:r>
        <w:rPr>
          <w:sz w:val="24"/>
          <w:szCs w:val="24"/>
        </w:rPr>
        <w:t>upervisors.</w:t>
      </w:r>
    </w:p>
    <w:p w:rsidR="0028541F" w:rsidRDefault="0028541F">
      <w:pPr>
        <w:rPr>
          <w:sz w:val="24"/>
          <w:szCs w:val="24"/>
        </w:rPr>
      </w:pPr>
    </w:p>
    <w:p w:rsidR="0028541F" w:rsidRDefault="00F50BA8">
      <w:pPr>
        <w:pStyle w:val="ListParagraph"/>
        <w:numPr>
          <w:ilvl w:val="0"/>
          <w:numId w:val="17"/>
        </w:numPr>
        <w:rPr>
          <w:sz w:val="24"/>
          <w:szCs w:val="24"/>
        </w:rPr>
      </w:pPr>
      <w:r>
        <w:rPr>
          <w:sz w:val="24"/>
          <w:szCs w:val="24"/>
        </w:rPr>
        <w:t>Approves all supply requisitions, such as those for spreads and bathroom rugs. Maintains a lost-and-found department and is responsible for all lost-and-found items. Determines the rightful owner and send correspondences.</w:t>
      </w:r>
    </w:p>
    <w:p w:rsidR="0028541F" w:rsidRDefault="0028541F">
      <w:pPr>
        <w:rPr>
          <w:sz w:val="24"/>
          <w:szCs w:val="24"/>
        </w:rPr>
      </w:pPr>
    </w:p>
    <w:p w:rsidR="0028541F" w:rsidRDefault="00F50BA8">
      <w:pPr>
        <w:pStyle w:val="ListParagraph"/>
        <w:rPr>
          <w:b/>
          <w:bCs/>
          <w:sz w:val="28"/>
          <w:szCs w:val="28"/>
          <w:u w:val="single"/>
        </w:rPr>
      </w:pPr>
      <w:r>
        <w:rPr>
          <w:b/>
          <w:bCs/>
          <w:sz w:val="28"/>
          <w:szCs w:val="28"/>
          <w:u w:val="single"/>
        </w:rPr>
        <w:t>Responsibility &amp; Aut</w:t>
      </w:r>
      <w:r>
        <w:rPr>
          <w:b/>
          <w:bCs/>
          <w:sz w:val="28"/>
          <w:szCs w:val="28"/>
          <w:u w:val="single"/>
        </w:rPr>
        <w:t>hority:</w:t>
      </w:r>
    </w:p>
    <w:p w:rsidR="0028541F" w:rsidRDefault="00F50BA8">
      <w:pPr>
        <w:pStyle w:val="ListParagraph"/>
        <w:numPr>
          <w:ilvl w:val="0"/>
          <w:numId w:val="17"/>
        </w:numPr>
        <w:rPr>
          <w:sz w:val="24"/>
          <w:szCs w:val="24"/>
        </w:rPr>
      </w:pPr>
      <w:r>
        <w:rPr>
          <w:sz w:val="24"/>
          <w:szCs w:val="24"/>
        </w:rPr>
        <w:t>Responsible for cleanliness, orderliness and appearance of the entire Hotel.</w:t>
      </w:r>
    </w:p>
    <w:p w:rsidR="0028541F" w:rsidRDefault="00F50BA8">
      <w:pPr>
        <w:pStyle w:val="ListParagraph"/>
        <w:numPr>
          <w:ilvl w:val="0"/>
          <w:numId w:val="17"/>
        </w:numPr>
        <w:rPr>
          <w:sz w:val="24"/>
          <w:szCs w:val="24"/>
        </w:rPr>
      </w:pPr>
      <w:r>
        <w:rPr>
          <w:sz w:val="24"/>
          <w:szCs w:val="24"/>
        </w:rPr>
        <w:t>Ensure that rooms are made as per company standard.</w:t>
      </w:r>
    </w:p>
    <w:p w:rsidR="0028541F" w:rsidRDefault="00F50BA8">
      <w:pPr>
        <w:pStyle w:val="ListParagraph"/>
        <w:numPr>
          <w:ilvl w:val="0"/>
          <w:numId w:val="17"/>
        </w:numPr>
        <w:rPr>
          <w:sz w:val="24"/>
          <w:szCs w:val="24"/>
        </w:rPr>
      </w:pPr>
      <w:r>
        <w:rPr>
          <w:sz w:val="24"/>
          <w:szCs w:val="24"/>
        </w:rPr>
        <w:t>Prepare Annual Housekeeping Budget.</w:t>
      </w:r>
    </w:p>
    <w:p w:rsidR="0028541F" w:rsidRDefault="00F50BA8">
      <w:pPr>
        <w:pStyle w:val="ListParagraph"/>
        <w:numPr>
          <w:ilvl w:val="0"/>
          <w:numId w:val="17"/>
        </w:numPr>
        <w:rPr>
          <w:sz w:val="24"/>
          <w:szCs w:val="24"/>
        </w:rPr>
      </w:pPr>
      <w:r>
        <w:rPr>
          <w:sz w:val="24"/>
          <w:szCs w:val="24"/>
        </w:rPr>
        <w:t>Maintain par stock of guest supplies, cleaning supplies, linen and uniform.</w:t>
      </w:r>
    </w:p>
    <w:p w:rsidR="0028541F" w:rsidRDefault="00F50BA8">
      <w:pPr>
        <w:pStyle w:val="ListParagraph"/>
        <w:numPr>
          <w:ilvl w:val="0"/>
          <w:numId w:val="17"/>
        </w:numPr>
        <w:rPr>
          <w:sz w:val="24"/>
          <w:szCs w:val="24"/>
        </w:rPr>
      </w:pPr>
      <w:r>
        <w:rPr>
          <w:sz w:val="24"/>
          <w:szCs w:val="24"/>
        </w:rPr>
        <w:t>Organize inventories with Accounts and General Store for linen, uniform and fixed assets.</w:t>
      </w:r>
    </w:p>
    <w:p w:rsidR="0028541F" w:rsidRDefault="00F50BA8">
      <w:pPr>
        <w:pStyle w:val="ListParagraph"/>
        <w:numPr>
          <w:ilvl w:val="0"/>
          <w:numId w:val="17"/>
        </w:numPr>
        <w:rPr>
          <w:sz w:val="24"/>
          <w:szCs w:val="24"/>
        </w:rPr>
      </w:pPr>
      <w:r>
        <w:rPr>
          <w:sz w:val="24"/>
          <w:szCs w:val="24"/>
        </w:rPr>
        <w:t>Pay particular attention while organizing pest eradication activities.</w:t>
      </w:r>
    </w:p>
    <w:p w:rsidR="0028541F" w:rsidRDefault="00F50BA8">
      <w:pPr>
        <w:pStyle w:val="ListParagraph"/>
        <w:numPr>
          <w:ilvl w:val="0"/>
          <w:numId w:val="17"/>
        </w:numPr>
        <w:rPr>
          <w:sz w:val="24"/>
          <w:szCs w:val="24"/>
        </w:rPr>
      </w:pPr>
      <w:r>
        <w:rPr>
          <w:sz w:val="24"/>
          <w:szCs w:val="24"/>
        </w:rPr>
        <w:t>Develop and implement Housekeeping systems and procedures</w:t>
      </w:r>
    </w:p>
    <w:p w:rsidR="0028541F" w:rsidRDefault="00F50BA8">
      <w:pPr>
        <w:pStyle w:val="ListParagraph"/>
        <w:numPr>
          <w:ilvl w:val="0"/>
          <w:numId w:val="17"/>
        </w:numPr>
        <w:rPr>
          <w:sz w:val="24"/>
          <w:szCs w:val="24"/>
        </w:rPr>
      </w:pPr>
      <w:r>
        <w:rPr>
          <w:sz w:val="24"/>
          <w:szCs w:val="24"/>
        </w:rPr>
        <w:t>Prepare reports for management inform</w:t>
      </w:r>
      <w:r>
        <w:rPr>
          <w:sz w:val="24"/>
          <w:szCs w:val="24"/>
        </w:rPr>
        <w:t>ation.</w:t>
      </w:r>
    </w:p>
    <w:p w:rsidR="0028541F" w:rsidRDefault="00F50BA8">
      <w:pPr>
        <w:pStyle w:val="ListParagraph"/>
        <w:numPr>
          <w:ilvl w:val="0"/>
          <w:numId w:val="17"/>
        </w:numPr>
        <w:rPr>
          <w:sz w:val="24"/>
          <w:szCs w:val="24"/>
        </w:rPr>
      </w:pPr>
      <w:r>
        <w:rPr>
          <w:sz w:val="24"/>
          <w:szCs w:val="24"/>
        </w:rPr>
        <w:t>Assist Purchase department in selecting suppliers for items related to Housekeeping.</w:t>
      </w:r>
    </w:p>
    <w:p w:rsidR="0028541F" w:rsidRDefault="00F50BA8">
      <w:pPr>
        <w:pStyle w:val="ListParagraph"/>
        <w:numPr>
          <w:ilvl w:val="0"/>
          <w:numId w:val="17"/>
        </w:numPr>
        <w:rPr>
          <w:sz w:val="24"/>
          <w:szCs w:val="24"/>
        </w:rPr>
      </w:pPr>
      <w:r>
        <w:rPr>
          <w:sz w:val="24"/>
          <w:szCs w:val="24"/>
        </w:rPr>
        <w:t>Plan, control and supervise Horticultural activities.</w:t>
      </w:r>
    </w:p>
    <w:p w:rsidR="0028541F" w:rsidRDefault="00F50BA8">
      <w:pPr>
        <w:pStyle w:val="ListParagraph"/>
        <w:numPr>
          <w:ilvl w:val="0"/>
          <w:numId w:val="17"/>
        </w:numPr>
        <w:rPr>
          <w:sz w:val="24"/>
          <w:szCs w:val="24"/>
        </w:rPr>
      </w:pPr>
      <w:r>
        <w:rPr>
          <w:sz w:val="24"/>
          <w:szCs w:val="24"/>
        </w:rPr>
        <w:t>Attending and resolving guest complaints.</w:t>
      </w:r>
    </w:p>
    <w:p w:rsidR="0028541F" w:rsidRDefault="00F50BA8">
      <w:pPr>
        <w:pStyle w:val="ListParagraph"/>
        <w:numPr>
          <w:ilvl w:val="0"/>
          <w:numId w:val="17"/>
        </w:numPr>
        <w:rPr>
          <w:sz w:val="24"/>
          <w:szCs w:val="24"/>
        </w:rPr>
      </w:pPr>
      <w:r>
        <w:rPr>
          <w:sz w:val="24"/>
          <w:szCs w:val="24"/>
        </w:rPr>
        <w:t>Verification of supplies consignments.</w:t>
      </w:r>
    </w:p>
    <w:p w:rsidR="0028541F" w:rsidRDefault="00F50BA8">
      <w:pPr>
        <w:pStyle w:val="ListParagraph"/>
        <w:numPr>
          <w:ilvl w:val="0"/>
          <w:numId w:val="17"/>
        </w:numPr>
        <w:rPr>
          <w:sz w:val="24"/>
          <w:szCs w:val="24"/>
        </w:rPr>
      </w:pPr>
      <w:r>
        <w:rPr>
          <w:sz w:val="24"/>
          <w:szCs w:val="24"/>
        </w:rPr>
        <w:lastRenderedPageBreak/>
        <w:t xml:space="preserve">Organize on-the job training </w:t>
      </w:r>
      <w:r>
        <w:rPr>
          <w:sz w:val="24"/>
          <w:szCs w:val="24"/>
        </w:rPr>
        <w:t>and evaluate its effectiveness.</w:t>
      </w:r>
    </w:p>
    <w:p w:rsidR="0028541F" w:rsidRDefault="00F50BA8">
      <w:pPr>
        <w:pStyle w:val="ListParagraph"/>
        <w:numPr>
          <w:ilvl w:val="0"/>
          <w:numId w:val="39"/>
        </w:numPr>
        <w:rPr>
          <w:sz w:val="24"/>
          <w:szCs w:val="24"/>
        </w:rPr>
      </w:pPr>
      <w:r>
        <w:rPr>
          <w:sz w:val="24"/>
          <w:szCs w:val="24"/>
        </w:rPr>
        <w:t>Approval of the Functional Manual of the department.</w:t>
      </w:r>
    </w:p>
    <w:p w:rsidR="0028541F" w:rsidRDefault="00F50BA8">
      <w:pPr>
        <w:pStyle w:val="ListParagraph"/>
        <w:numPr>
          <w:ilvl w:val="0"/>
          <w:numId w:val="39"/>
        </w:numPr>
        <w:rPr>
          <w:sz w:val="24"/>
          <w:szCs w:val="24"/>
        </w:rPr>
      </w:pPr>
      <w:r>
        <w:rPr>
          <w:sz w:val="24"/>
          <w:szCs w:val="24"/>
        </w:rPr>
        <w:t>Recommend recruitment of new personnel.</w:t>
      </w:r>
    </w:p>
    <w:p w:rsidR="0028541F" w:rsidRDefault="0028541F">
      <w:pPr>
        <w:rPr>
          <w:sz w:val="24"/>
          <w:szCs w:val="24"/>
        </w:rPr>
      </w:pPr>
    </w:p>
    <w:p w:rsidR="0028541F" w:rsidRDefault="00F50BA8">
      <w:pPr>
        <w:pStyle w:val="ListParagraph"/>
        <w:rPr>
          <w:b/>
          <w:bCs/>
          <w:sz w:val="28"/>
          <w:szCs w:val="28"/>
          <w:u w:val="single"/>
        </w:rPr>
      </w:pPr>
      <w:r>
        <w:rPr>
          <w:b/>
          <w:bCs/>
          <w:sz w:val="28"/>
          <w:szCs w:val="28"/>
          <w:u w:val="single"/>
        </w:rPr>
        <w:t>Other Routine Responsibilities:</w:t>
      </w:r>
    </w:p>
    <w:p w:rsidR="0028541F" w:rsidRDefault="00F50BA8">
      <w:pPr>
        <w:pStyle w:val="ListParagraph"/>
        <w:numPr>
          <w:ilvl w:val="0"/>
          <w:numId w:val="39"/>
        </w:numPr>
        <w:rPr>
          <w:sz w:val="24"/>
          <w:szCs w:val="24"/>
        </w:rPr>
      </w:pPr>
      <w:r>
        <w:rPr>
          <w:sz w:val="24"/>
          <w:szCs w:val="24"/>
        </w:rPr>
        <w:t>Daily inspection of public areas and employees locker rooms.</w:t>
      </w:r>
    </w:p>
    <w:p w:rsidR="0028541F" w:rsidRDefault="00F50BA8">
      <w:pPr>
        <w:pStyle w:val="ListParagraph"/>
        <w:numPr>
          <w:ilvl w:val="0"/>
          <w:numId w:val="39"/>
        </w:numPr>
        <w:rPr>
          <w:sz w:val="24"/>
          <w:szCs w:val="24"/>
        </w:rPr>
      </w:pPr>
      <w:r>
        <w:rPr>
          <w:sz w:val="24"/>
          <w:szCs w:val="24"/>
        </w:rPr>
        <w:t>Daily briefing of Supervisors/ Execut</w:t>
      </w:r>
      <w:r>
        <w:rPr>
          <w:sz w:val="24"/>
          <w:szCs w:val="24"/>
        </w:rPr>
        <w:t>ives.</w:t>
      </w:r>
    </w:p>
    <w:p w:rsidR="0028541F" w:rsidRDefault="00F50BA8">
      <w:pPr>
        <w:pStyle w:val="ListParagraph"/>
        <w:numPr>
          <w:ilvl w:val="0"/>
          <w:numId w:val="39"/>
        </w:numPr>
        <w:rPr>
          <w:sz w:val="24"/>
          <w:szCs w:val="24"/>
        </w:rPr>
      </w:pPr>
      <w:r>
        <w:rPr>
          <w:sz w:val="24"/>
          <w:szCs w:val="24"/>
        </w:rPr>
        <w:t>Coordinating the preventive maintenance schedule of rooms and public area with maintenance department.</w:t>
      </w:r>
    </w:p>
    <w:p w:rsidR="0028541F" w:rsidRDefault="00F50BA8">
      <w:pPr>
        <w:pStyle w:val="ListParagraph"/>
        <w:numPr>
          <w:ilvl w:val="0"/>
          <w:numId w:val="39"/>
        </w:numPr>
        <w:rPr>
          <w:b/>
          <w:bCs/>
          <w:sz w:val="28"/>
          <w:szCs w:val="28"/>
          <w:u w:val="single"/>
          <w:lang w:val="en-GB"/>
        </w:rPr>
      </w:pPr>
      <w:r>
        <w:rPr>
          <w:sz w:val="24"/>
          <w:szCs w:val="24"/>
        </w:rPr>
        <w:t>Immediately attending to guest requests.</w:t>
      </w:r>
    </w:p>
    <w:p w:rsidR="0028541F" w:rsidRDefault="00F50BA8">
      <w:pPr>
        <w:pStyle w:val="ListParagraph"/>
        <w:numPr>
          <w:ilvl w:val="0"/>
          <w:numId w:val="10"/>
        </w:numPr>
        <w:rPr>
          <w:sz w:val="24"/>
          <w:szCs w:val="24"/>
        </w:rPr>
      </w:pPr>
      <w:r>
        <w:rPr>
          <w:sz w:val="24"/>
          <w:szCs w:val="24"/>
        </w:rPr>
        <w:t>Planning of monthly schedule and Duty rosters.</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Performed daily opening and closing balance&amp; all other </w:t>
      </w:r>
      <w:r>
        <w:rPr>
          <w:rFonts w:ascii="Verdana" w:eastAsia="Times New Roman" w:hAnsi="Verdana" w:cs="Times New Roman"/>
          <w:sz w:val="20"/>
          <w:szCs w:val="20"/>
        </w:rPr>
        <w:t xml:space="preserve">activities .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Completed reports, verified status reports, reported status of all assigned sales to management and inputted into automated computer system.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Managed Lost &amp; Found program and Key Control Program.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Ensured stock salesproducts were maintained w</w:t>
      </w:r>
      <w:r>
        <w:rPr>
          <w:rFonts w:ascii="Verdana" w:eastAsia="Times New Roman" w:hAnsi="Verdana" w:cs="Times New Roman"/>
          <w:sz w:val="20"/>
          <w:szCs w:val="20"/>
        </w:rPr>
        <w:t xml:space="preserve">ith sufficient supplies.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Assistted Managing director with customers supply, ordering, inventory, and monthly Stock inventory.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Provided excellent customer service (internal and external), and maintained good knowledge of company services, operations, </w:t>
      </w:r>
      <w:r>
        <w:rPr>
          <w:rFonts w:ascii="Verdana" w:eastAsia="Times New Roman" w:hAnsi="Verdana" w:cs="Times New Roman"/>
          <w:sz w:val="20"/>
          <w:szCs w:val="20"/>
        </w:rPr>
        <w:t xml:space="preserve">local area &amp; attractions, etc.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Provided training to new employees, and monthly safety training, effectively preventing injuries.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Communicated effectively with Maintenance staff to ensure timely repair and maintenance throughout entire hotel.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Communicate</w:t>
      </w:r>
      <w:r>
        <w:rPr>
          <w:rFonts w:ascii="Verdana" w:eastAsia="Times New Roman" w:hAnsi="Verdana" w:cs="Times New Roman"/>
          <w:sz w:val="20"/>
          <w:szCs w:val="20"/>
        </w:rPr>
        <w:t xml:space="preserve">d effectively with all hotel departments for all guest and operational needs. </w:t>
      </w:r>
    </w:p>
    <w:p w:rsidR="0028541F" w:rsidRDefault="00F50BA8">
      <w:pPr>
        <w:numPr>
          <w:ilvl w:val="0"/>
          <w:numId w:val="3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Ensured highest standards of cleanliness and quality, maintained high scores in guest surveys and regular company inspections. </w:t>
      </w:r>
    </w:p>
    <w:p w:rsidR="0028541F" w:rsidRDefault="00F50BA8">
      <w:pPr>
        <w:pStyle w:val="ListParagraph"/>
        <w:numPr>
          <w:ilvl w:val="0"/>
          <w:numId w:val="32"/>
        </w:numPr>
        <w:rPr>
          <w:sz w:val="24"/>
          <w:szCs w:val="24"/>
        </w:rPr>
      </w:pPr>
      <w:r>
        <w:rPr>
          <w:sz w:val="24"/>
          <w:szCs w:val="24"/>
        </w:rPr>
        <w:t>Planning of Man power and budgetary controls.</w:t>
      </w:r>
    </w:p>
    <w:p w:rsidR="0028541F" w:rsidRDefault="00F50BA8">
      <w:pPr>
        <w:pStyle w:val="ListParagraph"/>
        <w:numPr>
          <w:ilvl w:val="0"/>
          <w:numId w:val="32"/>
        </w:numPr>
        <w:rPr>
          <w:sz w:val="24"/>
          <w:szCs w:val="24"/>
        </w:rPr>
      </w:pPr>
      <w:r>
        <w:rPr>
          <w:sz w:val="24"/>
          <w:szCs w:val="24"/>
        </w:rPr>
        <w:t>Mon</w:t>
      </w:r>
      <w:r>
        <w:rPr>
          <w:sz w:val="24"/>
          <w:szCs w:val="24"/>
        </w:rPr>
        <w:t>itoring the wholeteam andcompanyand conducting products inventories &amp; discarding procedures.</w:t>
      </w:r>
    </w:p>
    <w:p w:rsidR="0028541F" w:rsidRDefault="00F50BA8">
      <w:pPr>
        <w:pStyle w:val="ListParagraph"/>
        <w:numPr>
          <w:ilvl w:val="0"/>
          <w:numId w:val="32"/>
        </w:numPr>
        <w:rPr>
          <w:sz w:val="24"/>
          <w:szCs w:val="24"/>
        </w:rPr>
      </w:pPr>
      <w:r>
        <w:rPr>
          <w:sz w:val="24"/>
          <w:szCs w:val="24"/>
        </w:rPr>
        <w:t xml:space="preserve">Handling customers problem and laundry operation also. </w:t>
      </w:r>
    </w:p>
    <w:p w:rsidR="0028541F" w:rsidRDefault="00F50BA8">
      <w:pPr>
        <w:pStyle w:val="ListParagraph"/>
        <w:numPr>
          <w:ilvl w:val="0"/>
          <w:numId w:val="32"/>
        </w:numPr>
        <w:rPr>
          <w:sz w:val="24"/>
          <w:szCs w:val="24"/>
        </w:rPr>
      </w:pPr>
      <w:r>
        <w:rPr>
          <w:sz w:val="24"/>
          <w:szCs w:val="24"/>
        </w:rPr>
        <w:t>Complain and query handling and talking correctively action to achieve maximum customers  satisfaction.</w:t>
      </w:r>
    </w:p>
    <w:p w:rsidR="0028541F" w:rsidRDefault="00F50BA8">
      <w:pPr>
        <w:pStyle w:val="ListParagraph"/>
        <w:numPr>
          <w:ilvl w:val="0"/>
          <w:numId w:val="32"/>
        </w:numPr>
        <w:rPr>
          <w:sz w:val="24"/>
          <w:szCs w:val="24"/>
        </w:rPr>
      </w:pPr>
      <w:r>
        <w:rPr>
          <w:sz w:val="24"/>
          <w:szCs w:val="24"/>
        </w:rPr>
        <w:t>Mai</w:t>
      </w:r>
      <w:r>
        <w:rPr>
          <w:sz w:val="24"/>
          <w:szCs w:val="24"/>
        </w:rPr>
        <w:t>ntain the relationship with the staff and all other departments.</w:t>
      </w:r>
    </w:p>
    <w:p w:rsidR="0028541F" w:rsidRDefault="00F50BA8">
      <w:pPr>
        <w:pStyle w:val="ListParagraph"/>
        <w:numPr>
          <w:ilvl w:val="0"/>
          <w:numId w:val="32"/>
        </w:numPr>
        <w:rPr>
          <w:sz w:val="24"/>
          <w:szCs w:val="24"/>
        </w:rPr>
      </w:pPr>
      <w:r>
        <w:rPr>
          <w:sz w:val="24"/>
          <w:szCs w:val="24"/>
        </w:rPr>
        <w:t xml:space="preserve"> Enjoy working in a team and helps others progress.</w:t>
      </w:r>
    </w:p>
    <w:p w:rsidR="0028541F" w:rsidRDefault="00F50BA8">
      <w:pPr>
        <w:pStyle w:val="ListParagraph"/>
        <w:numPr>
          <w:ilvl w:val="0"/>
          <w:numId w:val="32"/>
        </w:numPr>
        <w:rPr>
          <w:sz w:val="24"/>
          <w:szCs w:val="24"/>
        </w:rPr>
      </w:pPr>
      <w:r>
        <w:rPr>
          <w:sz w:val="24"/>
          <w:szCs w:val="24"/>
        </w:rPr>
        <w:t>Maintain all records and keep it up.</w:t>
      </w:r>
    </w:p>
    <w:p w:rsidR="0028541F" w:rsidRDefault="00F50BA8">
      <w:pPr>
        <w:pStyle w:val="ListParagraph"/>
        <w:numPr>
          <w:ilvl w:val="0"/>
          <w:numId w:val="32"/>
        </w:numPr>
        <w:rPr>
          <w:sz w:val="24"/>
          <w:szCs w:val="24"/>
        </w:rPr>
      </w:pPr>
      <w:r>
        <w:rPr>
          <w:sz w:val="24"/>
          <w:szCs w:val="24"/>
        </w:rPr>
        <w:t>Responsible for all operations.</w:t>
      </w:r>
    </w:p>
    <w:p w:rsidR="0028541F" w:rsidRDefault="00F50BA8">
      <w:pPr>
        <w:pStyle w:val="ListParagraph"/>
        <w:numPr>
          <w:ilvl w:val="0"/>
          <w:numId w:val="32"/>
        </w:numPr>
        <w:rPr>
          <w:sz w:val="24"/>
          <w:szCs w:val="24"/>
        </w:rPr>
      </w:pPr>
      <w:r>
        <w:rPr>
          <w:sz w:val="24"/>
          <w:szCs w:val="24"/>
        </w:rPr>
        <w:t>Motivate and brief to the staff.</w:t>
      </w:r>
    </w:p>
    <w:p w:rsidR="0028541F" w:rsidRDefault="00F50BA8">
      <w:pPr>
        <w:pStyle w:val="ListParagraph"/>
        <w:numPr>
          <w:ilvl w:val="0"/>
          <w:numId w:val="32"/>
        </w:numPr>
        <w:rPr>
          <w:sz w:val="24"/>
          <w:szCs w:val="24"/>
        </w:rPr>
      </w:pPr>
      <w:r>
        <w:rPr>
          <w:sz w:val="24"/>
          <w:szCs w:val="24"/>
        </w:rPr>
        <w:t>Counseling of all under control staff</w:t>
      </w:r>
      <w:r>
        <w:rPr>
          <w:sz w:val="24"/>
          <w:szCs w:val="24"/>
        </w:rPr>
        <w:t xml:space="preserve">. </w:t>
      </w:r>
    </w:p>
    <w:p w:rsidR="0028541F" w:rsidRDefault="00F50BA8">
      <w:pPr>
        <w:shd w:val="clear" w:color="auto" w:fill="002060"/>
        <w:spacing w:line="240" w:lineRule="auto"/>
        <w:rPr>
          <w:b/>
          <w:sz w:val="28"/>
          <w:szCs w:val="28"/>
          <w:u w:val="single"/>
        </w:rPr>
      </w:pPr>
      <w:r>
        <w:rPr>
          <w:b/>
          <w:sz w:val="28"/>
          <w:szCs w:val="28"/>
          <w:u w:val="single"/>
        </w:rPr>
        <w:lastRenderedPageBreak/>
        <w:t>PERSONAL  DETAIL</w:t>
      </w:r>
    </w:p>
    <w:p w:rsidR="0028541F" w:rsidRDefault="00F50BA8">
      <w:pPr>
        <w:ind w:firstLine="720"/>
      </w:pPr>
      <w:r>
        <w:t>Father’s  Nam</w:t>
      </w:r>
      <w:r>
        <w:t xml:space="preserve">.      </w:t>
      </w:r>
      <w:r>
        <w:t xml:space="preserve">     :</w:t>
      </w:r>
      <w:r>
        <w:tab/>
      </w:r>
      <w:r>
        <w:tab/>
        <w:t>Shri  Mahaveer singh</w:t>
      </w:r>
      <w:r>
        <w:tab/>
      </w:r>
    </w:p>
    <w:p w:rsidR="0028541F" w:rsidRDefault="00F50BA8">
      <w:pPr>
        <w:ind w:firstLine="720"/>
      </w:pPr>
      <w:r>
        <w:t>Date Of Birth</w:t>
      </w:r>
      <w:r>
        <w:tab/>
      </w:r>
      <w:r>
        <w:tab/>
        <w:t>:</w:t>
      </w:r>
      <w:r>
        <w:tab/>
      </w:r>
      <w:r>
        <w:tab/>
        <w:t>25/07/1987</w:t>
      </w:r>
    </w:p>
    <w:p w:rsidR="0028541F" w:rsidRDefault="00F50BA8">
      <w:pPr>
        <w:ind w:firstLine="720"/>
      </w:pPr>
      <w:r>
        <w:t>Language  Known</w:t>
      </w:r>
      <w:r>
        <w:tab/>
        <w:t>:</w:t>
      </w:r>
      <w:r>
        <w:tab/>
      </w:r>
      <w:r>
        <w:tab/>
        <w:t>Hindi , English, Punjabi</w:t>
      </w:r>
      <w:r>
        <w:t>,Haryanvi</w:t>
      </w:r>
    </w:p>
    <w:p w:rsidR="0028541F" w:rsidRDefault="00F50BA8">
      <w:pPr>
        <w:ind w:firstLine="720"/>
      </w:pPr>
      <w:r>
        <w:t>Nationality</w:t>
      </w:r>
      <w:r>
        <w:tab/>
      </w:r>
      <w:r>
        <w:tab/>
        <w:t>:</w:t>
      </w:r>
      <w:r>
        <w:tab/>
      </w:r>
      <w:r>
        <w:tab/>
        <w:t>Indian</w:t>
      </w:r>
    </w:p>
    <w:p w:rsidR="0028541F" w:rsidRDefault="00F50BA8">
      <w:pPr>
        <w:ind w:firstLine="720"/>
      </w:pPr>
      <w:r>
        <w:t>Marital Status</w:t>
      </w:r>
      <w:r>
        <w:tab/>
      </w:r>
      <w:r>
        <w:tab/>
        <w:t>:</w:t>
      </w:r>
      <w:r>
        <w:tab/>
      </w:r>
      <w:r>
        <w:tab/>
        <w:t>Married</w:t>
      </w:r>
    </w:p>
    <w:p w:rsidR="0028541F" w:rsidRDefault="00F50BA8">
      <w:pPr>
        <w:ind w:firstLine="720"/>
      </w:pPr>
      <w:r>
        <w:t>Gender</w:t>
      </w:r>
      <w:r>
        <w:tab/>
      </w:r>
      <w:r>
        <w:tab/>
        <w:t>:</w:t>
      </w:r>
      <w:r>
        <w:tab/>
      </w:r>
      <w:r>
        <w:tab/>
        <w:t>male</w:t>
      </w:r>
    </w:p>
    <w:p w:rsidR="0028541F" w:rsidRDefault="00F50BA8">
      <w:pPr>
        <w:ind w:firstLine="720"/>
      </w:pPr>
      <w:r>
        <w:t>Religion</w:t>
      </w:r>
      <w:r>
        <w:tab/>
      </w:r>
      <w:r>
        <w:tab/>
        <w:t xml:space="preserve"> :</w:t>
      </w:r>
      <w:r>
        <w:tab/>
      </w:r>
      <w:r>
        <w:tab/>
        <w:t>Hindu</w:t>
      </w:r>
    </w:p>
    <w:p w:rsidR="0028541F" w:rsidRDefault="0028541F">
      <w:pPr>
        <w:tabs>
          <w:tab w:val="left" w:pos="180"/>
          <w:tab w:val="left" w:pos="270"/>
          <w:tab w:val="left" w:pos="450"/>
          <w:tab w:val="left" w:pos="720"/>
        </w:tabs>
        <w:spacing w:after="0" w:line="240" w:lineRule="auto"/>
        <w:rPr>
          <w:sz w:val="24"/>
        </w:rPr>
      </w:pPr>
    </w:p>
    <w:p w:rsidR="0028541F" w:rsidRDefault="0028541F">
      <w:pPr>
        <w:tabs>
          <w:tab w:val="left" w:pos="180"/>
          <w:tab w:val="left" w:pos="270"/>
          <w:tab w:val="left" w:pos="450"/>
          <w:tab w:val="left" w:pos="720"/>
        </w:tabs>
        <w:spacing w:after="0" w:line="240" w:lineRule="auto"/>
        <w:rPr>
          <w:sz w:val="24"/>
        </w:rPr>
      </w:pPr>
    </w:p>
    <w:p w:rsidR="0028541F" w:rsidRDefault="00F50BA8">
      <w:pPr>
        <w:tabs>
          <w:tab w:val="left" w:pos="180"/>
          <w:tab w:val="left" w:pos="270"/>
          <w:tab w:val="left" w:pos="450"/>
          <w:tab w:val="left" w:pos="720"/>
        </w:tabs>
        <w:spacing w:after="0" w:line="240" w:lineRule="auto"/>
        <w:rPr>
          <w:b/>
          <w:sz w:val="24"/>
        </w:rPr>
      </w:pPr>
      <w:r>
        <w:rPr>
          <w:sz w:val="24"/>
        </w:rPr>
        <w:t>Place</w:t>
      </w:r>
      <w:r>
        <w:rPr>
          <w:sz w:val="24"/>
        </w:rPr>
        <w:tab/>
        <w:t xml:space="preserve">: </w:t>
      </w:r>
    </w:p>
    <w:p w:rsidR="0028541F" w:rsidRDefault="00F50BA8">
      <w:pPr>
        <w:tabs>
          <w:tab w:val="left" w:pos="180"/>
          <w:tab w:val="left" w:pos="270"/>
          <w:tab w:val="left" w:pos="450"/>
          <w:tab w:val="left" w:pos="720"/>
        </w:tabs>
        <w:spacing w:after="0" w:line="240" w:lineRule="auto"/>
        <w:rPr>
          <w:sz w:val="28"/>
          <w:szCs w:val="28"/>
        </w:rPr>
      </w:pPr>
      <w:r>
        <w:rPr>
          <w:sz w:val="24"/>
        </w:rPr>
        <w:t xml:space="preserve">Date   </w:t>
      </w:r>
      <w:r>
        <w:rPr>
          <w:sz w:val="24"/>
        </w:rPr>
        <w:t xml:space="preserve">  :                                                                                          </w:t>
      </w:r>
      <w:r>
        <w:rPr>
          <w:b/>
          <w:sz w:val="24"/>
        </w:rPr>
        <w:t>(A</w:t>
      </w:r>
      <w:r>
        <w:rPr>
          <w:b/>
          <w:sz w:val="24"/>
          <w:lang w:val="en-GB"/>
        </w:rPr>
        <w:t>vneesh Kumar Chopra</w:t>
      </w:r>
      <w:r>
        <w:rPr>
          <w:b/>
          <w:sz w:val="24"/>
        </w:rPr>
        <w:t>)</w:t>
      </w:r>
    </w:p>
    <w:p w:rsidR="0028541F" w:rsidRDefault="0028541F">
      <w:pPr>
        <w:spacing w:line="360" w:lineRule="auto"/>
      </w:pPr>
    </w:p>
    <w:sectPr w:rsidR="0028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haroni">
    <w:altName w:val="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D8DE4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1865B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3E2CB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014C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1DC26E2"/>
    <w:lvl w:ilvl="0" w:tplc="04090009">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nsid w:val="00000006"/>
    <w:multiLevelType w:val="hybridMultilevel"/>
    <w:tmpl w:val="4A94A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07623C4"/>
    <w:lvl w:ilvl="0" w:tplc="A38E00B6">
      <w:start w:val="1"/>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180A976"/>
    <w:lvl w:ilvl="0" w:tplc="0409000B">
      <w:start w:val="1"/>
      <w:numFmt w:val="bullet"/>
      <w:lvlText w:val=""/>
      <w:lvlJc w:val="left"/>
      <w:pPr>
        <w:ind w:left="2048" w:hanging="360"/>
      </w:pPr>
      <w:rPr>
        <w:rFonts w:ascii="Wingdings" w:hAnsi="Wingdings" w:hint="default"/>
      </w:rPr>
    </w:lvl>
    <w:lvl w:ilvl="1" w:tplc="04090003" w:tentative="1">
      <w:start w:val="1"/>
      <w:numFmt w:val="bullet"/>
      <w:lvlText w:val="o"/>
      <w:lvlJc w:val="left"/>
      <w:pPr>
        <w:ind w:left="2768" w:hanging="360"/>
      </w:pPr>
      <w:rPr>
        <w:rFonts w:ascii="Courier New" w:hAnsi="Courier New" w:cs="Courier New" w:hint="default"/>
      </w:rPr>
    </w:lvl>
    <w:lvl w:ilvl="2" w:tplc="04090005" w:tentative="1">
      <w:start w:val="1"/>
      <w:numFmt w:val="bullet"/>
      <w:lvlText w:val=""/>
      <w:lvlJc w:val="left"/>
      <w:pPr>
        <w:ind w:left="3488" w:hanging="360"/>
      </w:pPr>
      <w:rPr>
        <w:rFonts w:ascii="Wingdings" w:hAnsi="Wingdings" w:hint="default"/>
      </w:rPr>
    </w:lvl>
    <w:lvl w:ilvl="3" w:tplc="04090001" w:tentative="1">
      <w:start w:val="1"/>
      <w:numFmt w:val="bullet"/>
      <w:lvlText w:val=""/>
      <w:lvlJc w:val="left"/>
      <w:pPr>
        <w:ind w:left="4208" w:hanging="360"/>
      </w:pPr>
      <w:rPr>
        <w:rFonts w:ascii="Symbol" w:hAnsi="Symbol" w:hint="default"/>
      </w:rPr>
    </w:lvl>
    <w:lvl w:ilvl="4" w:tplc="04090003" w:tentative="1">
      <w:start w:val="1"/>
      <w:numFmt w:val="bullet"/>
      <w:lvlText w:val="o"/>
      <w:lvlJc w:val="left"/>
      <w:pPr>
        <w:ind w:left="4928" w:hanging="360"/>
      </w:pPr>
      <w:rPr>
        <w:rFonts w:ascii="Courier New" w:hAnsi="Courier New" w:cs="Courier New" w:hint="default"/>
      </w:rPr>
    </w:lvl>
    <w:lvl w:ilvl="5" w:tplc="04090005" w:tentative="1">
      <w:start w:val="1"/>
      <w:numFmt w:val="bullet"/>
      <w:lvlText w:val=""/>
      <w:lvlJc w:val="left"/>
      <w:pPr>
        <w:ind w:left="5648" w:hanging="360"/>
      </w:pPr>
      <w:rPr>
        <w:rFonts w:ascii="Wingdings" w:hAnsi="Wingdings" w:hint="default"/>
      </w:rPr>
    </w:lvl>
    <w:lvl w:ilvl="6" w:tplc="04090001" w:tentative="1">
      <w:start w:val="1"/>
      <w:numFmt w:val="bullet"/>
      <w:lvlText w:val=""/>
      <w:lvlJc w:val="left"/>
      <w:pPr>
        <w:ind w:left="6368" w:hanging="360"/>
      </w:pPr>
      <w:rPr>
        <w:rFonts w:ascii="Symbol" w:hAnsi="Symbol" w:hint="default"/>
      </w:rPr>
    </w:lvl>
    <w:lvl w:ilvl="7" w:tplc="04090003" w:tentative="1">
      <w:start w:val="1"/>
      <w:numFmt w:val="bullet"/>
      <w:lvlText w:val="o"/>
      <w:lvlJc w:val="left"/>
      <w:pPr>
        <w:ind w:left="7088" w:hanging="360"/>
      </w:pPr>
      <w:rPr>
        <w:rFonts w:ascii="Courier New" w:hAnsi="Courier New" w:cs="Courier New" w:hint="default"/>
      </w:rPr>
    </w:lvl>
    <w:lvl w:ilvl="8" w:tplc="04090005" w:tentative="1">
      <w:start w:val="1"/>
      <w:numFmt w:val="bullet"/>
      <w:lvlText w:val=""/>
      <w:lvlJc w:val="left"/>
      <w:pPr>
        <w:ind w:left="7808" w:hanging="360"/>
      </w:pPr>
      <w:rPr>
        <w:rFonts w:ascii="Wingdings" w:hAnsi="Wingdings" w:hint="default"/>
      </w:rPr>
    </w:lvl>
  </w:abstractNum>
  <w:abstractNum w:abstractNumId="9">
    <w:nsid w:val="00000009"/>
    <w:multiLevelType w:val="hybridMultilevel"/>
    <w:tmpl w:val="D27C5FB4"/>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0000000A"/>
    <w:multiLevelType w:val="hybridMultilevel"/>
    <w:tmpl w:val="D20A86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9122D4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000000C"/>
    <w:multiLevelType w:val="hybridMultilevel"/>
    <w:tmpl w:val="584AA5C4"/>
    <w:lvl w:ilvl="0" w:tplc="63D65E7C">
      <w:start w:val="1"/>
      <w:numFmt w:val="bullet"/>
      <w:lvlText w:val=""/>
      <w:lvlJc w:val="left"/>
      <w:pPr>
        <w:ind w:left="600" w:hanging="360"/>
      </w:pPr>
      <w:rPr>
        <w:rFonts w:ascii="Symbol" w:eastAsia="Calibri" w:hAnsi="Symbol" w:cs="Mang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nsid w:val="0000000D"/>
    <w:multiLevelType w:val="hybridMultilevel"/>
    <w:tmpl w:val="8876B2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022E07A0"/>
    <w:lvl w:ilvl="0" w:tplc="04090009">
      <w:start w:val="1"/>
      <w:numFmt w:val="bullet"/>
      <w:lvlText w:val=""/>
      <w:lvlJc w:val="left"/>
      <w:pPr>
        <w:ind w:left="944" w:hanging="360"/>
      </w:pPr>
      <w:rPr>
        <w:rFonts w:ascii="Wingdings" w:hAnsi="Wingdings"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5">
    <w:nsid w:val="0000000F"/>
    <w:multiLevelType w:val="hybridMultilevel"/>
    <w:tmpl w:val="ED8471A6"/>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8260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5F72277E"/>
    <w:lvl w:ilvl="0" w:tplc="04090009">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9">
    <w:nsid w:val="00000013"/>
    <w:multiLevelType w:val="hybridMultilevel"/>
    <w:tmpl w:val="45A669D0"/>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6E7CE582"/>
    <w:lvl w:ilvl="0" w:tplc="0409000B">
      <w:start w:val="1"/>
      <w:numFmt w:val="bullet"/>
      <w:lvlText w:val=""/>
      <w:lvlJc w:val="left"/>
      <w:pPr>
        <w:ind w:left="2141" w:hanging="360"/>
      </w:pPr>
      <w:rPr>
        <w:rFonts w:ascii="Wingdings" w:hAnsi="Wingdings"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22">
    <w:nsid w:val="00000016"/>
    <w:multiLevelType w:val="hybridMultilevel"/>
    <w:tmpl w:val="30720C7A"/>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nsid w:val="00000017"/>
    <w:multiLevelType w:val="hybridMultilevel"/>
    <w:tmpl w:val="6F12A4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59081384"/>
    <w:lvl w:ilvl="0" w:tplc="0409000B">
      <w:start w:val="1"/>
      <w:numFmt w:val="bullet"/>
      <w:lvlText w:val=""/>
      <w:lvlJc w:val="left"/>
      <w:pPr>
        <w:ind w:left="2674" w:hanging="360"/>
      </w:pPr>
      <w:rPr>
        <w:rFonts w:ascii="Wingdings" w:hAnsi="Wingdings" w:hint="default"/>
      </w:rPr>
    </w:lvl>
    <w:lvl w:ilvl="1" w:tplc="04090003" w:tentative="1">
      <w:start w:val="1"/>
      <w:numFmt w:val="bullet"/>
      <w:lvlText w:val="o"/>
      <w:lvlJc w:val="left"/>
      <w:pPr>
        <w:ind w:left="3394" w:hanging="360"/>
      </w:pPr>
      <w:rPr>
        <w:rFonts w:ascii="Courier New" w:hAnsi="Courier New" w:cs="Courier New" w:hint="default"/>
      </w:rPr>
    </w:lvl>
    <w:lvl w:ilvl="2" w:tplc="04090005" w:tentative="1">
      <w:start w:val="1"/>
      <w:numFmt w:val="bullet"/>
      <w:lvlText w:val=""/>
      <w:lvlJc w:val="left"/>
      <w:pPr>
        <w:ind w:left="4114" w:hanging="360"/>
      </w:pPr>
      <w:rPr>
        <w:rFonts w:ascii="Wingdings" w:hAnsi="Wingdings" w:hint="default"/>
      </w:rPr>
    </w:lvl>
    <w:lvl w:ilvl="3" w:tplc="04090001" w:tentative="1">
      <w:start w:val="1"/>
      <w:numFmt w:val="bullet"/>
      <w:lvlText w:val=""/>
      <w:lvlJc w:val="left"/>
      <w:pPr>
        <w:ind w:left="4834" w:hanging="360"/>
      </w:pPr>
      <w:rPr>
        <w:rFonts w:ascii="Symbol" w:hAnsi="Symbol" w:hint="default"/>
      </w:rPr>
    </w:lvl>
    <w:lvl w:ilvl="4" w:tplc="04090003" w:tentative="1">
      <w:start w:val="1"/>
      <w:numFmt w:val="bullet"/>
      <w:lvlText w:val="o"/>
      <w:lvlJc w:val="left"/>
      <w:pPr>
        <w:ind w:left="5554" w:hanging="360"/>
      </w:pPr>
      <w:rPr>
        <w:rFonts w:ascii="Courier New" w:hAnsi="Courier New" w:cs="Courier New" w:hint="default"/>
      </w:rPr>
    </w:lvl>
    <w:lvl w:ilvl="5" w:tplc="04090005" w:tentative="1">
      <w:start w:val="1"/>
      <w:numFmt w:val="bullet"/>
      <w:lvlText w:val=""/>
      <w:lvlJc w:val="left"/>
      <w:pPr>
        <w:ind w:left="6274" w:hanging="360"/>
      </w:pPr>
      <w:rPr>
        <w:rFonts w:ascii="Wingdings" w:hAnsi="Wingdings" w:hint="default"/>
      </w:rPr>
    </w:lvl>
    <w:lvl w:ilvl="6" w:tplc="04090001" w:tentative="1">
      <w:start w:val="1"/>
      <w:numFmt w:val="bullet"/>
      <w:lvlText w:val=""/>
      <w:lvlJc w:val="left"/>
      <w:pPr>
        <w:ind w:left="6994" w:hanging="360"/>
      </w:pPr>
      <w:rPr>
        <w:rFonts w:ascii="Symbol" w:hAnsi="Symbol" w:hint="default"/>
      </w:rPr>
    </w:lvl>
    <w:lvl w:ilvl="7" w:tplc="04090003" w:tentative="1">
      <w:start w:val="1"/>
      <w:numFmt w:val="bullet"/>
      <w:lvlText w:val="o"/>
      <w:lvlJc w:val="left"/>
      <w:pPr>
        <w:ind w:left="7714" w:hanging="360"/>
      </w:pPr>
      <w:rPr>
        <w:rFonts w:ascii="Courier New" w:hAnsi="Courier New" w:cs="Courier New" w:hint="default"/>
      </w:rPr>
    </w:lvl>
    <w:lvl w:ilvl="8" w:tplc="04090005" w:tentative="1">
      <w:start w:val="1"/>
      <w:numFmt w:val="bullet"/>
      <w:lvlText w:val=""/>
      <w:lvlJc w:val="left"/>
      <w:pPr>
        <w:ind w:left="8434" w:hanging="360"/>
      </w:pPr>
      <w:rPr>
        <w:rFonts w:ascii="Wingdings" w:hAnsi="Wingdings" w:hint="default"/>
      </w:rPr>
    </w:lvl>
  </w:abstractNum>
  <w:abstractNum w:abstractNumId="27">
    <w:nsid w:val="0000001B"/>
    <w:multiLevelType w:val="hybridMultilevel"/>
    <w:tmpl w:val="2710DA18"/>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nsid w:val="0000001C"/>
    <w:multiLevelType w:val="hybridMultilevel"/>
    <w:tmpl w:val="19E6E7E0"/>
    <w:lvl w:ilvl="0" w:tplc="0409000B">
      <w:start w:val="1"/>
      <w:numFmt w:val="bullet"/>
      <w:lvlText w:val=""/>
      <w:lvlJc w:val="left"/>
      <w:pPr>
        <w:ind w:left="2048" w:hanging="360"/>
      </w:pPr>
      <w:rPr>
        <w:rFonts w:ascii="Wingdings" w:hAnsi="Wingdings" w:hint="default"/>
      </w:rPr>
    </w:lvl>
    <w:lvl w:ilvl="1" w:tplc="04090003" w:tentative="1">
      <w:start w:val="1"/>
      <w:numFmt w:val="bullet"/>
      <w:lvlText w:val="o"/>
      <w:lvlJc w:val="left"/>
      <w:pPr>
        <w:ind w:left="2768" w:hanging="360"/>
      </w:pPr>
      <w:rPr>
        <w:rFonts w:ascii="Courier New" w:hAnsi="Courier New" w:cs="Courier New" w:hint="default"/>
      </w:rPr>
    </w:lvl>
    <w:lvl w:ilvl="2" w:tplc="04090005" w:tentative="1">
      <w:start w:val="1"/>
      <w:numFmt w:val="bullet"/>
      <w:lvlText w:val=""/>
      <w:lvlJc w:val="left"/>
      <w:pPr>
        <w:ind w:left="3488" w:hanging="360"/>
      </w:pPr>
      <w:rPr>
        <w:rFonts w:ascii="Wingdings" w:hAnsi="Wingdings" w:hint="default"/>
      </w:rPr>
    </w:lvl>
    <w:lvl w:ilvl="3" w:tplc="04090001" w:tentative="1">
      <w:start w:val="1"/>
      <w:numFmt w:val="bullet"/>
      <w:lvlText w:val=""/>
      <w:lvlJc w:val="left"/>
      <w:pPr>
        <w:ind w:left="4208" w:hanging="360"/>
      </w:pPr>
      <w:rPr>
        <w:rFonts w:ascii="Symbol" w:hAnsi="Symbol" w:hint="default"/>
      </w:rPr>
    </w:lvl>
    <w:lvl w:ilvl="4" w:tplc="04090003" w:tentative="1">
      <w:start w:val="1"/>
      <w:numFmt w:val="bullet"/>
      <w:lvlText w:val="o"/>
      <w:lvlJc w:val="left"/>
      <w:pPr>
        <w:ind w:left="4928" w:hanging="360"/>
      </w:pPr>
      <w:rPr>
        <w:rFonts w:ascii="Courier New" w:hAnsi="Courier New" w:cs="Courier New" w:hint="default"/>
      </w:rPr>
    </w:lvl>
    <w:lvl w:ilvl="5" w:tplc="04090005" w:tentative="1">
      <w:start w:val="1"/>
      <w:numFmt w:val="bullet"/>
      <w:lvlText w:val=""/>
      <w:lvlJc w:val="left"/>
      <w:pPr>
        <w:ind w:left="5648" w:hanging="360"/>
      </w:pPr>
      <w:rPr>
        <w:rFonts w:ascii="Wingdings" w:hAnsi="Wingdings" w:hint="default"/>
      </w:rPr>
    </w:lvl>
    <w:lvl w:ilvl="6" w:tplc="04090001" w:tentative="1">
      <w:start w:val="1"/>
      <w:numFmt w:val="bullet"/>
      <w:lvlText w:val=""/>
      <w:lvlJc w:val="left"/>
      <w:pPr>
        <w:ind w:left="6368" w:hanging="360"/>
      </w:pPr>
      <w:rPr>
        <w:rFonts w:ascii="Symbol" w:hAnsi="Symbol" w:hint="default"/>
      </w:rPr>
    </w:lvl>
    <w:lvl w:ilvl="7" w:tplc="04090003" w:tentative="1">
      <w:start w:val="1"/>
      <w:numFmt w:val="bullet"/>
      <w:lvlText w:val="o"/>
      <w:lvlJc w:val="left"/>
      <w:pPr>
        <w:ind w:left="7088" w:hanging="360"/>
      </w:pPr>
      <w:rPr>
        <w:rFonts w:ascii="Courier New" w:hAnsi="Courier New" w:cs="Courier New" w:hint="default"/>
      </w:rPr>
    </w:lvl>
    <w:lvl w:ilvl="8" w:tplc="04090005" w:tentative="1">
      <w:start w:val="1"/>
      <w:numFmt w:val="bullet"/>
      <w:lvlText w:val=""/>
      <w:lvlJc w:val="left"/>
      <w:pPr>
        <w:ind w:left="7808" w:hanging="360"/>
      </w:pPr>
      <w:rPr>
        <w:rFonts w:ascii="Wingdings" w:hAnsi="Wingdings" w:hint="default"/>
      </w:rPr>
    </w:lvl>
  </w:abstractNum>
  <w:abstractNum w:abstractNumId="29">
    <w:nsid w:val="0000001D"/>
    <w:multiLevelType w:val="hybridMultilevel"/>
    <w:tmpl w:val="73AC31A2"/>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0000001E"/>
    <w:multiLevelType w:val="hybridMultilevel"/>
    <w:tmpl w:val="445CDB8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0000001F"/>
    <w:multiLevelType w:val="hybridMultilevel"/>
    <w:tmpl w:val="E81E5D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8368AF62"/>
    <w:lvl w:ilvl="0" w:tplc="0409000B">
      <w:start w:val="1"/>
      <w:numFmt w:val="bullet"/>
      <w:lvlText w:val=""/>
      <w:lvlJc w:val="left"/>
      <w:pPr>
        <w:ind w:left="2384" w:hanging="360"/>
      </w:pPr>
      <w:rPr>
        <w:rFonts w:ascii="Wingdings" w:hAnsi="Wingdings" w:hint="default"/>
      </w:rPr>
    </w:lvl>
    <w:lvl w:ilvl="1" w:tplc="04090003" w:tentative="1">
      <w:start w:val="1"/>
      <w:numFmt w:val="bullet"/>
      <w:lvlText w:val="o"/>
      <w:lvlJc w:val="left"/>
      <w:pPr>
        <w:ind w:left="3104" w:hanging="360"/>
      </w:pPr>
      <w:rPr>
        <w:rFonts w:ascii="Courier New" w:hAnsi="Courier New" w:cs="Courier New" w:hint="default"/>
      </w:rPr>
    </w:lvl>
    <w:lvl w:ilvl="2" w:tplc="04090005" w:tentative="1">
      <w:start w:val="1"/>
      <w:numFmt w:val="bullet"/>
      <w:lvlText w:val=""/>
      <w:lvlJc w:val="left"/>
      <w:pPr>
        <w:ind w:left="3824" w:hanging="360"/>
      </w:pPr>
      <w:rPr>
        <w:rFonts w:ascii="Wingdings" w:hAnsi="Wingdings" w:hint="default"/>
      </w:rPr>
    </w:lvl>
    <w:lvl w:ilvl="3" w:tplc="04090001" w:tentative="1">
      <w:start w:val="1"/>
      <w:numFmt w:val="bullet"/>
      <w:lvlText w:val=""/>
      <w:lvlJc w:val="left"/>
      <w:pPr>
        <w:ind w:left="4544" w:hanging="360"/>
      </w:pPr>
      <w:rPr>
        <w:rFonts w:ascii="Symbol" w:hAnsi="Symbol" w:hint="default"/>
      </w:rPr>
    </w:lvl>
    <w:lvl w:ilvl="4" w:tplc="04090003" w:tentative="1">
      <w:start w:val="1"/>
      <w:numFmt w:val="bullet"/>
      <w:lvlText w:val="o"/>
      <w:lvlJc w:val="left"/>
      <w:pPr>
        <w:ind w:left="5264" w:hanging="360"/>
      </w:pPr>
      <w:rPr>
        <w:rFonts w:ascii="Courier New" w:hAnsi="Courier New" w:cs="Courier New" w:hint="default"/>
      </w:rPr>
    </w:lvl>
    <w:lvl w:ilvl="5" w:tplc="04090005" w:tentative="1">
      <w:start w:val="1"/>
      <w:numFmt w:val="bullet"/>
      <w:lvlText w:val=""/>
      <w:lvlJc w:val="left"/>
      <w:pPr>
        <w:ind w:left="5984" w:hanging="360"/>
      </w:pPr>
      <w:rPr>
        <w:rFonts w:ascii="Wingdings" w:hAnsi="Wingdings" w:hint="default"/>
      </w:rPr>
    </w:lvl>
    <w:lvl w:ilvl="6" w:tplc="04090001" w:tentative="1">
      <w:start w:val="1"/>
      <w:numFmt w:val="bullet"/>
      <w:lvlText w:val=""/>
      <w:lvlJc w:val="left"/>
      <w:pPr>
        <w:ind w:left="6704" w:hanging="360"/>
      </w:pPr>
      <w:rPr>
        <w:rFonts w:ascii="Symbol" w:hAnsi="Symbol" w:hint="default"/>
      </w:rPr>
    </w:lvl>
    <w:lvl w:ilvl="7" w:tplc="04090003" w:tentative="1">
      <w:start w:val="1"/>
      <w:numFmt w:val="bullet"/>
      <w:lvlText w:val="o"/>
      <w:lvlJc w:val="left"/>
      <w:pPr>
        <w:ind w:left="7424" w:hanging="360"/>
      </w:pPr>
      <w:rPr>
        <w:rFonts w:ascii="Courier New" w:hAnsi="Courier New" w:cs="Courier New" w:hint="default"/>
      </w:rPr>
    </w:lvl>
    <w:lvl w:ilvl="8" w:tplc="04090005" w:tentative="1">
      <w:start w:val="1"/>
      <w:numFmt w:val="bullet"/>
      <w:lvlText w:val=""/>
      <w:lvlJc w:val="left"/>
      <w:pPr>
        <w:ind w:left="8144" w:hanging="360"/>
      </w:pPr>
      <w:rPr>
        <w:rFonts w:ascii="Wingdings" w:hAnsi="Wingdings" w:hint="default"/>
      </w:rPr>
    </w:lvl>
  </w:abstractNum>
  <w:abstractNum w:abstractNumId="33">
    <w:nsid w:val="0000002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F7BA354E"/>
    <w:lvl w:ilvl="0" w:tplc="0409000B">
      <w:start w:val="1"/>
      <w:numFmt w:val="bullet"/>
      <w:lvlText w:val=""/>
      <w:lvlJc w:val="left"/>
      <w:pPr>
        <w:ind w:left="2141" w:hanging="360"/>
      </w:pPr>
      <w:rPr>
        <w:rFonts w:ascii="Wingdings" w:hAnsi="Wingdings"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35">
    <w:nsid w:val="00000023"/>
    <w:multiLevelType w:val="hybridMultilevel"/>
    <w:tmpl w:val="772AF2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20CA5B28"/>
    <w:lvl w:ilvl="0" w:tplc="0409000B">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7">
    <w:nsid w:val="0000002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3A4F9FE"/>
    <w:lvl w:ilvl="0" w:tplc="0409000B">
      <w:start w:val="1"/>
      <w:numFmt w:val="bullet"/>
      <w:lvlText w:val=""/>
      <w:lvlJc w:val="left"/>
      <w:pPr>
        <w:ind w:left="2141" w:hanging="360"/>
      </w:pPr>
      <w:rPr>
        <w:rFonts w:ascii="Wingdings" w:hAnsi="Wingdings"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39">
    <w:nsid w:val="00000027"/>
    <w:multiLevelType w:val="hybridMultilevel"/>
    <w:tmpl w:val="DE1A16B2"/>
    <w:lvl w:ilvl="0" w:tplc="0409000F">
      <w:start w:val="1"/>
      <w:numFmt w:val="decimal"/>
      <w:lvlText w:val="%1."/>
      <w:lvlJc w:val="left"/>
      <w:pPr>
        <w:ind w:left="2141" w:hanging="360"/>
      </w:pPr>
      <w:rPr>
        <w:rFonts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40">
    <w:nsid w:val="00000028"/>
    <w:multiLevelType w:val="hybridMultilevel"/>
    <w:tmpl w:val="5C744FAE"/>
    <w:lvl w:ilvl="0" w:tplc="04090009">
      <w:start w:val="1"/>
      <w:numFmt w:val="bullet"/>
      <w:lvlText w:val=""/>
      <w:lvlJc w:val="left"/>
      <w:pPr>
        <w:ind w:left="1281" w:hanging="360"/>
      </w:pPr>
      <w:rPr>
        <w:rFonts w:ascii="Wingdings" w:hAnsi="Wingdings"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41">
    <w:nsid w:val="00000029"/>
    <w:multiLevelType w:val="multilevel"/>
    <w:tmpl w:val="7E96C3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nsid w:val="0000002A"/>
    <w:multiLevelType w:val="hybridMultilevel"/>
    <w:tmpl w:val="528653B2"/>
    <w:lvl w:ilvl="0" w:tplc="0409000B">
      <w:start w:val="1"/>
      <w:numFmt w:val="bullet"/>
      <w:lvlText w:val=""/>
      <w:lvlJc w:val="left"/>
      <w:pPr>
        <w:ind w:left="1954" w:hanging="360"/>
      </w:pPr>
      <w:rPr>
        <w:rFonts w:ascii="Wingdings" w:hAnsi="Wingdings" w:hint="default"/>
      </w:rPr>
    </w:lvl>
    <w:lvl w:ilvl="1" w:tplc="04090003" w:tentative="1">
      <w:start w:val="1"/>
      <w:numFmt w:val="bullet"/>
      <w:lvlText w:val="o"/>
      <w:lvlJc w:val="left"/>
      <w:pPr>
        <w:ind w:left="2674" w:hanging="360"/>
      </w:pPr>
      <w:rPr>
        <w:rFonts w:ascii="Courier New" w:hAnsi="Courier New" w:cs="Courier New" w:hint="default"/>
      </w:rPr>
    </w:lvl>
    <w:lvl w:ilvl="2" w:tplc="04090005" w:tentative="1">
      <w:start w:val="1"/>
      <w:numFmt w:val="bullet"/>
      <w:lvlText w:val=""/>
      <w:lvlJc w:val="left"/>
      <w:pPr>
        <w:ind w:left="3394" w:hanging="360"/>
      </w:pPr>
      <w:rPr>
        <w:rFonts w:ascii="Wingdings" w:hAnsi="Wingdings" w:hint="default"/>
      </w:rPr>
    </w:lvl>
    <w:lvl w:ilvl="3" w:tplc="04090001" w:tentative="1">
      <w:start w:val="1"/>
      <w:numFmt w:val="bullet"/>
      <w:lvlText w:val=""/>
      <w:lvlJc w:val="left"/>
      <w:pPr>
        <w:ind w:left="4114" w:hanging="360"/>
      </w:pPr>
      <w:rPr>
        <w:rFonts w:ascii="Symbol" w:hAnsi="Symbol" w:hint="default"/>
      </w:rPr>
    </w:lvl>
    <w:lvl w:ilvl="4" w:tplc="04090003" w:tentative="1">
      <w:start w:val="1"/>
      <w:numFmt w:val="bullet"/>
      <w:lvlText w:val="o"/>
      <w:lvlJc w:val="left"/>
      <w:pPr>
        <w:ind w:left="4834" w:hanging="360"/>
      </w:pPr>
      <w:rPr>
        <w:rFonts w:ascii="Courier New" w:hAnsi="Courier New" w:cs="Courier New" w:hint="default"/>
      </w:rPr>
    </w:lvl>
    <w:lvl w:ilvl="5" w:tplc="04090005" w:tentative="1">
      <w:start w:val="1"/>
      <w:numFmt w:val="bullet"/>
      <w:lvlText w:val=""/>
      <w:lvlJc w:val="left"/>
      <w:pPr>
        <w:ind w:left="5554" w:hanging="360"/>
      </w:pPr>
      <w:rPr>
        <w:rFonts w:ascii="Wingdings" w:hAnsi="Wingdings" w:hint="default"/>
      </w:rPr>
    </w:lvl>
    <w:lvl w:ilvl="6" w:tplc="04090001" w:tentative="1">
      <w:start w:val="1"/>
      <w:numFmt w:val="bullet"/>
      <w:lvlText w:val=""/>
      <w:lvlJc w:val="left"/>
      <w:pPr>
        <w:ind w:left="6274" w:hanging="360"/>
      </w:pPr>
      <w:rPr>
        <w:rFonts w:ascii="Symbol" w:hAnsi="Symbol" w:hint="default"/>
      </w:rPr>
    </w:lvl>
    <w:lvl w:ilvl="7" w:tplc="04090003" w:tentative="1">
      <w:start w:val="1"/>
      <w:numFmt w:val="bullet"/>
      <w:lvlText w:val="o"/>
      <w:lvlJc w:val="left"/>
      <w:pPr>
        <w:ind w:left="6994" w:hanging="360"/>
      </w:pPr>
      <w:rPr>
        <w:rFonts w:ascii="Courier New" w:hAnsi="Courier New" w:cs="Courier New" w:hint="default"/>
      </w:rPr>
    </w:lvl>
    <w:lvl w:ilvl="8" w:tplc="04090005" w:tentative="1">
      <w:start w:val="1"/>
      <w:numFmt w:val="bullet"/>
      <w:lvlText w:val=""/>
      <w:lvlJc w:val="left"/>
      <w:pPr>
        <w:ind w:left="7714" w:hanging="360"/>
      </w:pPr>
      <w:rPr>
        <w:rFonts w:ascii="Wingdings" w:hAnsi="Wingdings" w:hint="default"/>
      </w:rPr>
    </w:lvl>
  </w:abstractNum>
  <w:num w:numId="1">
    <w:abstractNumId w:val="0"/>
  </w:num>
  <w:num w:numId="2">
    <w:abstractNumId w:val="17"/>
  </w:num>
  <w:num w:numId="3">
    <w:abstractNumId w:val="15"/>
  </w:num>
  <w:num w:numId="4">
    <w:abstractNumId w:val="16"/>
  </w:num>
  <w:num w:numId="5">
    <w:abstractNumId w:val="18"/>
  </w:num>
  <w:num w:numId="6">
    <w:abstractNumId w:val="13"/>
  </w:num>
  <w:num w:numId="7">
    <w:abstractNumId w:val="14"/>
  </w:num>
  <w:num w:numId="8">
    <w:abstractNumId w:val="6"/>
  </w:num>
  <w:num w:numId="9">
    <w:abstractNumId w:val="29"/>
  </w:num>
  <w:num w:numId="10">
    <w:abstractNumId w:val="25"/>
  </w:num>
  <w:num w:numId="11">
    <w:abstractNumId w:val="33"/>
  </w:num>
  <w:num w:numId="12">
    <w:abstractNumId w:val="37"/>
  </w:num>
  <w:num w:numId="13">
    <w:abstractNumId w:val="30"/>
  </w:num>
  <w:num w:numId="14">
    <w:abstractNumId w:val="27"/>
  </w:num>
  <w:num w:numId="15">
    <w:abstractNumId w:val="42"/>
  </w:num>
  <w:num w:numId="16">
    <w:abstractNumId w:val="28"/>
  </w:num>
  <w:num w:numId="17">
    <w:abstractNumId w:val="2"/>
  </w:num>
  <w:num w:numId="18">
    <w:abstractNumId w:val="22"/>
  </w:num>
  <w:num w:numId="19">
    <w:abstractNumId w:val="24"/>
  </w:num>
  <w:num w:numId="20">
    <w:abstractNumId w:val="12"/>
  </w:num>
  <w:num w:numId="21">
    <w:abstractNumId w:val="10"/>
  </w:num>
  <w:num w:numId="22">
    <w:abstractNumId w:val="38"/>
  </w:num>
  <w:num w:numId="23">
    <w:abstractNumId w:val="21"/>
  </w:num>
  <w:num w:numId="24">
    <w:abstractNumId w:val="1"/>
  </w:num>
  <w:num w:numId="25">
    <w:abstractNumId w:val="39"/>
  </w:num>
  <w:num w:numId="26">
    <w:abstractNumId w:val="40"/>
  </w:num>
  <w:num w:numId="27">
    <w:abstractNumId w:val="41"/>
  </w:num>
  <w:num w:numId="28">
    <w:abstractNumId w:val="35"/>
  </w:num>
  <w:num w:numId="29">
    <w:abstractNumId w:val="31"/>
  </w:num>
  <w:num w:numId="30">
    <w:abstractNumId w:val="8"/>
  </w:num>
  <w:num w:numId="31">
    <w:abstractNumId w:val="3"/>
  </w:num>
  <w:num w:numId="32">
    <w:abstractNumId w:val="7"/>
  </w:num>
  <w:num w:numId="33">
    <w:abstractNumId w:val="19"/>
  </w:num>
  <w:num w:numId="34">
    <w:abstractNumId w:val="34"/>
  </w:num>
  <w:num w:numId="35">
    <w:abstractNumId w:val="9"/>
  </w:num>
  <w:num w:numId="36">
    <w:abstractNumId w:val="23"/>
  </w:num>
  <w:num w:numId="37">
    <w:abstractNumId w:val="4"/>
  </w:num>
  <w:num w:numId="38">
    <w:abstractNumId w:val="32"/>
  </w:num>
  <w:num w:numId="39">
    <w:abstractNumId w:val="20"/>
  </w:num>
  <w:num w:numId="40">
    <w:abstractNumId w:val="11"/>
  </w:num>
  <w:num w:numId="41">
    <w:abstractNumId w:val="26"/>
  </w:num>
  <w:num w:numId="42">
    <w:abstractNumId w:val="5"/>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41F"/>
    <w:rsid w:val="001D2D0C"/>
    <w:rsid w:val="0028541F"/>
    <w:rsid w:val="00F50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vneeshankul@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A019C-E8FB-42BC-8218-9B0839C7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lbsti</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Lenovo</cp:lastModifiedBy>
  <cp:revision>2</cp:revision>
  <dcterms:created xsi:type="dcterms:W3CDTF">2021-08-31T12:55:00Z</dcterms:created>
  <dcterms:modified xsi:type="dcterms:W3CDTF">2021-08-31T12:55:00Z</dcterms:modified>
</cp:coreProperties>
</file>
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4CEA04" w14:textId="2E569394" w:rsidR="00EA7DDC" w:rsidRPr="001A2AF3" w:rsidRDefault="00EA7DDC" w:rsidP="001A2AF3">
      <w:pPr>
        <w:pStyle w:val="Header"/>
        <w:jc w:val="right"/>
        <w:rPr>
          <w:rFonts w:ascii="Georgia" w:hAnsi="Georgia"/>
          <w:bCs/>
          <w:i/>
          <w:sz w:val="32"/>
          <w:szCs w:val="32"/>
        </w:rPr>
      </w:pPr>
      <w:proofErr w:type="spellStart"/>
      <w:r w:rsidRPr="001A2AF3">
        <w:rPr>
          <w:rFonts w:ascii="Georgia" w:hAnsi="Georgia"/>
          <w:bCs/>
          <w:i/>
          <w:sz w:val="32"/>
          <w:szCs w:val="32"/>
        </w:rPr>
        <w:t>Shadab</w:t>
      </w:r>
      <w:proofErr w:type="spellEnd"/>
      <w:r w:rsidRPr="001A2AF3">
        <w:rPr>
          <w:rFonts w:ascii="Georgia" w:hAnsi="Georgia"/>
          <w:bCs/>
          <w:i/>
          <w:sz w:val="32"/>
          <w:szCs w:val="32"/>
        </w:rPr>
        <w:t xml:space="preserve"> Hussain</w:t>
      </w:r>
    </w:p>
    <w:p w14:paraId="5774552F" w14:textId="30656949" w:rsidR="00EA7DDC" w:rsidRPr="001A2AF3" w:rsidRDefault="00EA7DDC" w:rsidP="001A2AF3">
      <w:pPr>
        <w:spacing w:line="0" w:lineRule="atLeast"/>
        <w:jc w:val="both"/>
        <w:rPr>
          <w:rStyle w:val="Hyperlink"/>
          <w:rFonts w:ascii="Georgia" w:eastAsia="Arial" w:hAnsi="Georgia" w:cs="Times New Roman"/>
          <w:b/>
          <w:bCs/>
          <w:color w:val="1F3864" w:themeColor="accent1" w:themeShade="80"/>
          <w:u w:val="none"/>
        </w:rPr>
      </w:pPr>
      <w:r w:rsidRPr="001A2AF3">
        <w:rPr>
          <w:rFonts w:ascii="Georgia" w:eastAsia="Arial" w:hAnsi="Georgia" w:cs="Times New Roman"/>
          <w:b/>
          <w:bCs/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5E81DB65" wp14:editId="1E7A6F30">
                <wp:simplePos x="0" y="0"/>
                <wp:positionH relativeFrom="page">
                  <wp:posOffset>82550</wp:posOffset>
                </wp:positionH>
                <wp:positionV relativeFrom="page">
                  <wp:posOffset>920750</wp:posOffset>
                </wp:positionV>
                <wp:extent cx="7383600" cy="10800"/>
                <wp:effectExtent l="0" t="0" r="27305" b="2730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3600" cy="1080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83A8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6.5pt,72.5pt" to="587.9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" strokecolor="black [3200]" strokeweight="1.5pt">
                <v:stroke joinstyle="miter"/>
                <w10:wrap anchorx="page" anchory="page"/>
                <w10:anchorlock/>
              </v:line>
            </w:pict>
          </mc:Fallback>
        </mc:AlternateContent>
      </w:r>
      <w:r w:rsidRPr="001A2AF3">
        <w:rPr>
          <w:rFonts w:ascii="Georgia" w:eastAsia="Arial" w:hAnsi="Georgia" w:cs="Times New Roman"/>
          <w:b/>
          <w:bCs/>
          <w:color w:val="1F3864" w:themeColor="accent1" w:themeShade="80"/>
        </w:rPr>
        <w:t>+91</w:t>
      </w:r>
      <w:r w:rsidR="001A2AF3">
        <w:rPr>
          <w:rFonts w:ascii="Georgia" w:eastAsia="Arial" w:hAnsi="Georgia" w:cs="Times New Roman"/>
          <w:b/>
          <w:bCs/>
          <w:color w:val="1F3864" w:themeColor="accent1" w:themeShade="80"/>
        </w:rPr>
        <w:t xml:space="preserve"> </w:t>
      </w:r>
      <w:r w:rsidRPr="001A2AF3">
        <w:rPr>
          <w:rFonts w:ascii="Georgia" w:eastAsia="Arial" w:hAnsi="Georgia" w:cs="Times New Roman"/>
          <w:b/>
          <w:bCs/>
          <w:color w:val="1F3864" w:themeColor="accent1" w:themeShade="80"/>
        </w:rPr>
        <w:t>73537</w:t>
      </w:r>
      <w:r w:rsidR="001A2AF3">
        <w:rPr>
          <w:rFonts w:ascii="Georgia" w:eastAsia="Arial" w:hAnsi="Georgia" w:cs="Times New Roman"/>
          <w:b/>
          <w:bCs/>
          <w:color w:val="1F3864" w:themeColor="accent1" w:themeShade="80"/>
        </w:rPr>
        <w:t xml:space="preserve"> </w:t>
      </w:r>
      <w:r w:rsidRPr="001A2AF3">
        <w:rPr>
          <w:rFonts w:ascii="Georgia" w:eastAsia="Arial" w:hAnsi="Georgia" w:cs="Times New Roman"/>
          <w:b/>
          <w:bCs/>
          <w:color w:val="1F3864" w:themeColor="accent1" w:themeShade="80"/>
        </w:rPr>
        <w:t>66420</w:t>
      </w:r>
      <w:r w:rsidRPr="001A2AF3">
        <w:rPr>
          <w:rFonts w:ascii="Georgia" w:eastAsia="Arial" w:hAnsi="Georgia" w:cs="Times New Roman"/>
          <w:b/>
          <w:bCs/>
          <w:color w:val="1F3864" w:themeColor="accent1" w:themeShade="80"/>
        </w:rPr>
        <w:tab/>
        <w:t xml:space="preserve"> </w:t>
      </w:r>
      <w:r w:rsidRPr="001A2AF3">
        <w:rPr>
          <w:rFonts w:ascii="Georgia" w:eastAsia="Arial" w:hAnsi="Georgia" w:cs="Times New Roman"/>
          <w:b/>
          <w:bCs/>
          <w:color w:val="1F3864" w:themeColor="accent1" w:themeShade="80"/>
        </w:rPr>
        <w:tab/>
      </w:r>
      <w:hyperlink r:id="rId8" w:history="1">
        <w:r w:rsidRPr="001A2AF3">
          <w:rPr>
            <w:rStyle w:val="Hyperlink"/>
            <w:rFonts w:ascii="Georgia" w:hAnsi="Georgia"/>
            <w:b/>
            <w:bCs/>
            <w:shd w:val="clear" w:color="auto" w:fill="FFFFFF"/>
          </w:rPr>
          <w:t>chefhussainshadab@gmail.com</w:t>
        </w:r>
      </w:hyperlink>
      <w:r w:rsidRPr="001A2AF3">
        <w:rPr>
          <w:rStyle w:val="Hyperlink"/>
          <w:rFonts w:ascii="Georgia" w:hAnsi="Georgia"/>
          <w:b/>
          <w:bCs/>
          <w:color w:val="1F3864" w:themeColor="accent1" w:themeShade="80"/>
          <w:u w:val="none"/>
          <w:shd w:val="clear" w:color="auto" w:fill="FFFFFF"/>
        </w:rPr>
        <w:tab/>
      </w:r>
      <w:hyperlink w:history="1">
        <w:r w:rsidRPr="001A2AF3">
          <w:rPr>
            <w:rStyle w:val="Hyperlink"/>
            <w:rFonts w:ascii="Georgia" w:hAnsi="Georgia"/>
            <w:b/>
            <w:bCs/>
            <w:u w:val="none"/>
          </w:rPr>
          <w:t xml:space="preserve">          </w:t>
        </w:r>
        <w:r w:rsidR="001A2AF3">
          <w:rPr>
            <w:rStyle w:val="Hyperlink"/>
            <w:rFonts w:ascii="Georgia" w:hAnsi="Georgia"/>
            <w:b/>
            <w:bCs/>
            <w:u w:val="none"/>
          </w:rPr>
          <w:t xml:space="preserve">  </w:t>
        </w:r>
        <w:r w:rsidRPr="001A2AF3">
          <w:rPr>
            <w:rStyle w:val="Hyperlink"/>
            <w:rFonts w:ascii="Georgia" w:eastAsia="Arial" w:hAnsi="Georgia" w:cs="Times New Roman"/>
            <w:b/>
            <w:bCs/>
          </w:rPr>
          <w:t>ww.linkedin.com/in/chefshadab</w:t>
        </w:r>
      </w:hyperlink>
    </w:p>
    <w:p w14:paraId="0D4F0297" w14:textId="3B1C2D40" w:rsidR="00EA7DDC" w:rsidRPr="001A2AF3" w:rsidRDefault="00EA7DDC" w:rsidP="001A2AF3">
      <w:pPr>
        <w:spacing w:line="0" w:lineRule="atLeast"/>
        <w:jc w:val="both"/>
        <w:rPr>
          <w:rFonts w:ascii="Georgia" w:eastAsia="Arial" w:hAnsi="Georgia" w:cs="Times New Roman"/>
          <w:b/>
          <w:bCs/>
          <w:color w:val="111111"/>
        </w:rPr>
      </w:pPr>
    </w:p>
    <w:p w14:paraId="34B116D3" w14:textId="3D089528" w:rsidR="00F40E9D" w:rsidRPr="001A2AF3" w:rsidRDefault="00F40E9D" w:rsidP="001A2AF3">
      <w:pPr>
        <w:spacing w:line="0" w:lineRule="atLeast"/>
        <w:jc w:val="both"/>
        <w:rPr>
          <w:rFonts w:ascii="Georgia" w:eastAsia="Arial" w:hAnsi="Georgia" w:cs="Times New Roman"/>
          <w:b/>
          <w:bCs/>
          <w:color w:val="111111"/>
        </w:rPr>
      </w:pPr>
      <w:r w:rsidRPr="001A2AF3">
        <w:rPr>
          <w:rFonts w:ascii="Georgia" w:eastAsia="Arial" w:hAnsi="Georgia" w:cs="Times New Roman"/>
          <w:b/>
          <w:bCs/>
          <w:color w:val="111111"/>
        </w:rPr>
        <w:t>Personal Summary</w:t>
      </w:r>
    </w:p>
    <w:p w14:paraId="1E5B839D" w14:textId="4275EBEB" w:rsidR="0051274E" w:rsidRPr="001A2AF3" w:rsidRDefault="001A2AF3" w:rsidP="001A2AF3">
      <w:pPr>
        <w:ind w:firstLine="720"/>
        <w:jc w:val="both"/>
        <w:rPr>
          <w:rFonts w:ascii="Georgia" w:eastAsiaTheme="minorHAnsi" w:hAnsi="Georgia" w:cs="Times New Roman"/>
          <w:lang w:val="en-GB" w:eastAsia="en-US" w:bidi="ar-SA"/>
        </w:rPr>
      </w:pPr>
      <w:r w:rsidRPr="001A2AF3">
        <w:rPr>
          <w:rFonts w:ascii="Georgia" w:eastAsiaTheme="minorHAnsi" w:hAnsi="Georgia" w:cs="Times New Roman"/>
          <w:lang w:val="en-GB" w:eastAsia="en-US" w:bidi="ar-SA"/>
        </w:rPr>
        <w:tab/>
      </w:r>
      <w:r w:rsidR="00D01A08" w:rsidRPr="001A2AF3">
        <w:rPr>
          <w:rFonts w:ascii="Georgia" w:eastAsiaTheme="minorHAnsi" w:hAnsi="Georgia" w:cs="Times New Roman"/>
          <w:lang w:val="en-GB" w:eastAsia="en-US" w:bidi="ar-SA"/>
        </w:rPr>
        <w:t>Certified Executive Chef from IFCA</w:t>
      </w:r>
      <w:r w:rsidR="004E50A8" w:rsidRPr="001A2AF3">
        <w:rPr>
          <w:rFonts w:ascii="Georgia" w:eastAsiaTheme="minorHAnsi" w:hAnsi="Georgia" w:cs="Times New Roman"/>
          <w:lang w:val="en-GB" w:eastAsia="en-US" w:bidi="ar-SA"/>
        </w:rPr>
        <w:t>, s</w:t>
      </w:r>
      <w:r w:rsidR="002D0BA2" w:rsidRPr="001A2AF3">
        <w:rPr>
          <w:rFonts w:ascii="Georgia" w:eastAsiaTheme="minorHAnsi" w:hAnsi="Georgia" w:cs="Times New Roman"/>
          <w:lang w:val="en-GB" w:eastAsia="en-US" w:bidi="ar-SA"/>
        </w:rPr>
        <w:t xml:space="preserve">easoned hospitality executive with </w:t>
      </w:r>
      <w:r w:rsidR="00380304" w:rsidRPr="001A2AF3">
        <w:rPr>
          <w:rFonts w:ascii="Georgia" w:eastAsiaTheme="minorHAnsi" w:hAnsi="Georgia" w:cs="Times New Roman"/>
          <w:lang w:val="en-GB" w:eastAsia="en-US" w:bidi="ar-SA"/>
        </w:rPr>
        <w:t>17</w:t>
      </w:r>
      <w:r w:rsidR="002D0BA2" w:rsidRPr="001A2AF3">
        <w:rPr>
          <w:rFonts w:ascii="Georgia" w:eastAsiaTheme="minorHAnsi" w:hAnsi="Georgia" w:cs="Times New Roman"/>
          <w:lang w:val="en-GB" w:eastAsia="en-US" w:bidi="ar-SA"/>
        </w:rPr>
        <w:t xml:space="preserve"> years of progressive experience supporting and leading </w:t>
      </w:r>
      <w:r w:rsidR="004E50A8" w:rsidRPr="001A2AF3">
        <w:rPr>
          <w:rFonts w:ascii="Georgia" w:eastAsiaTheme="minorHAnsi" w:hAnsi="Georgia" w:cs="Times New Roman"/>
          <w:lang w:val="en-GB" w:eastAsia="en-US" w:bidi="ar-SA"/>
        </w:rPr>
        <w:t>F&amp;B</w:t>
      </w:r>
      <w:r w:rsidR="002D0BA2" w:rsidRPr="001A2AF3">
        <w:rPr>
          <w:rFonts w:ascii="Georgia" w:eastAsiaTheme="minorHAnsi" w:hAnsi="Georgia" w:cs="Times New Roman"/>
          <w:lang w:val="en-GB" w:eastAsia="en-US" w:bidi="ar-SA"/>
        </w:rPr>
        <w:t xml:space="preserve"> </w:t>
      </w:r>
      <w:r w:rsidR="00380304" w:rsidRPr="001A2AF3">
        <w:rPr>
          <w:rFonts w:ascii="Georgia" w:eastAsiaTheme="minorHAnsi" w:hAnsi="Georgia" w:cs="Times New Roman"/>
          <w:lang w:val="en-GB" w:eastAsia="en-US" w:bidi="ar-SA"/>
        </w:rPr>
        <w:t>production</w:t>
      </w:r>
      <w:r w:rsidR="00C05685" w:rsidRPr="001A2AF3">
        <w:rPr>
          <w:rFonts w:ascii="Georgia" w:eastAsiaTheme="minorHAnsi" w:hAnsi="Georgia" w:cs="Times New Roman"/>
          <w:lang w:val="en-GB" w:eastAsia="en-US" w:bidi="ar-SA"/>
        </w:rPr>
        <w:t>.</w:t>
      </w:r>
      <w:r w:rsidR="00380304" w:rsidRPr="001A2AF3">
        <w:rPr>
          <w:rFonts w:ascii="Georgia" w:eastAsiaTheme="minorHAnsi" w:hAnsi="Georgia" w:cs="Times New Roman"/>
          <w:lang w:val="en-GB" w:eastAsia="en-US" w:bidi="ar-SA"/>
        </w:rPr>
        <w:t xml:space="preserve"> Accomplished in global cuisine holds HACCP L2 certificate. Culinary expertise implemented in fine dining, banquets, bar, outdoor catering, corporate catering as well as setup new restaurant Operations from ground zero.</w:t>
      </w:r>
      <w:r w:rsidR="00C05685" w:rsidRPr="001A2AF3">
        <w:rPr>
          <w:rFonts w:ascii="Georgia" w:eastAsiaTheme="minorHAnsi" w:hAnsi="Georgia" w:cs="Times New Roman"/>
          <w:lang w:val="en-GB" w:eastAsia="en-US" w:bidi="ar-SA"/>
        </w:rPr>
        <w:t xml:space="preserve"> </w:t>
      </w:r>
      <w:r w:rsidR="002D0BA2" w:rsidRPr="001A2AF3">
        <w:rPr>
          <w:rFonts w:ascii="Georgia" w:eastAsiaTheme="minorHAnsi" w:hAnsi="Georgia" w:cs="Times New Roman"/>
          <w:lang w:val="en-GB" w:eastAsia="en-US" w:bidi="ar-SA"/>
        </w:rPr>
        <w:t>Successfully implemented business</w:t>
      </w:r>
      <w:r w:rsidR="00A33779" w:rsidRPr="001A2AF3">
        <w:rPr>
          <w:rFonts w:ascii="Georgia" w:eastAsiaTheme="minorHAnsi" w:hAnsi="Georgia" w:cs="Times New Roman"/>
          <w:lang w:val="en-GB" w:eastAsia="en-US" w:bidi="ar-SA"/>
        </w:rPr>
        <w:t xml:space="preserve"> </w:t>
      </w:r>
      <w:r w:rsidR="002D0BA2" w:rsidRPr="001A2AF3">
        <w:rPr>
          <w:rFonts w:ascii="Georgia" w:eastAsiaTheme="minorHAnsi" w:hAnsi="Georgia" w:cs="Times New Roman"/>
          <w:lang w:val="en-GB" w:eastAsia="en-US" w:bidi="ar-SA"/>
        </w:rPr>
        <w:t>process improvement initiatives, including streamlining requisition procedures and consolidate facilities to improve bottom line results, without sacrificing quality. Unwavering commitment to integrity, hired, developed</w:t>
      </w:r>
      <w:r w:rsidR="004E50A8" w:rsidRPr="001A2AF3">
        <w:rPr>
          <w:rFonts w:ascii="Georgia" w:eastAsiaTheme="minorHAnsi" w:hAnsi="Georgia" w:cs="Times New Roman"/>
          <w:lang w:val="en-GB" w:eastAsia="en-US" w:bidi="ar-SA"/>
        </w:rPr>
        <w:t xml:space="preserve">, </w:t>
      </w:r>
      <w:r w:rsidR="002D0BA2" w:rsidRPr="001A2AF3">
        <w:rPr>
          <w:rFonts w:ascii="Georgia" w:eastAsiaTheme="minorHAnsi" w:hAnsi="Georgia" w:cs="Times New Roman"/>
          <w:lang w:val="en-GB" w:eastAsia="en-US" w:bidi="ar-SA"/>
        </w:rPr>
        <w:t>managed</w:t>
      </w:r>
      <w:r w:rsidR="00143663" w:rsidRPr="001A2AF3">
        <w:rPr>
          <w:rFonts w:ascii="Georgia" w:eastAsiaTheme="minorHAnsi" w:hAnsi="Georgia" w:cs="Times New Roman"/>
          <w:lang w:val="en-GB" w:eastAsia="en-US" w:bidi="ar-SA"/>
        </w:rPr>
        <w:t xml:space="preserve"> </w:t>
      </w:r>
      <w:r w:rsidR="002D0BA2" w:rsidRPr="001A2AF3">
        <w:rPr>
          <w:rFonts w:ascii="Georgia" w:eastAsiaTheme="minorHAnsi" w:hAnsi="Georgia" w:cs="Times New Roman"/>
          <w:lang w:val="en-GB" w:eastAsia="en-US" w:bidi="ar-SA"/>
        </w:rPr>
        <w:t>talent and collaborated across departments.</w:t>
      </w:r>
      <w:r w:rsidR="004E50A8" w:rsidRPr="001A2AF3">
        <w:rPr>
          <w:rFonts w:ascii="Georgia" w:eastAsiaTheme="minorHAnsi" w:hAnsi="Georgia" w:cs="Times New Roman"/>
          <w:lang w:val="en-GB" w:eastAsia="en-US" w:bidi="ar-SA"/>
        </w:rPr>
        <w:t xml:space="preserve"> </w:t>
      </w:r>
    </w:p>
    <w:p w14:paraId="699FC099" w14:textId="30AC9D74" w:rsidR="0051274E" w:rsidRPr="001A2AF3" w:rsidRDefault="0051274E" w:rsidP="001A2AF3">
      <w:pPr>
        <w:spacing w:line="0" w:lineRule="atLeast"/>
        <w:jc w:val="both"/>
        <w:rPr>
          <w:rFonts w:ascii="Georgia" w:eastAsia="Arial" w:hAnsi="Georgia" w:cs="Times New Roman"/>
          <w:color w:val="111111"/>
        </w:rPr>
      </w:pPr>
    </w:p>
    <w:p w14:paraId="48C7A0F5" w14:textId="3E3CE776" w:rsidR="007B3F96" w:rsidRPr="001A2AF3" w:rsidRDefault="00F40E9D" w:rsidP="001A2AF3">
      <w:pPr>
        <w:spacing w:line="0" w:lineRule="atLeast"/>
        <w:jc w:val="both"/>
        <w:rPr>
          <w:rFonts w:ascii="Georgia" w:eastAsia="Arial" w:hAnsi="Georgia" w:cs="Times New Roman"/>
          <w:b/>
          <w:bCs/>
          <w:color w:val="111111"/>
        </w:rPr>
      </w:pPr>
      <w:r w:rsidRPr="001A2AF3">
        <w:rPr>
          <w:rFonts w:ascii="Georgia" w:eastAsia="Arial" w:hAnsi="Georgia" w:cs="Times New Roman"/>
          <w:b/>
          <w:bCs/>
          <w:color w:val="111111"/>
        </w:rPr>
        <w:t>Professional Timeline</w:t>
      </w:r>
    </w:p>
    <w:p w14:paraId="45E6B591" w14:textId="2CEF5AE6" w:rsidR="00B035E3" w:rsidRPr="00AA2D91" w:rsidRDefault="00493A3D" w:rsidP="001A2AF3">
      <w:pPr>
        <w:pStyle w:val="ListParagraph"/>
        <w:numPr>
          <w:ilvl w:val="0"/>
          <w:numId w:val="21"/>
        </w:numPr>
        <w:spacing w:line="0" w:lineRule="atLeast"/>
        <w:jc w:val="both"/>
        <w:rPr>
          <w:rFonts w:ascii="Georgia" w:eastAsia="Arial" w:hAnsi="Georgia" w:cs="Times New Roman"/>
          <w:b/>
          <w:bCs/>
          <w:color w:val="111111"/>
          <w:szCs w:val="20"/>
        </w:rPr>
      </w:pPr>
      <w:r w:rsidRPr="00AA2D91">
        <w:rPr>
          <w:rFonts w:ascii="Georgia" w:eastAsia="Arial" w:hAnsi="Georgia" w:cs="Times New Roman"/>
          <w:b/>
          <w:bCs/>
          <w:color w:val="111111"/>
          <w:szCs w:val="20"/>
        </w:rPr>
        <w:t xml:space="preserve">Executive chef </w:t>
      </w:r>
      <w:r w:rsidR="00B035E3" w:rsidRPr="00AA2D91">
        <w:rPr>
          <w:rFonts w:ascii="Georgia" w:eastAsia="Arial" w:hAnsi="Georgia" w:cs="Times New Roman"/>
          <w:b/>
          <w:bCs/>
          <w:color w:val="111111"/>
          <w:szCs w:val="20"/>
        </w:rPr>
        <w:t xml:space="preserve">@ The </w:t>
      </w:r>
      <w:proofErr w:type="spellStart"/>
      <w:r w:rsidR="00B035E3" w:rsidRPr="00AA2D91">
        <w:rPr>
          <w:rFonts w:ascii="Georgia" w:eastAsia="Arial" w:hAnsi="Georgia" w:cs="Times New Roman"/>
          <w:b/>
          <w:bCs/>
          <w:color w:val="111111"/>
          <w:szCs w:val="20"/>
        </w:rPr>
        <w:t>Serai</w:t>
      </w:r>
      <w:proofErr w:type="spellEnd"/>
      <w:r w:rsidR="00C861F3" w:rsidRPr="00AA2D91">
        <w:rPr>
          <w:rFonts w:ascii="Georgia" w:eastAsia="Arial" w:hAnsi="Georgia" w:cs="Times New Roman"/>
          <w:b/>
          <w:bCs/>
          <w:color w:val="111111"/>
          <w:szCs w:val="20"/>
        </w:rPr>
        <w:t>, a coffee day group venture</w:t>
      </w:r>
      <w:r w:rsidR="00380304" w:rsidRPr="00AA2D91">
        <w:rPr>
          <w:rFonts w:ascii="Georgia" w:eastAsia="Arial" w:hAnsi="Georgia" w:cs="Times New Roman"/>
          <w:b/>
          <w:bCs/>
          <w:color w:val="111111"/>
          <w:szCs w:val="20"/>
        </w:rPr>
        <w:t xml:space="preserve">, </w:t>
      </w:r>
      <w:proofErr w:type="spellStart"/>
      <w:r w:rsidR="00380304" w:rsidRPr="00AA2D91">
        <w:rPr>
          <w:rFonts w:ascii="Georgia" w:eastAsia="Arial" w:hAnsi="Georgia" w:cs="Times New Roman"/>
          <w:b/>
          <w:bCs/>
          <w:color w:val="111111"/>
          <w:szCs w:val="20"/>
        </w:rPr>
        <w:t>Kabini</w:t>
      </w:r>
      <w:proofErr w:type="spellEnd"/>
      <w:r w:rsidR="00B035E3" w:rsidRPr="00AA2D91">
        <w:rPr>
          <w:rFonts w:ascii="Georgia" w:eastAsia="Arial" w:hAnsi="Georgia" w:cs="Times New Roman"/>
          <w:b/>
          <w:bCs/>
          <w:color w:val="111111"/>
          <w:szCs w:val="20"/>
        </w:rPr>
        <w:t xml:space="preserve"> Aug 2019</w:t>
      </w:r>
      <w:r w:rsidRPr="00AA2D91">
        <w:rPr>
          <w:rFonts w:ascii="Georgia" w:eastAsia="Arial" w:hAnsi="Georgia" w:cs="Times New Roman"/>
          <w:b/>
          <w:bCs/>
          <w:color w:val="111111"/>
          <w:szCs w:val="20"/>
        </w:rPr>
        <w:t xml:space="preserve"> </w:t>
      </w:r>
      <w:r w:rsidR="00730A6B" w:rsidRPr="00AA2D91">
        <w:rPr>
          <w:rFonts w:ascii="Georgia" w:eastAsia="Arial" w:hAnsi="Georgia" w:cs="Times New Roman"/>
          <w:b/>
          <w:bCs/>
          <w:color w:val="111111"/>
          <w:szCs w:val="20"/>
        </w:rPr>
        <w:t xml:space="preserve">to </w:t>
      </w:r>
      <w:r w:rsidR="008E6D45" w:rsidRPr="00AA2D91">
        <w:rPr>
          <w:rFonts w:ascii="Georgia" w:eastAsia="Arial" w:hAnsi="Georgia" w:cs="Times New Roman"/>
          <w:b/>
          <w:bCs/>
          <w:color w:val="111111"/>
          <w:szCs w:val="20"/>
        </w:rPr>
        <w:t xml:space="preserve">Sep. </w:t>
      </w:r>
      <w:r w:rsidR="00730A6B" w:rsidRPr="00AA2D91">
        <w:rPr>
          <w:rFonts w:ascii="Georgia" w:eastAsia="Arial" w:hAnsi="Georgia" w:cs="Times New Roman"/>
          <w:b/>
          <w:bCs/>
          <w:color w:val="111111"/>
          <w:szCs w:val="20"/>
        </w:rPr>
        <w:t>2020</w:t>
      </w:r>
    </w:p>
    <w:p w14:paraId="5D744900" w14:textId="51216189" w:rsidR="009C087E" w:rsidRPr="001A2AF3" w:rsidRDefault="009C087E" w:rsidP="001A2AF3">
      <w:pPr>
        <w:pStyle w:val="ListParagraph"/>
        <w:numPr>
          <w:ilvl w:val="0"/>
          <w:numId w:val="23"/>
        </w:numPr>
        <w:spacing w:line="0" w:lineRule="atLeast"/>
        <w:jc w:val="both"/>
        <w:rPr>
          <w:rFonts w:ascii="Georgia" w:eastAsia="Arial" w:hAnsi="Georgia" w:cs="Times New Roman"/>
          <w:color w:val="111111"/>
          <w:szCs w:val="20"/>
        </w:rPr>
      </w:pPr>
      <w:r w:rsidRPr="001A2AF3">
        <w:rPr>
          <w:rFonts w:ascii="Georgia" w:eastAsia="Arial" w:hAnsi="Georgia" w:cs="Times New Roman"/>
          <w:color w:val="111111"/>
          <w:szCs w:val="20"/>
        </w:rPr>
        <w:t>Food cost reduced from 35% to 24% &amp; up to 22%without compromising on quality of product</w:t>
      </w:r>
    </w:p>
    <w:p w14:paraId="58C6D921" w14:textId="2B539717" w:rsidR="00B035E3" w:rsidRPr="001A2AF3" w:rsidRDefault="00B035E3" w:rsidP="001A2AF3">
      <w:pPr>
        <w:pStyle w:val="ListParagraph"/>
        <w:numPr>
          <w:ilvl w:val="0"/>
          <w:numId w:val="23"/>
        </w:numPr>
        <w:spacing w:line="0" w:lineRule="atLeast"/>
        <w:jc w:val="both"/>
        <w:rPr>
          <w:rFonts w:ascii="Georgia" w:eastAsia="Arial" w:hAnsi="Georgia" w:cs="Times New Roman"/>
          <w:color w:val="111111"/>
          <w:szCs w:val="20"/>
        </w:rPr>
      </w:pPr>
      <w:r w:rsidRPr="001A2AF3">
        <w:rPr>
          <w:rFonts w:ascii="Georgia" w:eastAsia="Arial" w:hAnsi="Georgia" w:cs="Times New Roman"/>
          <w:color w:val="111111"/>
          <w:szCs w:val="20"/>
        </w:rPr>
        <w:t xml:space="preserve">Overseeing, managing, and improving F&amp;B standards as ongoing process. </w:t>
      </w:r>
    </w:p>
    <w:p w14:paraId="67828DEA" w14:textId="01A1A8B3" w:rsidR="00B035E3" w:rsidRPr="001A2AF3" w:rsidRDefault="00B035E3" w:rsidP="001A2AF3">
      <w:pPr>
        <w:pStyle w:val="ListParagraph"/>
        <w:numPr>
          <w:ilvl w:val="0"/>
          <w:numId w:val="23"/>
        </w:numPr>
        <w:spacing w:line="0" w:lineRule="atLeast"/>
        <w:jc w:val="both"/>
        <w:rPr>
          <w:rFonts w:ascii="Georgia" w:eastAsia="Arial" w:hAnsi="Georgia" w:cs="Times New Roman"/>
          <w:color w:val="111111"/>
          <w:szCs w:val="20"/>
        </w:rPr>
      </w:pPr>
      <w:r w:rsidRPr="001A2AF3">
        <w:rPr>
          <w:rFonts w:ascii="Georgia" w:eastAsia="Arial" w:hAnsi="Georgia" w:cs="Times New Roman"/>
          <w:color w:val="111111"/>
          <w:szCs w:val="20"/>
        </w:rPr>
        <w:t>Set service standards and train the team to deliver exceptional F&amp;B experience</w:t>
      </w:r>
    </w:p>
    <w:p w14:paraId="31D18510" w14:textId="627CC6D7" w:rsidR="00B035E3" w:rsidRPr="001A2AF3" w:rsidRDefault="00B035E3" w:rsidP="001A2AF3">
      <w:pPr>
        <w:pStyle w:val="ListParagraph"/>
        <w:numPr>
          <w:ilvl w:val="0"/>
          <w:numId w:val="23"/>
        </w:numPr>
        <w:spacing w:line="0" w:lineRule="atLeast"/>
        <w:jc w:val="both"/>
        <w:rPr>
          <w:rFonts w:ascii="Georgia" w:eastAsia="Arial" w:hAnsi="Georgia" w:cs="Times New Roman"/>
          <w:color w:val="111111"/>
          <w:szCs w:val="20"/>
        </w:rPr>
      </w:pPr>
      <w:r w:rsidRPr="001A2AF3">
        <w:rPr>
          <w:rFonts w:ascii="Georgia" w:eastAsia="Arial" w:hAnsi="Georgia" w:cs="Times New Roman"/>
          <w:color w:val="111111"/>
          <w:szCs w:val="20"/>
        </w:rPr>
        <w:t>Review &amp; create culinary menus</w:t>
      </w:r>
      <w:r w:rsidR="00170BD2" w:rsidRPr="001A2AF3">
        <w:rPr>
          <w:rFonts w:ascii="Georgia" w:eastAsia="Arial" w:hAnsi="Georgia" w:cs="Times New Roman"/>
          <w:color w:val="111111"/>
          <w:szCs w:val="20"/>
        </w:rPr>
        <w:t xml:space="preserve"> as per the </w:t>
      </w:r>
      <w:r w:rsidR="00B5154E" w:rsidRPr="001A2AF3">
        <w:rPr>
          <w:rFonts w:ascii="Georgia" w:eastAsia="Arial" w:hAnsi="Georgia" w:cs="Times New Roman"/>
          <w:color w:val="111111"/>
          <w:szCs w:val="20"/>
        </w:rPr>
        <w:t>clientele</w:t>
      </w:r>
      <w:r w:rsidR="00170BD2" w:rsidRPr="001A2AF3">
        <w:rPr>
          <w:rFonts w:ascii="Georgia" w:eastAsia="Arial" w:hAnsi="Georgia" w:cs="Times New Roman"/>
          <w:color w:val="111111"/>
          <w:szCs w:val="20"/>
        </w:rPr>
        <w:t xml:space="preserve"> movement at the resorts</w:t>
      </w:r>
    </w:p>
    <w:p w14:paraId="62DC0F1B" w14:textId="1E8EFC5D" w:rsidR="00B5154E" w:rsidRPr="001A2AF3" w:rsidRDefault="00B5154E" w:rsidP="001A2AF3">
      <w:pPr>
        <w:pStyle w:val="ListParagraph"/>
        <w:numPr>
          <w:ilvl w:val="0"/>
          <w:numId w:val="23"/>
        </w:numPr>
        <w:spacing w:line="0" w:lineRule="atLeast"/>
        <w:jc w:val="both"/>
        <w:rPr>
          <w:rFonts w:ascii="Georgia" w:eastAsia="Arial" w:hAnsi="Georgia" w:cs="Times New Roman"/>
          <w:color w:val="111111"/>
          <w:szCs w:val="20"/>
        </w:rPr>
      </w:pPr>
      <w:r w:rsidRPr="001A2AF3">
        <w:rPr>
          <w:rFonts w:ascii="Georgia" w:eastAsia="Arial" w:hAnsi="Georgia" w:cs="Times New Roman"/>
          <w:color w:val="111111"/>
          <w:szCs w:val="20"/>
        </w:rPr>
        <w:t xml:space="preserve">Various promotion at resorts to improve F&amp;B Revenue </w:t>
      </w:r>
    </w:p>
    <w:p w14:paraId="3218D8F3" w14:textId="35D28B23" w:rsidR="00170BD2" w:rsidRPr="001A2AF3" w:rsidRDefault="009F72CF" w:rsidP="001A2AF3">
      <w:pPr>
        <w:pStyle w:val="ListParagraph"/>
        <w:numPr>
          <w:ilvl w:val="0"/>
          <w:numId w:val="23"/>
        </w:numPr>
        <w:spacing w:line="0" w:lineRule="atLeast"/>
        <w:jc w:val="both"/>
        <w:rPr>
          <w:rFonts w:ascii="Georgia" w:eastAsia="Arial" w:hAnsi="Georgia" w:cs="Times New Roman"/>
          <w:color w:val="111111"/>
          <w:szCs w:val="20"/>
        </w:rPr>
      </w:pPr>
      <w:r w:rsidRPr="001A2AF3">
        <w:rPr>
          <w:rFonts w:ascii="Georgia" w:eastAsia="Arial" w:hAnsi="Georgia" w:cs="Times New Roman"/>
          <w:color w:val="111111"/>
          <w:szCs w:val="20"/>
        </w:rPr>
        <w:t>D</w:t>
      </w:r>
      <w:r w:rsidR="00170BD2" w:rsidRPr="001A2AF3">
        <w:rPr>
          <w:rFonts w:ascii="Georgia" w:eastAsia="Arial" w:hAnsi="Georgia" w:cs="Times New Roman"/>
          <w:color w:val="111111"/>
          <w:szCs w:val="20"/>
        </w:rPr>
        <w:t>eveloped various in-house recipe the culinary team to improve food standards</w:t>
      </w:r>
    </w:p>
    <w:p w14:paraId="0A79BAEE" w14:textId="24F4CD2F" w:rsidR="00B035E3" w:rsidRPr="001A2AF3" w:rsidRDefault="00B035E3" w:rsidP="001A2AF3">
      <w:pPr>
        <w:pStyle w:val="ListParagraph"/>
        <w:numPr>
          <w:ilvl w:val="0"/>
          <w:numId w:val="23"/>
        </w:numPr>
        <w:spacing w:line="0" w:lineRule="atLeast"/>
        <w:jc w:val="both"/>
        <w:rPr>
          <w:rFonts w:ascii="Georgia" w:eastAsia="Arial" w:hAnsi="Georgia" w:cs="Times New Roman"/>
          <w:color w:val="111111"/>
          <w:szCs w:val="20"/>
        </w:rPr>
      </w:pPr>
      <w:r w:rsidRPr="001A2AF3">
        <w:rPr>
          <w:rFonts w:ascii="Georgia" w:eastAsia="Arial" w:hAnsi="Georgia" w:cs="Times New Roman"/>
          <w:color w:val="111111"/>
          <w:szCs w:val="20"/>
        </w:rPr>
        <w:t>Strict implementation of HACCP in overall F&amp;B operation</w:t>
      </w:r>
    </w:p>
    <w:p w14:paraId="5E704722" w14:textId="2F6DAAFC" w:rsidR="00EA7DDC" w:rsidRPr="001A2AF3" w:rsidRDefault="00EA7DDC" w:rsidP="001A2AF3">
      <w:pPr>
        <w:pStyle w:val="ListParagraph"/>
        <w:numPr>
          <w:ilvl w:val="0"/>
          <w:numId w:val="23"/>
        </w:numPr>
        <w:spacing w:line="0" w:lineRule="atLeast"/>
        <w:jc w:val="both"/>
        <w:rPr>
          <w:rFonts w:ascii="Georgia" w:eastAsia="Arial" w:hAnsi="Georgia" w:cs="Times New Roman"/>
          <w:color w:val="111111"/>
          <w:szCs w:val="20"/>
        </w:rPr>
      </w:pPr>
      <w:r w:rsidRPr="001A2AF3">
        <w:rPr>
          <w:rFonts w:ascii="Georgia" w:eastAsia="Arial" w:hAnsi="Georgia" w:cs="Times New Roman"/>
          <w:color w:val="111111"/>
          <w:szCs w:val="20"/>
        </w:rPr>
        <w:t>Food waste reduced by 60 %</w:t>
      </w:r>
    </w:p>
    <w:p w14:paraId="798515C9" w14:textId="77777777" w:rsidR="00B035E3" w:rsidRPr="001A2AF3" w:rsidRDefault="00B035E3" w:rsidP="001A2AF3">
      <w:pPr>
        <w:pStyle w:val="ListParagraph"/>
        <w:spacing w:line="0" w:lineRule="atLeast"/>
        <w:jc w:val="both"/>
        <w:rPr>
          <w:rFonts w:ascii="Georgia" w:eastAsia="Arial" w:hAnsi="Georgia" w:cs="Times New Roman"/>
          <w:color w:val="111111"/>
          <w:szCs w:val="20"/>
        </w:rPr>
      </w:pPr>
    </w:p>
    <w:p w14:paraId="1A84EFC4" w14:textId="5F84A027" w:rsidR="009115E3" w:rsidRPr="001A2AF3" w:rsidRDefault="00B035E3" w:rsidP="001A2AF3">
      <w:pPr>
        <w:pStyle w:val="ListParagraph"/>
        <w:numPr>
          <w:ilvl w:val="0"/>
          <w:numId w:val="21"/>
        </w:numPr>
        <w:spacing w:line="0" w:lineRule="atLeast"/>
        <w:jc w:val="both"/>
        <w:rPr>
          <w:rFonts w:ascii="Georgia" w:eastAsia="Arial" w:hAnsi="Georgia" w:cs="Times New Roman"/>
          <w:color w:val="111111"/>
          <w:szCs w:val="20"/>
        </w:rPr>
      </w:pPr>
      <w:r w:rsidRPr="001A2AF3">
        <w:rPr>
          <w:rFonts w:ascii="Georgia" w:eastAsia="Arial" w:hAnsi="Georgia" w:cs="Times New Roman"/>
          <w:color w:val="111111"/>
          <w:szCs w:val="20"/>
        </w:rPr>
        <w:t xml:space="preserve"> </w:t>
      </w:r>
      <w:r w:rsidR="00407E30" w:rsidRPr="001A2AF3">
        <w:rPr>
          <w:rFonts w:ascii="Georgia" w:eastAsia="Arial" w:hAnsi="Georgia" w:cs="Times New Roman"/>
          <w:color w:val="111111"/>
          <w:szCs w:val="20"/>
        </w:rPr>
        <w:t xml:space="preserve">F&amp;B </w:t>
      </w:r>
      <w:r w:rsidR="009B5233" w:rsidRPr="001A2AF3">
        <w:rPr>
          <w:rFonts w:ascii="Georgia" w:eastAsia="Arial" w:hAnsi="Georgia" w:cs="Times New Roman"/>
          <w:color w:val="111111"/>
          <w:szCs w:val="20"/>
        </w:rPr>
        <w:t>Consultant</w:t>
      </w:r>
      <w:r w:rsidR="003C3E58" w:rsidRPr="001A2AF3">
        <w:rPr>
          <w:rFonts w:ascii="Georgia" w:eastAsia="Arial" w:hAnsi="Georgia" w:cs="Times New Roman"/>
          <w:color w:val="111111"/>
          <w:szCs w:val="20"/>
        </w:rPr>
        <w:t xml:space="preserve"> @ </w:t>
      </w:r>
      <w:proofErr w:type="spellStart"/>
      <w:r w:rsidR="003C3E58" w:rsidRPr="001A2AF3">
        <w:rPr>
          <w:rFonts w:ascii="Georgia" w:eastAsia="Arial" w:hAnsi="Georgia" w:cs="Times New Roman"/>
          <w:color w:val="111111"/>
          <w:szCs w:val="20"/>
        </w:rPr>
        <w:t>Shahrazade</w:t>
      </w:r>
      <w:proofErr w:type="spellEnd"/>
      <w:r w:rsidR="005467C6" w:rsidRPr="001A2AF3">
        <w:rPr>
          <w:rFonts w:ascii="Georgia" w:eastAsia="Arial" w:hAnsi="Georgia" w:cs="Times New Roman"/>
          <w:color w:val="111111"/>
          <w:szCs w:val="20"/>
        </w:rPr>
        <w:t>, multi-cuisine</w:t>
      </w:r>
      <w:r w:rsidR="003C3E58" w:rsidRPr="001A2AF3">
        <w:rPr>
          <w:rFonts w:ascii="Georgia" w:eastAsia="Arial" w:hAnsi="Georgia" w:cs="Times New Roman"/>
          <w:color w:val="111111"/>
          <w:szCs w:val="20"/>
        </w:rPr>
        <w:t xml:space="preserve"> Restaurant</w:t>
      </w:r>
      <w:r w:rsidR="005467C6" w:rsidRPr="001A2AF3">
        <w:rPr>
          <w:rFonts w:ascii="Georgia" w:eastAsia="Arial" w:hAnsi="Georgia" w:cs="Times New Roman"/>
          <w:color w:val="111111"/>
          <w:szCs w:val="20"/>
        </w:rPr>
        <w:t xml:space="preserve"> in </w:t>
      </w:r>
      <w:r w:rsidR="003C3E58" w:rsidRPr="001A2AF3">
        <w:rPr>
          <w:rFonts w:ascii="Georgia" w:eastAsia="Arial" w:hAnsi="Georgia" w:cs="Times New Roman"/>
          <w:color w:val="111111"/>
          <w:szCs w:val="20"/>
        </w:rPr>
        <w:t xml:space="preserve">Al </w:t>
      </w:r>
      <w:proofErr w:type="spellStart"/>
      <w:r w:rsidR="003C3E58" w:rsidRPr="001A2AF3">
        <w:rPr>
          <w:rFonts w:ascii="Georgia" w:eastAsia="Arial" w:hAnsi="Georgia" w:cs="Times New Roman"/>
          <w:color w:val="111111"/>
          <w:szCs w:val="20"/>
        </w:rPr>
        <w:t>Khobar</w:t>
      </w:r>
      <w:proofErr w:type="spellEnd"/>
      <w:r w:rsidR="003C3E58" w:rsidRPr="001A2AF3">
        <w:rPr>
          <w:rFonts w:ascii="Georgia" w:eastAsia="Arial" w:hAnsi="Georgia" w:cs="Times New Roman"/>
          <w:color w:val="111111"/>
          <w:szCs w:val="20"/>
        </w:rPr>
        <w:t>, Saudi Arabia</w:t>
      </w:r>
      <w:r w:rsidR="009115E3" w:rsidRPr="001A2AF3">
        <w:rPr>
          <w:rFonts w:ascii="Georgia" w:eastAsia="Arial" w:hAnsi="Georgia" w:cs="Times New Roman"/>
          <w:color w:val="111111"/>
          <w:szCs w:val="20"/>
        </w:rPr>
        <w:t xml:space="preserve"> </w:t>
      </w:r>
      <w:r w:rsidR="00DD1C47" w:rsidRPr="001A2AF3">
        <w:rPr>
          <w:rFonts w:ascii="Georgia" w:eastAsia="Arial" w:hAnsi="Georgia" w:cs="Times New Roman"/>
          <w:color w:val="111111"/>
          <w:szCs w:val="20"/>
        </w:rPr>
        <w:t>Oct</w:t>
      </w:r>
      <w:r w:rsidR="009115E3" w:rsidRPr="001A2AF3">
        <w:rPr>
          <w:rFonts w:ascii="Georgia" w:eastAsia="Arial" w:hAnsi="Georgia" w:cs="Times New Roman"/>
          <w:color w:val="111111"/>
          <w:szCs w:val="20"/>
        </w:rPr>
        <w:t>-</w:t>
      </w:r>
      <w:r w:rsidR="00A1074C" w:rsidRPr="001A2AF3">
        <w:rPr>
          <w:rFonts w:ascii="Georgia" w:eastAsia="Arial" w:hAnsi="Georgia" w:cs="Times New Roman"/>
          <w:color w:val="111111"/>
          <w:szCs w:val="20"/>
        </w:rPr>
        <w:t>20</w:t>
      </w:r>
      <w:r w:rsidR="009115E3" w:rsidRPr="001A2AF3">
        <w:rPr>
          <w:rFonts w:ascii="Georgia" w:eastAsia="Arial" w:hAnsi="Georgia" w:cs="Times New Roman"/>
          <w:color w:val="111111"/>
          <w:szCs w:val="20"/>
        </w:rPr>
        <w:t xml:space="preserve">18 – </w:t>
      </w:r>
      <w:r w:rsidR="009B5233" w:rsidRPr="001A2AF3">
        <w:rPr>
          <w:rFonts w:ascii="Georgia" w:eastAsia="Arial" w:hAnsi="Georgia" w:cs="Times New Roman"/>
          <w:color w:val="111111"/>
          <w:szCs w:val="20"/>
        </w:rPr>
        <w:t>April 2019</w:t>
      </w:r>
    </w:p>
    <w:p w14:paraId="6F1C2D38" w14:textId="7E129EA0" w:rsidR="00414336" w:rsidRPr="001A2AF3" w:rsidRDefault="00B035E3" w:rsidP="001A2AF3">
      <w:pPr>
        <w:pStyle w:val="ListParagraph"/>
        <w:numPr>
          <w:ilvl w:val="1"/>
          <w:numId w:val="21"/>
        </w:numPr>
        <w:spacing w:line="0" w:lineRule="atLeast"/>
        <w:jc w:val="both"/>
        <w:rPr>
          <w:rFonts w:ascii="Georgia" w:eastAsia="Arial" w:hAnsi="Georgia" w:cs="Times New Roman"/>
          <w:color w:val="111111"/>
          <w:szCs w:val="20"/>
        </w:rPr>
      </w:pPr>
      <w:r w:rsidRPr="001A2AF3">
        <w:rPr>
          <w:rFonts w:ascii="Georgia" w:eastAsia="Arial" w:hAnsi="Georgia" w:cs="Times New Roman"/>
          <w:color w:val="111111"/>
          <w:szCs w:val="20"/>
        </w:rPr>
        <w:t xml:space="preserve"> </w:t>
      </w:r>
      <w:proofErr w:type="spellStart"/>
      <w:r w:rsidRPr="001A2AF3">
        <w:rPr>
          <w:rFonts w:ascii="Georgia" w:eastAsia="Arial" w:hAnsi="Georgia" w:cs="Times New Roman"/>
          <w:color w:val="111111"/>
          <w:szCs w:val="20"/>
        </w:rPr>
        <w:t>Rel</w:t>
      </w:r>
      <w:r w:rsidR="00333872" w:rsidRPr="001A2AF3">
        <w:rPr>
          <w:rFonts w:ascii="Georgia" w:eastAsia="Arial" w:hAnsi="Georgia" w:cs="Times New Roman"/>
          <w:color w:val="111111"/>
          <w:szCs w:val="20"/>
        </w:rPr>
        <w:t>aunched</w:t>
      </w:r>
      <w:proofErr w:type="spellEnd"/>
      <w:r w:rsidR="00333872" w:rsidRPr="001A2AF3">
        <w:rPr>
          <w:rFonts w:ascii="Georgia" w:eastAsia="Arial" w:hAnsi="Georgia" w:cs="Times New Roman"/>
          <w:color w:val="111111"/>
          <w:szCs w:val="20"/>
        </w:rPr>
        <w:t xml:space="preserve"> </w:t>
      </w:r>
      <w:r w:rsidRPr="001A2AF3">
        <w:rPr>
          <w:rFonts w:ascii="Georgia" w:eastAsia="Arial" w:hAnsi="Georgia" w:cs="Times New Roman"/>
          <w:color w:val="111111"/>
          <w:szCs w:val="20"/>
        </w:rPr>
        <w:t xml:space="preserve">the </w:t>
      </w:r>
      <w:r w:rsidR="00170BD2" w:rsidRPr="001A2AF3">
        <w:rPr>
          <w:rFonts w:ascii="Georgia" w:eastAsia="Arial" w:hAnsi="Georgia" w:cs="Times New Roman"/>
          <w:color w:val="111111"/>
          <w:szCs w:val="20"/>
        </w:rPr>
        <w:t>outlet with new set of F&amp;B standards, as well as new</w:t>
      </w:r>
      <w:r w:rsidR="00333872" w:rsidRPr="001A2AF3">
        <w:rPr>
          <w:rFonts w:ascii="Georgia" w:eastAsia="Arial" w:hAnsi="Georgia" w:cs="Times New Roman"/>
          <w:color w:val="111111"/>
          <w:szCs w:val="20"/>
        </w:rPr>
        <w:t xml:space="preserve"> menu &amp; operating standard for kitchen. </w:t>
      </w:r>
    </w:p>
    <w:p w14:paraId="62BF55E8" w14:textId="77777777" w:rsidR="00D22C25" w:rsidRPr="001A2AF3" w:rsidRDefault="00D22C25" w:rsidP="001A2AF3">
      <w:pPr>
        <w:spacing w:line="0" w:lineRule="atLeast"/>
        <w:ind w:left="1440"/>
        <w:jc w:val="both"/>
        <w:rPr>
          <w:rFonts w:ascii="Georgia" w:eastAsia="Arial" w:hAnsi="Georgia" w:cs="Times New Roman"/>
          <w:color w:val="111111"/>
        </w:rPr>
      </w:pPr>
    </w:p>
    <w:p w14:paraId="7A3DE7CD" w14:textId="5AF64FF8" w:rsidR="00440CB3" w:rsidRPr="001A2AF3" w:rsidRDefault="00F40E9D" w:rsidP="001A2AF3">
      <w:pPr>
        <w:pStyle w:val="ListParagraph"/>
        <w:numPr>
          <w:ilvl w:val="0"/>
          <w:numId w:val="21"/>
        </w:numPr>
        <w:spacing w:line="0" w:lineRule="atLeast"/>
        <w:jc w:val="both"/>
        <w:rPr>
          <w:rFonts w:ascii="Georgia" w:eastAsia="Arial" w:hAnsi="Georgia" w:cs="Times New Roman"/>
          <w:color w:val="111111"/>
          <w:szCs w:val="20"/>
        </w:rPr>
      </w:pPr>
      <w:r w:rsidRPr="001A2AF3">
        <w:rPr>
          <w:rFonts w:ascii="Georgia" w:eastAsia="Arial" w:hAnsi="Georgia" w:cs="Times New Roman"/>
          <w:color w:val="111111"/>
          <w:szCs w:val="20"/>
        </w:rPr>
        <w:t>Culinary Trainer @ Academy of Culinary Arts, Nepal</w:t>
      </w:r>
      <w:r w:rsidR="00440CB3" w:rsidRPr="001A2AF3">
        <w:rPr>
          <w:rFonts w:ascii="Georgia" w:eastAsia="Arial" w:hAnsi="Georgia" w:cs="Times New Roman"/>
          <w:color w:val="111111"/>
          <w:szCs w:val="20"/>
        </w:rPr>
        <w:t xml:space="preserve"> </w:t>
      </w:r>
      <w:r w:rsidRPr="001A2AF3">
        <w:rPr>
          <w:rFonts w:ascii="Georgia" w:eastAsia="Arial" w:hAnsi="Georgia" w:cs="Times New Roman"/>
          <w:color w:val="111111"/>
          <w:szCs w:val="20"/>
        </w:rPr>
        <w:t>Sep 2017 – May 2018</w:t>
      </w:r>
    </w:p>
    <w:p w14:paraId="3666B403" w14:textId="48D59F25" w:rsidR="00440CB3" w:rsidRPr="001A2AF3" w:rsidRDefault="00414336" w:rsidP="001A2AF3">
      <w:pPr>
        <w:pStyle w:val="ListParagraph"/>
        <w:numPr>
          <w:ilvl w:val="1"/>
          <w:numId w:val="21"/>
        </w:numPr>
        <w:spacing w:line="0" w:lineRule="atLeast"/>
        <w:jc w:val="both"/>
        <w:rPr>
          <w:rFonts w:ascii="Georgia" w:eastAsia="Arial" w:hAnsi="Georgia" w:cs="Times New Roman"/>
          <w:color w:val="111111"/>
          <w:szCs w:val="20"/>
        </w:rPr>
      </w:pPr>
      <w:r w:rsidRPr="001A2AF3">
        <w:rPr>
          <w:rFonts w:ascii="Georgia" w:eastAsia="Arial" w:hAnsi="Georgia" w:cs="Times New Roman"/>
          <w:color w:val="111111"/>
          <w:szCs w:val="20"/>
        </w:rPr>
        <w:t>Training</w:t>
      </w:r>
      <w:r w:rsidR="006A5CEC" w:rsidRPr="001A2AF3">
        <w:rPr>
          <w:rFonts w:ascii="Georgia" w:eastAsia="Arial" w:hAnsi="Georgia" w:cs="Times New Roman"/>
          <w:color w:val="111111"/>
          <w:szCs w:val="20"/>
        </w:rPr>
        <w:t xml:space="preserve"> students as </w:t>
      </w:r>
      <w:r w:rsidRPr="001A2AF3">
        <w:rPr>
          <w:rFonts w:ascii="Georgia" w:eastAsia="Arial" w:hAnsi="Georgia" w:cs="Times New Roman"/>
          <w:color w:val="111111"/>
          <w:szCs w:val="20"/>
        </w:rPr>
        <w:t>per Culinary</w:t>
      </w:r>
      <w:r w:rsidR="006A5CEC" w:rsidRPr="001A2AF3">
        <w:rPr>
          <w:rFonts w:ascii="Georgia" w:eastAsia="Arial" w:hAnsi="Georgia" w:cs="Times New Roman"/>
          <w:color w:val="111111"/>
          <w:szCs w:val="20"/>
        </w:rPr>
        <w:t xml:space="preserve"> solutions Australia Level 3 &amp; 4 </w:t>
      </w:r>
      <w:r w:rsidRPr="001A2AF3">
        <w:rPr>
          <w:rFonts w:ascii="Georgia" w:eastAsia="Arial" w:hAnsi="Georgia" w:cs="Times New Roman"/>
          <w:color w:val="111111"/>
          <w:szCs w:val="20"/>
        </w:rPr>
        <w:t>curriculum.</w:t>
      </w:r>
    </w:p>
    <w:p w14:paraId="269F70F8" w14:textId="77777777" w:rsidR="002964FC" w:rsidRPr="001A2AF3" w:rsidRDefault="002964FC" w:rsidP="001A2AF3">
      <w:pPr>
        <w:spacing w:line="0" w:lineRule="atLeast"/>
        <w:jc w:val="both"/>
        <w:rPr>
          <w:rFonts w:ascii="Georgia" w:eastAsia="Arial" w:hAnsi="Georgia" w:cs="Times New Roman"/>
          <w:color w:val="111111"/>
        </w:rPr>
      </w:pPr>
    </w:p>
    <w:p w14:paraId="03550EB3" w14:textId="7ADBAF44" w:rsidR="00F40E9D" w:rsidRPr="001A2AF3" w:rsidRDefault="009B5233" w:rsidP="001A2AF3">
      <w:pPr>
        <w:pStyle w:val="ListParagraph"/>
        <w:numPr>
          <w:ilvl w:val="0"/>
          <w:numId w:val="21"/>
        </w:numPr>
        <w:spacing w:line="0" w:lineRule="atLeast"/>
        <w:jc w:val="both"/>
        <w:rPr>
          <w:rFonts w:ascii="Georgia" w:eastAsia="Arial" w:hAnsi="Georgia" w:cs="Times New Roman"/>
          <w:color w:val="111111"/>
          <w:szCs w:val="20"/>
        </w:rPr>
      </w:pPr>
      <w:r w:rsidRPr="001A2AF3">
        <w:rPr>
          <w:rFonts w:ascii="Georgia" w:eastAsia="Arial" w:hAnsi="Georgia" w:cs="Times New Roman"/>
          <w:color w:val="111111"/>
          <w:szCs w:val="20"/>
        </w:rPr>
        <w:t xml:space="preserve">F&amp;B </w:t>
      </w:r>
      <w:r w:rsidR="00F40E9D" w:rsidRPr="001A2AF3">
        <w:rPr>
          <w:rFonts w:ascii="Georgia" w:eastAsia="Arial" w:hAnsi="Georgia" w:cs="Times New Roman"/>
          <w:color w:val="111111"/>
          <w:szCs w:val="20"/>
        </w:rPr>
        <w:t>Consult</w:t>
      </w:r>
      <w:r w:rsidRPr="001A2AF3">
        <w:rPr>
          <w:rFonts w:ascii="Georgia" w:eastAsia="Arial" w:hAnsi="Georgia" w:cs="Times New Roman"/>
          <w:color w:val="111111"/>
          <w:szCs w:val="20"/>
        </w:rPr>
        <w:t>ant</w:t>
      </w:r>
      <w:r w:rsidR="001539B3" w:rsidRPr="001A2AF3">
        <w:rPr>
          <w:rFonts w:ascii="Georgia" w:eastAsia="Arial" w:hAnsi="Georgia" w:cs="Times New Roman"/>
          <w:color w:val="111111"/>
          <w:szCs w:val="20"/>
        </w:rPr>
        <w:t xml:space="preserve"> </w:t>
      </w:r>
      <w:r w:rsidR="00C8358C" w:rsidRPr="001A2AF3">
        <w:rPr>
          <w:rFonts w:ascii="Georgia" w:eastAsia="Arial" w:hAnsi="Georgia" w:cs="Times New Roman"/>
          <w:color w:val="111111"/>
          <w:szCs w:val="20"/>
        </w:rPr>
        <w:t>Self-employed</w:t>
      </w:r>
      <w:r w:rsidR="001351C3" w:rsidRPr="001A2AF3">
        <w:rPr>
          <w:rFonts w:ascii="Georgia" w:eastAsia="Arial" w:hAnsi="Georgia" w:cs="Times New Roman"/>
          <w:color w:val="111111"/>
          <w:szCs w:val="20"/>
        </w:rPr>
        <w:t xml:space="preserve"> </w:t>
      </w:r>
      <w:r w:rsidR="009115E3" w:rsidRPr="001A2AF3">
        <w:rPr>
          <w:rFonts w:ascii="Georgia" w:eastAsia="Arial" w:hAnsi="Georgia" w:cs="Times New Roman"/>
          <w:color w:val="111111"/>
          <w:szCs w:val="20"/>
        </w:rPr>
        <w:t>in B</w:t>
      </w:r>
      <w:r w:rsidR="00EF7D94" w:rsidRPr="001A2AF3">
        <w:rPr>
          <w:rFonts w:ascii="Georgia" w:eastAsia="Arial" w:hAnsi="Georgia" w:cs="Times New Roman"/>
          <w:color w:val="111111"/>
          <w:szCs w:val="20"/>
        </w:rPr>
        <w:t>angalore</w:t>
      </w:r>
      <w:r w:rsidR="00F40E9D" w:rsidRPr="001A2AF3">
        <w:rPr>
          <w:rFonts w:ascii="Georgia" w:eastAsia="Arial" w:hAnsi="Georgia" w:cs="Times New Roman"/>
          <w:color w:val="111111"/>
          <w:szCs w:val="20"/>
        </w:rPr>
        <w:t xml:space="preserve"> July 2016 - Aug 2017</w:t>
      </w:r>
    </w:p>
    <w:p w14:paraId="45F323A3" w14:textId="3BC8B510" w:rsidR="003E485A" w:rsidRPr="001A2AF3" w:rsidRDefault="00414336" w:rsidP="001A2AF3">
      <w:pPr>
        <w:pStyle w:val="ListParagraph"/>
        <w:numPr>
          <w:ilvl w:val="1"/>
          <w:numId w:val="21"/>
        </w:numPr>
        <w:spacing w:line="0" w:lineRule="atLeast"/>
        <w:jc w:val="both"/>
        <w:rPr>
          <w:rFonts w:ascii="Georgia" w:eastAsia="Arial" w:hAnsi="Georgia" w:cs="Times New Roman"/>
          <w:color w:val="111111"/>
          <w:szCs w:val="20"/>
        </w:rPr>
      </w:pPr>
      <w:r w:rsidRPr="001A2AF3">
        <w:rPr>
          <w:rFonts w:ascii="Georgia" w:eastAsia="Arial" w:hAnsi="Georgia" w:cs="Times New Roman"/>
          <w:color w:val="111111"/>
          <w:szCs w:val="20"/>
        </w:rPr>
        <w:t>Manage</w:t>
      </w:r>
      <w:r w:rsidR="00170BD2" w:rsidRPr="001A2AF3">
        <w:rPr>
          <w:rFonts w:ascii="Georgia" w:eastAsia="Arial" w:hAnsi="Georgia" w:cs="Times New Roman"/>
          <w:color w:val="111111"/>
          <w:szCs w:val="20"/>
        </w:rPr>
        <w:t>d</w:t>
      </w:r>
      <w:r w:rsidRPr="001A2AF3">
        <w:rPr>
          <w:rFonts w:ascii="Georgia" w:eastAsia="Arial" w:hAnsi="Georgia" w:cs="Times New Roman"/>
          <w:color w:val="111111"/>
          <w:szCs w:val="20"/>
        </w:rPr>
        <w:t xml:space="preserve"> three</w:t>
      </w:r>
      <w:r w:rsidR="003E485A" w:rsidRPr="001A2AF3">
        <w:rPr>
          <w:rFonts w:ascii="Georgia" w:eastAsia="Arial" w:hAnsi="Georgia" w:cs="Times New Roman"/>
          <w:color w:val="111111"/>
          <w:szCs w:val="20"/>
        </w:rPr>
        <w:t xml:space="preserve"> outlets 2 Restaurants &amp; </w:t>
      </w:r>
      <w:r w:rsidR="00B035E3" w:rsidRPr="001A2AF3">
        <w:rPr>
          <w:rFonts w:ascii="Georgia" w:eastAsia="Arial" w:hAnsi="Georgia" w:cs="Times New Roman"/>
          <w:color w:val="111111"/>
          <w:szCs w:val="20"/>
        </w:rPr>
        <w:t>a</w:t>
      </w:r>
      <w:r w:rsidR="003E485A" w:rsidRPr="001A2AF3">
        <w:rPr>
          <w:rFonts w:ascii="Georgia" w:eastAsia="Arial" w:hAnsi="Georgia" w:cs="Times New Roman"/>
          <w:color w:val="111111"/>
          <w:szCs w:val="20"/>
        </w:rPr>
        <w:t xml:space="preserve"> boarding</w:t>
      </w:r>
      <w:r w:rsidR="00440CB3" w:rsidRPr="001A2AF3">
        <w:rPr>
          <w:rFonts w:ascii="Georgia" w:eastAsia="Arial" w:hAnsi="Georgia" w:cs="Times New Roman"/>
          <w:color w:val="111111"/>
          <w:szCs w:val="20"/>
        </w:rPr>
        <w:t xml:space="preserve"> accommodating</w:t>
      </w:r>
      <w:r w:rsidR="00B035E3" w:rsidRPr="001A2AF3">
        <w:rPr>
          <w:rFonts w:ascii="Georgia" w:eastAsia="Arial" w:hAnsi="Georgia" w:cs="Times New Roman"/>
          <w:color w:val="111111"/>
          <w:szCs w:val="20"/>
        </w:rPr>
        <w:t xml:space="preserve"> 410</w:t>
      </w:r>
      <w:r w:rsidR="00440CB3" w:rsidRPr="001A2AF3">
        <w:rPr>
          <w:rFonts w:ascii="Georgia" w:eastAsia="Arial" w:hAnsi="Georgia" w:cs="Times New Roman"/>
          <w:color w:val="111111"/>
          <w:szCs w:val="20"/>
        </w:rPr>
        <w:t xml:space="preserve"> students.</w:t>
      </w:r>
    </w:p>
    <w:p w14:paraId="69C7F9BD" w14:textId="77777777" w:rsidR="002964FC" w:rsidRPr="001A2AF3" w:rsidRDefault="002964FC" w:rsidP="001A2AF3">
      <w:pPr>
        <w:spacing w:line="100" w:lineRule="atLeast"/>
        <w:jc w:val="both"/>
        <w:rPr>
          <w:rFonts w:ascii="Georgia" w:eastAsia="Arial" w:hAnsi="Georgia" w:cs="Times New Roman"/>
          <w:color w:val="111111"/>
        </w:rPr>
      </w:pPr>
    </w:p>
    <w:p w14:paraId="7121AD6F" w14:textId="5E213DA2" w:rsidR="00F40E9D" w:rsidRPr="001A2AF3" w:rsidRDefault="00F40E9D" w:rsidP="001A2AF3">
      <w:pPr>
        <w:pStyle w:val="ListParagraph"/>
        <w:numPr>
          <w:ilvl w:val="0"/>
          <w:numId w:val="21"/>
        </w:numPr>
        <w:spacing w:line="100" w:lineRule="atLeast"/>
        <w:jc w:val="both"/>
        <w:rPr>
          <w:rFonts w:ascii="Georgia" w:eastAsia="Arial" w:hAnsi="Georgia" w:cs="Times New Roman"/>
          <w:color w:val="111111"/>
          <w:szCs w:val="20"/>
        </w:rPr>
      </w:pPr>
      <w:r w:rsidRPr="001A2AF3">
        <w:rPr>
          <w:rFonts w:ascii="Georgia" w:eastAsia="Arial" w:hAnsi="Georgia" w:cs="Times New Roman"/>
          <w:color w:val="111111"/>
          <w:szCs w:val="20"/>
        </w:rPr>
        <w:t xml:space="preserve">Executive Chef, Above Ground </w:t>
      </w:r>
      <w:r w:rsidR="00C8358C" w:rsidRPr="001A2AF3">
        <w:rPr>
          <w:rFonts w:ascii="Georgia" w:eastAsia="Arial" w:hAnsi="Georgia" w:cs="Times New Roman"/>
          <w:color w:val="111111"/>
          <w:szCs w:val="20"/>
        </w:rPr>
        <w:t>Level</w:t>
      </w:r>
      <w:r w:rsidRPr="001A2AF3">
        <w:rPr>
          <w:rFonts w:ascii="Georgia" w:eastAsia="Arial" w:hAnsi="Georgia" w:cs="Times New Roman"/>
          <w:color w:val="111111"/>
          <w:szCs w:val="20"/>
        </w:rPr>
        <w:t xml:space="preserve"> Lounge @ BIAL, </w:t>
      </w:r>
      <w:r w:rsidR="00EF7D94" w:rsidRPr="001A2AF3">
        <w:rPr>
          <w:rFonts w:ascii="Georgia" w:eastAsia="Arial" w:hAnsi="Georgia" w:cs="Times New Roman"/>
          <w:color w:val="111111"/>
          <w:szCs w:val="20"/>
        </w:rPr>
        <w:t>Bangalore, India</w:t>
      </w:r>
      <w:r w:rsidRPr="001A2AF3">
        <w:rPr>
          <w:rFonts w:ascii="Georgia" w:eastAsia="Arial" w:hAnsi="Georgia" w:cs="Times New Roman"/>
          <w:color w:val="111111"/>
          <w:szCs w:val="20"/>
        </w:rPr>
        <w:t xml:space="preserve"> Sep 2014 – June 2016</w:t>
      </w:r>
    </w:p>
    <w:p w14:paraId="63849E54" w14:textId="0CB34F30" w:rsidR="00AD75EA" w:rsidRPr="001A2AF3" w:rsidRDefault="00AD75EA" w:rsidP="001A2AF3">
      <w:pPr>
        <w:pStyle w:val="ListParagraph"/>
        <w:numPr>
          <w:ilvl w:val="1"/>
          <w:numId w:val="21"/>
        </w:numPr>
        <w:spacing w:line="100" w:lineRule="atLeast"/>
        <w:jc w:val="both"/>
        <w:rPr>
          <w:rFonts w:ascii="Georgia" w:eastAsia="Arial" w:hAnsi="Georgia" w:cs="Times New Roman"/>
          <w:color w:val="111111"/>
          <w:szCs w:val="20"/>
        </w:rPr>
      </w:pPr>
      <w:r w:rsidRPr="001A2AF3">
        <w:rPr>
          <w:rFonts w:ascii="Georgia" w:eastAsia="Arial" w:hAnsi="Georgia" w:cs="Times New Roman"/>
          <w:color w:val="111111"/>
          <w:szCs w:val="20"/>
        </w:rPr>
        <w:t>Managed &amp; oversee</w:t>
      </w:r>
      <w:r w:rsidR="001351C3" w:rsidRPr="001A2AF3">
        <w:rPr>
          <w:rFonts w:ascii="Georgia" w:eastAsia="Arial" w:hAnsi="Georgia" w:cs="Times New Roman"/>
          <w:color w:val="111111"/>
          <w:szCs w:val="20"/>
        </w:rPr>
        <w:t>n</w:t>
      </w:r>
      <w:r w:rsidRPr="001A2AF3">
        <w:rPr>
          <w:rFonts w:ascii="Georgia" w:eastAsia="Arial" w:hAnsi="Georgia" w:cs="Times New Roman"/>
          <w:color w:val="111111"/>
          <w:szCs w:val="20"/>
        </w:rPr>
        <w:t xml:space="preserve"> </w:t>
      </w:r>
      <w:r w:rsidR="006430A5" w:rsidRPr="001A2AF3">
        <w:rPr>
          <w:rFonts w:ascii="Georgia" w:eastAsia="Arial" w:hAnsi="Georgia" w:cs="Times New Roman"/>
          <w:color w:val="111111"/>
          <w:szCs w:val="20"/>
        </w:rPr>
        <w:t xml:space="preserve">F&amp;B </w:t>
      </w:r>
      <w:r w:rsidRPr="001A2AF3">
        <w:rPr>
          <w:rFonts w:ascii="Georgia" w:eastAsia="Arial" w:hAnsi="Georgia" w:cs="Times New Roman"/>
          <w:color w:val="111111"/>
          <w:szCs w:val="20"/>
        </w:rPr>
        <w:t>operation of domestic &amp; international lounges at the airport.</w:t>
      </w:r>
    </w:p>
    <w:p w14:paraId="1B670353" w14:textId="77777777" w:rsidR="007B3F96" w:rsidRPr="001A2AF3" w:rsidRDefault="007B3F96" w:rsidP="001A2AF3">
      <w:pPr>
        <w:pStyle w:val="ListParagraph"/>
        <w:spacing w:line="100" w:lineRule="atLeast"/>
        <w:ind w:left="1440"/>
        <w:jc w:val="both"/>
        <w:rPr>
          <w:rFonts w:ascii="Georgia" w:eastAsia="Arial" w:hAnsi="Georgia" w:cs="Times New Roman"/>
          <w:color w:val="111111"/>
          <w:szCs w:val="20"/>
        </w:rPr>
      </w:pPr>
    </w:p>
    <w:p w14:paraId="34077550" w14:textId="3C465A8D" w:rsidR="00F40E9D" w:rsidRPr="001A2AF3" w:rsidRDefault="009B5233" w:rsidP="001A2AF3">
      <w:pPr>
        <w:pStyle w:val="ListParagraph"/>
        <w:numPr>
          <w:ilvl w:val="0"/>
          <w:numId w:val="21"/>
        </w:numPr>
        <w:spacing w:line="252" w:lineRule="auto"/>
        <w:jc w:val="both"/>
        <w:rPr>
          <w:rFonts w:ascii="Georgia" w:eastAsia="Arial" w:hAnsi="Georgia" w:cs="Times New Roman"/>
          <w:color w:val="111111"/>
          <w:szCs w:val="20"/>
        </w:rPr>
      </w:pPr>
      <w:r w:rsidRPr="001A2AF3">
        <w:rPr>
          <w:rFonts w:ascii="Georgia" w:eastAsia="Arial" w:hAnsi="Georgia" w:cs="Times New Roman"/>
          <w:color w:val="111111"/>
          <w:szCs w:val="20"/>
        </w:rPr>
        <w:t>F&amp;B Consultant</w:t>
      </w:r>
      <w:r w:rsidR="00F40E9D" w:rsidRPr="001A2AF3">
        <w:rPr>
          <w:rFonts w:ascii="Georgia" w:eastAsia="Arial" w:hAnsi="Georgia" w:cs="Times New Roman"/>
          <w:color w:val="111111"/>
          <w:szCs w:val="20"/>
        </w:rPr>
        <w:t xml:space="preserve">, </w:t>
      </w:r>
      <w:r w:rsidR="002D0BA2" w:rsidRPr="001A2AF3">
        <w:rPr>
          <w:rFonts w:ascii="Georgia" w:eastAsia="Arial" w:hAnsi="Georgia" w:cs="Times New Roman"/>
          <w:color w:val="111111"/>
          <w:szCs w:val="20"/>
        </w:rPr>
        <w:t>Chefs Work</w:t>
      </w:r>
      <w:r w:rsidR="00F40E9D" w:rsidRPr="001A2AF3">
        <w:rPr>
          <w:rFonts w:ascii="Georgia" w:eastAsia="Arial" w:hAnsi="Georgia" w:cs="Times New Roman"/>
          <w:color w:val="111111"/>
          <w:szCs w:val="20"/>
        </w:rPr>
        <w:t xml:space="preserve">, </w:t>
      </w:r>
      <w:r w:rsidR="00EF7D94" w:rsidRPr="001A2AF3">
        <w:rPr>
          <w:rFonts w:ascii="Georgia" w:eastAsia="Arial" w:hAnsi="Georgia" w:cs="Times New Roman"/>
          <w:color w:val="111111"/>
          <w:szCs w:val="20"/>
        </w:rPr>
        <w:t>Bangalore, India</w:t>
      </w:r>
      <w:r w:rsidR="00F40E9D" w:rsidRPr="001A2AF3">
        <w:rPr>
          <w:rFonts w:ascii="Georgia" w:eastAsia="Arial" w:hAnsi="Georgia" w:cs="Times New Roman"/>
          <w:color w:val="111111"/>
          <w:szCs w:val="20"/>
        </w:rPr>
        <w:t xml:space="preserve"> Jan 2013–May 2014</w:t>
      </w:r>
    </w:p>
    <w:p w14:paraId="1A193518" w14:textId="6CEBB6CD" w:rsidR="00AD75EA" w:rsidRPr="001A2AF3" w:rsidRDefault="004B15CB" w:rsidP="001A2AF3">
      <w:pPr>
        <w:pStyle w:val="ListParagraph"/>
        <w:numPr>
          <w:ilvl w:val="1"/>
          <w:numId w:val="21"/>
        </w:numPr>
        <w:spacing w:line="252" w:lineRule="auto"/>
        <w:jc w:val="both"/>
        <w:rPr>
          <w:rFonts w:ascii="Georgia" w:eastAsia="Arial" w:hAnsi="Georgia" w:cs="Times New Roman"/>
          <w:color w:val="111111"/>
          <w:szCs w:val="20"/>
        </w:rPr>
      </w:pPr>
      <w:r w:rsidRPr="001A2AF3">
        <w:rPr>
          <w:rFonts w:ascii="Georgia" w:eastAsia="Arial" w:hAnsi="Georgia" w:cs="Times New Roman"/>
          <w:color w:val="111111"/>
          <w:szCs w:val="20"/>
        </w:rPr>
        <w:t>L</w:t>
      </w:r>
      <w:r w:rsidR="00AD75EA" w:rsidRPr="001A2AF3">
        <w:rPr>
          <w:rFonts w:ascii="Georgia" w:eastAsia="Arial" w:hAnsi="Georgia" w:cs="Times New Roman"/>
          <w:color w:val="111111"/>
          <w:szCs w:val="20"/>
        </w:rPr>
        <w:t>aun</w:t>
      </w:r>
      <w:r w:rsidRPr="001A2AF3">
        <w:rPr>
          <w:rFonts w:ascii="Georgia" w:eastAsia="Arial" w:hAnsi="Georgia" w:cs="Times New Roman"/>
          <w:color w:val="111111"/>
          <w:szCs w:val="20"/>
        </w:rPr>
        <w:t xml:space="preserve">ched 7 restaurants in </w:t>
      </w:r>
      <w:r w:rsidR="00522C4C" w:rsidRPr="001A2AF3">
        <w:rPr>
          <w:rFonts w:ascii="Georgia" w:eastAsia="Arial" w:hAnsi="Georgia" w:cs="Times New Roman"/>
          <w:color w:val="111111"/>
          <w:szCs w:val="20"/>
        </w:rPr>
        <w:t>India</w:t>
      </w:r>
      <w:r w:rsidRPr="001A2AF3">
        <w:rPr>
          <w:rFonts w:ascii="Georgia" w:eastAsia="Arial" w:hAnsi="Georgia" w:cs="Times New Roman"/>
          <w:color w:val="111111"/>
          <w:szCs w:val="20"/>
        </w:rPr>
        <w:t xml:space="preserve"> &amp; 1 in </w:t>
      </w:r>
      <w:r w:rsidR="00522C4C" w:rsidRPr="001A2AF3">
        <w:rPr>
          <w:rFonts w:ascii="Georgia" w:eastAsia="Arial" w:hAnsi="Georgia" w:cs="Times New Roman"/>
          <w:color w:val="111111"/>
          <w:szCs w:val="20"/>
        </w:rPr>
        <w:t>Muscat</w:t>
      </w:r>
      <w:r w:rsidRPr="001A2AF3">
        <w:rPr>
          <w:rFonts w:ascii="Georgia" w:eastAsia="Arial" w:hAnsi="Georgia" w:cs="Times New Roman"/>
          <w:color w:val="111111"/>
          <w:szCs w:val="20"/>
        </w:rPr>
        <w:t xml:space="preserve">. </w:t>
      </w:r>
      <w:r w:rsidR="00170BD2" w:rsidRPr="001A2AF3">
        <w:rPr>
          <w:rFonts w:ascii="Georgia" w:eastAsia="Arial" w:hAnsi="Georgia" w:cs="Times New Roman"/>
          <w:color w:val="111111"/>
          <w:szCs w:val="20"/>
        </w:rPr>
        <w:t>Alongside</w:t>
      </w:r>
      <w:r w:rsidRPr="001A2AF3">
        <w:rPr>
          <w:rFonts w:ascii="Georgia" w:eastAsia="Arial" w:hAnsi="Georgia" w:cs="Times New Roman"/>
          <w:color w:val="111111"/>
          <w:szCs w:val="20"/>
        </w:rPr>
        <w:t xml:space="preserve"> supervise</w:t>
      </w:r>
      <w:r w:rsidR="00522C4C" w:rsidRPr="001A2AF3">
        <w:rPr>
          <w:rFonts w:ascii="Georgia" w:eastAsia="Arial" w:hAnsi="Georgia" w:cs="Times New Roman"/>
          <w:color w:val="111111"/>
          <w:szCs w:val="20"/>
        </w:rPr>
        <w:t xml:space="preserve">d </w:t>
      </w:r>
      <w:r w:rsidR="00170BD2" w:rsidRPr="001A2AF3">
        <w:rPr>
          <w:rFonts w:ascii="Georgia" w:eastAsia="Arial" w:hAnsi="Georgia" w:cs="Times New Roman"/>
          <w:color w:val="111111"/>
          <w:szCs w:val="20"/>
        </w:rPr>
        <w:t>F&amp;B operations</w:t>
      </w:r>
      <w:r w:rsidR="00522C4C" w:rsidRPr="001A2AF3">
        <w:rPr>
          <w:rFonts w:ascii="Georgia" w:eastAsia="Arial" w:hAnsi="Georgia" w:cs="Times New Roman"/>
          <w:color w:val="111111"/>
          <w:szCs w:val="20"/>
        </w:rPr>
        <w:t xml:space="preserve"> of 3 restaurant.</w:t>
      </w:r>
    </w:p>
    <w:p w14:paraId="00348823" w14:textId="77777777" w:rsidR="00423915" w:rsidRPr="001A2AF3" w:rsidRDefault="00423915" w:rsidP="001A2AF3">
      <w:pPr>
        <w:pStyle w:val="ListParagraph"/>
        <w:spacing w:line="252" w:lineRule="auto"/>
        <w:ind w:left="1440"/>
        <w:jc w:val="both"/>
        <w:rPr>
          <w:rFonts w:ascii="Georgia" w:eastAsia="Arial" w:hAnsi="Georgia" w:cs="Times New Roman"/>
          <w:color w:val="111111"/>
          <w:szCs w:val="20"/>
        </w:rPr>
      </w:pPr>
    </w:p>
    <w:p w14:paraId="1D2C3D87" w14:textId="75CEB6CB" w:rsidR="00F40E9D" w:rsidRPr="001A2AF3" w:rsidRDefault="00F40E9D" w:rsidP="001A2AF3">
      <w:pPr>
        <w:pStyle w:val="ListParagraph"/>
        <w:numPr>
          <w:ilvl w:val="0"/>
          <w:numId w:val="21"/>
        </w:numPr>
        <w:spacing w:line="252" w:lineRule="auto"/>
        <w:jc w:val="both"/>
        <w:rPr>
          <w:rFonts w:ascii="Georgia" w:eastAsia="Arial" w:hAnsi="Georgia" w:cs="Times New Roman"/>
          <w:color w:val="111111"/>
          <w:szCs w:val="20"/>
        </w:rPr>
      </w:pPr>
      <w:r w:rsidRPr="001A2AF3">
        <w:rPr>
          <w:rFonts w:ascii="Georgia" w:eastAsia="Arial" w:hAnsi="Georgia" w:cs="Times New Roman"/>
          <w:color w:val="111111"/>
          <w:szCs w:val="20"/>
        </w:rPr>
        <w:t>Sous Chef</w:t>
      </w:r>
      <w:r w:rsidR="002C238E" w:rsidRPr="001A2AF3">
        <w:rPr>
          <w:rFonts w:ascii="Georgia" w:eastAsia="Arial" w:hAnsi="Georgia" w:cs="Times New Roman"/>
          <w:color w:val="111111"/>
          <w:szCs w:val="20"/>
        </w:rPr>
        <w:t xml:space="preserve">, </w:t>
      </w:r>
      <w:r w:rsidRPr="001A2AF3">
        <w:rPr>
          <w:rFonts w:ascii="Georgia" w:eastAsia="Arial" w:hAnsi="Georgia" w:cs="Times New Roman"/>
          <w:color w:val="111111"/>
          <w:szCs w:val="20"/>
        </w:rPr>
        <w:t>Grand Hyatt</w:t>
      </w:r>
      <w:r w:rsidR="00F9478A">
        <w:rPr>
          <w:rFonts w:ascii="Georgia" w:eastAsia="Arial" w:hAnsi="Georgia" w:cs="Times New Roman"/>
          <w:color w:val="111111"/>
          <w:szCs w:val="20"/>
        </w:rPr>
        <w:t xml:space="preserve"> </w:t>
      </w:r>
      <w:r w:rsidR="00F9478A" w:rsidRPr="001A2AF3">
        <w:rPr>
          <w:rFonts w:ascii="Georgia" w:eastAsia="Arial" w:hAnsi="Georgia" w:cs="Times New Roman"/>
          <w:color w:val="111111"/>
          <w:szCs w:val="20"/>
        </w:rPr>
        <w:t>pre-opening</w:t>
      </w:r>
      <w:r w:rsidR="00F9478A">
        <w:rPr>
          <w:rFonts w:ascii="Georgia" w:eastAsia="Arial" w:hAnsi="Georgia" w:cs="Times New Roman"/>
          <w:color w:val="111111"/>
          <w:szCs w:val="20"/>
        </w:rPr>
        <w:t>,</w:t>
      </w:r>
      <w:r w:rsidR="00102118" w:rsidRPr="001A2AF3">
        <w:rPr>
          <w:rFonts w:ascii="Georgia" w:eastAsia="Arial" w:hAnsi="Georgia" w:cs="Times New Roman"/>
          <w:color w:val="111111"/>
          <w:szCs w:val="20"/>
        </w:rPr>
        <w:t xml:space="preserve"> </w:t>
      </w:r>
      <w:r w:rsidR="00AA190F" w:rsidRPr="001A2AF3">
        <w:rPr>
          <w:rFonts w:ascii="Georgia" w:eastAsia="Arial" w:hAnsi="Georgia" w:cs="Times New Roman"/>
          <w:color w:val="111111"/>
          <w:szCs w:val="20"/>
        </w:rPr>
        <w:t>Goa</w:t>
      </w:r>
      <w:r w:rsidR="0058082A" w:rsidRPr="001A2AF3">
        <w:rPr>
          <w:rFonts w:ascii="Georgia" w:eastAsia="Arial" w:hAnsi="Georgia" w:cs="Times New Roman"/>
          <w:color w:val="111111"/>
          <w:szCs w:val="20"/>
        </w:rPr>
        <w:t xml:space="preserve"> </w:t>
      </w:r>
      <w:r w:rsidRPr="001A2AF3">
        <w:rPr>
          <w:rFonts w:ascii="Georgia" w:eastAsia="Arial" w:hAnsi="Georgia" w:cs="Times New Roman"/>
          <w:color w:val="111111"/>
          <w:szCs w:val="20"/>
        </w:rPr>
        <w:t>Jan 2011-Nov 2012</w:t>
      </w:r>
    </w:p>
    <w:p w14:paraId="7F61E4F1" w14:textId="7E88C981" w:rsidR="00877DB5" w:rsidRPr="001A2AF3" w:rsidRDefault="00170BD2" w:rsidP="001A2AF3">
      <w:pPr>
        <w:pStyle w:val="ListParagraph"/>
        <w:numPr>
          <w:ilvl w:val="1"/>
          <w:numId w:val="21"/>
        </w:numPr>
        <w:spacing w:line="252" w:lineRule="auto"/>
        <w:jc w:val="both"/>
        <w:rPr>
          <w:rFonts w:ascii="Georgia" w:eastAsia="Arial" w:hAnsi="Georgia" w:cs="Times New Roman"/>
          <w:color w:val="111111"/>
          <w:szCs w:val="20"/>
        </w:rPr>
      </w:pPr>
      <w:r w:rsidRPr="001A2AF3">
        <w:rPr>
          <w:rFonts w:ascii="Georgia" w:eastAsia="Arial" w:hAnsi="Georgia" w:cs="Times New Roman"/>
          <w:color w:val="111111"/>
          <w:szCs w:val="20"/>
        </w:rPr>
        <w:t xml:space="preserve">Banquet </w:t>
      </w:r>
      <w:r w:rsidR="007743F0" w:rsidRPr="001A2AF3">
        <w:rPr>
          <w:rFonts w:ascii="Georgia" w:eastAsia="Arial" w:hAnsi="Georgia" w:cs="Times New Roman"/>
          <w:color w:val="111111"/>
          <w:szCs w:val="20"/>
        </w:rPr>
        <w:t>Sous chef,</w:t>
      </w:r>
      <w:r w:rsidR="00037D55" w:rsidRPr="001A2AF3">
        <w:rPr>
          <w:rFonts w:ascii="Georgia" w:eastAsia="Arial" w:hAnsi="Georgia" w:cs="Times New Roman"/>
          <w:color w:val="111111"/>
          <w:szCs w:val="20"/>
        </w:rPr>
        <w:t xml:space="preserve"> </w:t>
      </w:r>
      <w:r w:rsidRPr="001A2AF3">
        <w:rPr>
          <w:rFonts w:ascii="Georgia" w:eastAsia="Arial" w:hAnsi="Georgia" w:cs="Times New Roman"/>
          <w:color w:val="111111"/>
          <w:szCs w:val="20"/>
        </w:rPr>
        <w:t xml:space="preserve">the </w:t>
      </w:r>
      <w:r w:rsidR="00ED566F" w:rsidRPr="001A2AF3">
        <w:rPr>
          <w:rFonts w:ascii="Georgia" w:eastAsia="Arial" w:hAnsi="Georgia" w:cs="Times New Roman"/>
          <w:color w:val="111111"/>
          <w:szCs w:val="20"/>
        </w:rPr>
        <w:t>biggest</w:t>
      </w:r>
      <w:r w:rsidR="00037D55" w:rsidRPr="001A2AF3">
        <w:rPr>
          <w:rFonts w:ascii="Georgia" w:eastAsia="Arial" w:hAnsi="Georgia" w:cs="Times New Roman"/>
          <w:color w:val="111111"/>
          <w:szCs w:val="20"/>
        </w:rPr>
        <w:t xml:space="preserve"> banquets in Goa with </w:t>
      </w:r>
      <w:r w:rsidRPr="001A2AF3">
        <w:rPr>
          <w:rFonts w:ascii="Georgia" w:eastAsia="Arial" w:hAnsi="Georgia" w:cs="Times New Roman"/>
          <w:color w:val="111111"/>
          <w:szCs w:val="20"/>
        </w:rPr>
        <w:t>capacity of 2000pax</w:t>
      </w:r>
    </w:p>
    <w:p w14:paraId="74C4CA0C" w14:textId="4EF87503" w:rsidR="00877DB5" w:rsidRPr="001A2AF3" w:rsidRDefault="00877DB5" w:rsidP="001A2AF3">
      <w:pPr>
        <w:pStyle w:val="ListParagraph"/>
        <w:numPr>
          <w:ilvl w:val="1"/>
          <w:numId w:val="21"/>
        </w:numPr>
        <w:spacing w:line="252" w:lineRule="auto"/>
        <w:jc w:val="both"/>
        <w:rPr>
          <w:rFonts w:ascii="Georgia" w:eastAsia="Arial" w:hAnsi="Georgia" w:cs="Times New Roman"/>
          <w:color w:val="111111"/>
          <w:szCs w:val="20"/>
        </w:rPr>
      </w:pPr>
      <w:r w:rsidRPr="001A2AF3">
        <w:rPr>
          <w:rFonts w:ascii="Georgia" w:eastAsia="Arial" w:hAnsi="Georgia" w:cs="Times New Roman"/>
          <w:color w:val="111111"/>
          <w:szCs w:val="20"/>
        </w:rPr>
        <w:t>A</w:t>
      </w:r>
      <w:r w:rsidR="00170BD2" w:rsidRPr="001A2AF3">
        <w:rPr>
          <w:rFonts w:ascii="Georgia" w:eastAsia="Arial" w:hAnsi="Georgia" w:cs="Times New Roman"/>
          <w:color w:val="111111"/>
          <w:szCs w:val="20"/>
        </w:rPr>
        <w:t xml:space="preserve">cting Chef de Cuisine for bar kitchens &amp; </w:t>
      </w:r>
      <w:r w:rsidRPr="001A2AF3">
        <w:rPr>
          <w:rFonts w:ascii="Georgia" w:eastAsia="Arial" w:hAnsi="Georgia" w:cs="Times New Roman"/>
          <w:color w:val="111111"/>
          <w:szCs w:val="20"/>
        </w:rPr>
        <w:t>coffee shop</w:t>
      </w:r>
    </w:p>
    <w:p w14:paraId="4541381D" w14:textId="77777777" w:rsidR="00F40E9D" w:rsidRPr="001A2AF3" w:rsidRDefault="00F40E9D" w:rsidP="001A2AF3">
      <w:pPr>
        <w:spacing w:line="1" w:lineRule="exact"/>
        <w:jc w:val="both"/>
        <w:rPr>
          <w:rFonts w:ascii="Georgia" w:eastAsia="Arial" w:hAnsi="Georgia" w:cs="Times New Roman"/>
          <w:color w:val="111111"/>
        </w:rPr>
      </w:pPr>
    </w:p>
    <w:p w14:paraId="721282BB" w14:textId="5144577A" w:rsidR="00F40E9D" w:rsidRPr="001A2AF3" w:rsidRDefault="00F40E9D" w:rsidP="001A2AF3">
      <w:pPr>
        <w:pStyle w:val="ListParagraph"/>
        <w:numPr>
          <w:ilvl w:val="0"/>
          <w:numId w:val="21"/>
        </w:numPr>
        <w:spacing w:line="264" w:lineRule="auto"/>
        <w:jc w:val="both"/>
        <w:rPr>
          <w:rFonts w:ascii="Georgia" w:eastAsia="Arial" w:hAnsi="Georgia" w:cs="Times New Roman"/>
          <w:color w:val="111111"/>
          <w:szCs w:val="20"/>
        </w:rPr>
      </w:pPr>
      <w:r w:rsidRPr="001A2AF3">
        <w:rPr>
          <w:rFonts w:ascii="Georgia" w:eastAsia="Arial" w:hAnsi="Georgia" w:cs="Times New Roman"/>
          <w:color w:val="111111"/>
          <w:szCs w:val="20"/>
        </w:rPr>
        <w:t xml:space="preserve">Head Chef </w:t>
      </w:r>
      <w:r w:rsidR="00E1326B" w:rsidRPr="001A2AF3">
        <w:rPr>
          <w:rFonts w:ascii="Georgia" w:eastAsia="Arial" w:hAnsi="Georgia" w:cs="Times New Roman"/>
          <w:color w:val="111111"/>
          <w:szCs w:val="20"/>
        </w:rPr>
        <w:t xml:space="preserve">/co-owner </w:t>
      </w:r>
      <w:r w:rsidRPr="001A2AF3">
        <w:rPr>
          <w:rFonts w:ascii="Georgia" w:eastAsia="Arial" w:hAnsi="Georgia" w:cs="Times New Roman"/>
          <w:color w:val="111111"/>
          <w:szCs w:val="20"/>
        </w:rPr>
        <w:t>Little Italy Restaurant, Himachal Pradesh</w:t>
      </w:r>
      <w:r w:rsidR="000D22B9" w:rsidRPr="001A2AF3">
        <w:rPr>
          <w:rFonts w:ascii="Georgia" w:eastAsia="Arial" w:hAnsi="Georgia" w:cs="Times New Roman"/>
          <w:color w:val="111111"/>
          <w:szCs w:val="20"/>
        </w:rPr>
        <w:t xml:space="preserve"> </w:t>
      </w:r>
      <w:r w:rsidRPr="001A2AF3">
        <w:rPr>
          <w:rFonts w:ascii="Georgia" w:eastAsia="Arial" w:hAnsi="Georgia" w:cs="Times New Roman"/>
          <w:color w:val="111111"/>
          <w:szCs w:val="20"/>
        </w:rPr>
        <w:t>Nov 2008–Nov 2010</w:t>
      </w:r>
    </w:p>
    <w:p w14:paraId="4B2E23BD" w14:textId="72702749" w:rsidR="00F40E9D" w:rsidRPr="001A2AF3" w:rsidRDefault="00F40E9D" w:rsidP="001A2AF3">
      <w:pPr>
        <w:pStyle w:val="ListParagraph"/>
        <w:numPr>
          <w:ilvl w:val="0"/>
          <w:numId w:val="21"/>
        </w:numPr>
        <w:spacing w:line="264" w:lineRule="auto"/>
        <w:jc w:val="both"/>
        <w:rPr>
          <w:rFonts w:ascii="Georgia" w:eastAsia="Arial" w:hAnsi="Georgia" w:cs="Times New Roman"/>
          <w:color w:val="111111"/>
          <w:szCs w:val="20"/>
          <w:lang w:val="fr-FR"/>
        </w:rPr>
      </w:pPr>
      <w:r w:rsidRPr="001A2AF3">
        <w:rPr>
          <w:rFonts w:ascii="Georgia" w:eastAsia="Arial" w:hAnsi="Georgia" w:cs="Times New Roman"/>
          <w:color w:val="111111"/>
          <w:szCs w:val="20"/>
          <w:lang w:val="fr-FR"/>
        </w:rPr>
        <w:t xml:space="preserve">Jr. Chef de </w:t>
      </w:r>
      <w:r w:rsidR="002D0BA2" w:rsidRPr="001A2AF3">
        <w:rPr>
          <w:rFonts w:ascii="Georgia" w:eastAsia="Arial" w:hAnsi="Georgia" w:cs="Times New Roman"/>
          <w:color w:val="111111"/>
          <w:szCs w:val="20"/>
          <w:lang w:val="fr-FR"/>
        </w:rPr>
        <w:t>Partie</w:t>
      </w:r>
      <w:r w:rsidRPr="001A2AF3">
        <w:rPr>
          <w:rFonts w:ascii="Georgia" w:eastAsia="Arial" w:hAnsi="Georgia" w:cs="Times New Roman"/>
          <w:color w:val="111111"/>
          <w:szCs w:val="20"/>
          <w:lang w:val="fr-FR"/>
        </w:rPr>
        <w:t>, P&amp;O Cruises,</w:t>
      </w:r>
      <w:r w:rsidR="009B7984" w:rsidRPr="001A2AF3">
        <w:rPr>
          <w:rFonts w:ascii="Georgia" w:eastAsia="Arial" w:hAnsi="Georgia" w:cs="Times New Roman"/>
          <w:color w:val="111111"/>
          <w:szCs w:val="20"/>
          <w:lang w:val="fr-FR"/>
        </w:rPr>
        <w:t xml:space="preserve"> Southampton</w:t>
      </w:r>
      <w:r w:rsidR="000D22B9" w:rsidRPr="001A2AF3">
        <w:rPr>
          <w:rFonts w:ascii="Georgia" w:eastAsia="Arial" w:hAnsi="Georgia" w:cs="Times New Roman"/>
          <w:color w:val="111111"/>
          <w:szCs w:val="20"/>
          <w:lang w:val="fr-FR"/>
        </w:rPr>
        <w:t xml:space="preserve"> </w:t>
      </w:r>
      <w:r w:rsidRPr="001A2AF3">
        <w:rPr>
          <w:rFonts w:ascii="Georgia" w:eastAsia="Arial" w:hAnsi="Georgia" w:cs="Times New Roman"/>
          <w:color w:val="111111"/>
          <w:szCs w:val="20"/>
          <w:lang w:val="fr-FR"/>
        </w:rPr>
        <w:t>May 2008-Oct 2008</w:t>
      </w:r>
    </w:p>
    <w:p w14:paraId="4FACD508" w14:textId="77777777" w:rsidR="00B5154E" w:rsidRPr="001A2AF3" w:rsidRDefault="00B5154E" w:rsidP="001A2AF3">
      <w:pPr>
        <w:numPr>
          <w:ilvl w:val="0"/>
          <w:numId w:val="21"/>
        </w:numPr>
        <w:spacing w:line="264" w:lineRule="auto"/>
        <w:jc w:val="both"/>
        <w:rPr>
          <w:rFonts w:ascii="Georgia" w:eastAsia="Arial" w:hAnsi="Georgia" w:cs="Times New Roman"/>
          <w:color w:val="111111"/>
        </w:rPr>
      </w:pPr>
      <w:r w:rsidRPr="001A2AF3">
        <w:rPr>
          <w:rFonts w:ascii="Georgia" w:eastAsia="Arial" w:hAnsi="Georgia" w:cs="Times New Roman"/>
          <w:color w:val="111111"/>
        </w:rPr>
        <w:t>Kitchen Asst. Trident, Udaipur, Oct 2007-Mar 2008</w:t>
      </w:r>
    </w:p>
    <w:p w14:paraId="34757F34" w14:textId="64424028" w:rsidR="00B5154E" w:rsidRPr="001A2AF3" w:rsidRDefault="00B5154E" w:rsidP="001A2AF3">
      <w:pPr>
        <w:numPr>
          <w:ilvl w:val="0"/>
          <w:numId w:val="21"/>
        </w:numPr>
        <w:spacing w:line="264" w:lineRule="auto"/>
        <w:jc w:val="both"/>
        <w:rPr>
          <w:rFonts w:ascii="Georgia" w:eastAsia="Arial" w:hAnsi="Georgia" w:cs="Times New Roman"/>
          <w:color w:val="111111"/>
          <w:lang w:val="fr-FR"/>
        </w:rPr>
      </w:pPr>
      <w:r w:rsidRPr="001A2AF3">
        <w:rPr>
          <w:rFonts w:ascii="Georgia" w:eastAsia="Arial" w:hAnsi="Georgia" w:cs="Times New Roman"/>
          <w:color w:val="111111"/>
          <w:lang w:val="fr-FR"/>
        </w:rPr>
        <w:t>Jr. Chef de Partie P&amp;O Cruises, Southampton, UK, Aug 2006-May 2007</w:t>
      </w:r>
    </w:p>
    <w:p w14:paraId="1A9DCBEE" w14:textId="77777777" w:rsidR="00B5154E" w:rsidRPr="001A2AF3" w:rsidRDefault="00B5154E" w:rsidP="001A2AF3">
      <w:pPr>
        <w:numPr>
          <w:ilvl w:val="0"/>
          <w:numId w:val="21"/>
        </w:numPr>
        <w:spacing w:line="264" w:lineRule="auto"/>
        <w:jc w:val="both"/>
        <w:rPr>
          <w:rFonts w:ascii="Georgia" w:eastAsia="Arial" w:hAnsi="Georgia" w:cs="Times New Roman"/>
          <w:color w:val="111111"/>
        </w:rPr>
      </w:pPr>
      <w:r w:rsidRPr="001A2AF3">
        <w:rPr>
          <w:rFonts w:ascii="Georgia" w:eastAsia="Arial" w:hAnsi="Georgia" w:cs="Times New Roman"/>
          <w:color w:val="111111"/>
        </w:rPr>
        <w:t xml:space="preserve">1st commie at </w:t>
      </w:r>
      <w:proofErr w:type="spellStart"/>
      <w:r w:rsidRPr="001A2AF3">
        <w:rPr>
          <w:rFonts w:ascii="Georgia" w:eastAsia="Arial" w:hAnsi="Georgia" w:cs="Times New Roman"/>
          <w:color w:val="111111"/>
        </w:rPr>
        <w:t>Giardino</w:t>
      </w:r>
      <w:proofErr w:type="spellEnd"/>
      <w:r w:rsidRPr="001A2AF3">
        <w:rPr>
          <w:rFonts w:ascii="Georgia" w:eastAsia="Arial" w:hAnsi="Georgia" w:cs="Times New Roman"/>
          <w:color w:val="111111"/>
        </w:rPr>
        <w:t xml:space="preserve">, Taj Jai Mahal Palace, Jaipur, Sep 2005-Jul 2006 </w:t>
      </w:r>
    </w:p>
    <w:p w14:paraId="539FFF06" w14:textId="757EF2E8" w:rsidR="00B5154E" w:rsidRPr="001A2AF3" w:rsidRDefault="00B5154E" w:rsidP="001A2AF3">
      <w:pPr>
        <w:pStyle w:val="ListParagraph"/>
        <w:numPr>
          <w:ilvl w:val="0"/>
          <w:numId w:val="21"/>
        </w:numPr>
        <w:spacing w:line="264" w:lineRule="auto"/>
        <w:jc w:val="both"/>
        <w:rPr>
          <w:rFonts w:ascii="Georgia" w:eastAsia="Arial" w:hAnsi="Georgia" w:cs="Times New Roman"/>
          <w:color w:val="111111"/>
          <w:szCs w:val="20"/>
        </w:rPr>
      </w:pPr>
      <w:r w:rsidRPr="001A2AF3">
        <w:rPr>
          <w:rFonts w:ascii="Georgia" w:eastAsia="Arial" w:hAnsi="Georgia" w:cs="Times New Roman"/>
          <w:color w:val="111111"/>
          <w:szCs w:val="20"/>
        </w:rPr>
        <w:t>Kitchen Asst. Trident Hilton, Jaipur, Apr 2004 - Aug 2005</w:t>
      </w:r>
    </w:p>
    <w:p w14:paraId="2239A7D1" w14:textId="109D5F2F" w:rsidR="00380304" w:rsidRPr="001A2AF3" w:rsidRDefault="00380304" w:rsidP="001A2AF3">
      <w:pPr>
        <w:pStyle w:val="ListParagraph"/>
        <w:numPr>
          <w:ilvl w:val="0"/>
          <w:numId w:val="21"/>
        </w:numPr>
        <w:spacing w:line="264" w:lineRule="auto"/>
        <w:jc w:val="both"/>
        <w:rPr>
          <w:rFonts w:ascii="Georgia" w:eastAsia="Arial" w:hAnsi="Georgia" w:cs="Times New Roman"/>
          <w:color w:val="111111"/>
          <w:szCs w:val="20"/>
        </w:rPr>
      </w:pPr>
      <w:r w:rsidRPr="001A2AF3">
        <w:rPr>
          <w:rFonts w:ascii="Georgia" w:eastAsia="Arial" w:hAnsi="Georgia" w:cs="Times New Roman"/>
          <w:color w:val="111111"/>
          <w:szCs w:val="20"/>
        </w:rPr>
        <w:t xml:space="preserve">Kitchen trainee </w:t>
      </w:r>
      <w:proofErr w:type="spellStart"/>
      <w:r w:rsidRPr="001A2AF3">
        <w:rPr>
          <w:rFonts w:ascii="Georgia" w:eastAsia="Arial" w:hAnsi="Georgia" w:cs="Times New Roman"/>
          <w:color w:val="111111"/>
          <w:szCs w:val="20"/>
        </w:rPr>
        <w:t>Jaypee</w:t>
      </w:r>
      <w:proofErr w:type="spellEnd"/>
      <w:r w:rsidRPr="001A2AF3">
        <w:rPr>
          <w:rFonts w:ascii="Georgia" w:eastAsia="Arial" w:hAnsi="Georgia" w:cs="Times New Roman"/>
          <w:color w:val="111111"/>
          <w:szCs w:val="20"/>
        </w:rPr>
        <w:t xml:space="preserve"> Palace Hotel &amp; conventional, Agra May 2003 – Oct. 2003 </w:t>
      </w:r>
    </w:p>
    <w:p w14:paraId="1CDD0AFE" w14:textId="77777777" w:rsidR="0008469D" w:rsidRPr="001A2AF3" w:rsidRDefault="0008469D" w:rsidP="001A2AF3">
      <w:pPr>
        <w:spacing w:line="0" w:lineRule="atLeast"/>
        <w:jc w:val="both"/>
        <w:rPr>
          <w:rFonts w:ascii="Georgia" w:eastAsia="Arial" w:hAnsi="Georgia" w:cs="Times New Roman"/>
          <w:b/>
          <w:bCs/>
          <w:color w:val="111111"/>
        </w:rPr>
      </w:pPr>
      <w:bookmarkStart w:id="0" w:name="_Hlk4453874"/>
    </w:p>
    <w:p w14:paraId="5D2A2858" w14:textId="7BCF8C5B" w:rsidR="00CC1AD7" w:rsidRPr="001A2AF3" w:rsidRDefault="00F40E9D" w:rsidP="001A2AF3">
      <w:pPr>
        <w:spacing w:line="0" w:lineRule="atLeast"/>
        <w:jc w:val="both"/>
        <w:rPr>
          <w:rFonts w:ascii="Georgia" w:eastAsia="Arial" w:hAnsi="Georgia" w:cs="Times New Roman"/>
          <w:b/>
          <w:bCs/>
          <w:color w:val="111111"/>
        </w:rPr>
      </w:pPr>
      <w:r w:rsidRPr="001A2AF3">
        <w:rPr>
          <w:rFonts w:ascii="Georgia" w:eastAsia="Arial" w:hAnsi="Georgia" w:cs="Times New Roman"/>
          <w:b/>
          <w:bCs/>
          <w:color w:val="111111"/>
        </w:rPr>
        <w:t>Expertise</w:t>
      </w:r>
    </w:p>
    <w:p w14:paraId="015AD0CB" w14:textId="43971464" w:rsidR="008536DA" w:rsidRPr="001A2AF3" w:rsidRDefault="00380304" w:rsidP="001A2AF3">
      <w:pPr>
        <w:spacing w:line="276" w:lineRule="auto"/>
        <w:ind w:firstLine="720"/>
        <w:jc w:val="both"/>
        <w:rPr>
          <w:rFonts w:ascii="Georgia" w:eastAsia="Arial" w:hAnsi="Georgia" w:cs="Times New Roman"/>
          <w:color w:val="111111"/>
        </w:rPr>
      </w:pPr>
      <w:r w:rsidRPr="001A2AF3">
        <w:rPr>
          <w:rFonts w:ascii="Georgia" w:eastAsia="Arial" w:hAnsi="Georgia" w:cs="Times New Roman"/>
          <w:color w:val="111111"/>
        </w:rPr>
        <w:t>Various regional Indian Cuisine</w:t>
      </w:r>
      <w:r w:rsidRPr="001A2AF3">
        <w:rPr>
          <w:rFonts w:ascii="Georgia" w:eastAsia="Arial" w:hAnsi="Georgia" w:cs="Times New Roman"/>
          <w:b/>
          <w:bCs/>
          <w:color w:val="111111"/>
        </w:rPr>
        <w:tab/>
      </w:r>
      <w:r w:rsidRPr="001A2AF3">
        <w:rPr>
          <w:rFonts w:ascii="Georgia" w:eastAsia="Arial" w:hAnsi="Georgia" w:cs="Times New Roman"/>
          <w:b/>
          <w:bCs/>
          <w:color w:val="111111"/>
        </w:rPr>
        <w:tab/>
      </w:r>
      <w:r w:rsidR="00F010D6" w:rsidRPr="001A2AF3">
        <w:rPr>
          <w:rFonts w:ascii="Georgia" w:eastAsia="Arial" w:hAnsi="Georgia" w:cs="Times New Roman"/>
          <w:color w:val="111111"/>
        </w:rPr>
        <w:t>European Cuisine</w:t>
      </w:r>
      <w:r w:rsidR="00F010D6" w:rsidRPr="001A2AF3">
        <w:rPr>
          <w:rFonts w:ascii="Georgia" w:eastAsia="Arial" w:hAnsi="Georgia" w:cs="Times New Roman"/>
          <w:color w:val="111111"/>
        </w:rPr>
        <w:tab/>
      </w:r>
      <w:r w:rsidR="00F010D6" w:rsidRPr="001A2AF3">
        <w:rPr>
          <w:rFonts w:ascii="Georgia" w:eastAsia="Arial" w:hAnsi="Georgia" w:cs="Times New Roman"/>
          <w:color w:val="111111"/>
        </w:rPr>
        <w:tab/>
      </w:r>
      <w:r w:rsidR="00F010D6" w:rsidRPr="001A2AF3">
        <w:rPr>
          <w:rFonts w:ascii="Georgia" w:eastAsia="Arial" w:hAnsi="Georgia" w:cs="Times New Roman"/>
          <w:color w:val="111111"/>
        </w:rPr>
        <w:tab/>
        <w:t xml:space="preserve">Middle Eastern cuisine </w:t>
      </w:r>
      <w:r w:rsidR="00F010D6" w:rsidRPr="001A2AF3">
        <w:rPr>
          <w:rFonts w:ascii="Georgia" w:eastAsia="Arial" w:hAnsi="Georgia" w:cs="Times New Roman"/>
          <w:color w:val="111111"/>
        </w:rPr>
        <w:tab/>
      </w:r>
      <w:r w:rsidR="000869D6" w:rsidRPr="001A2AF3">
        <w:rPr>
          <w:rFonts w:ascii="Georgia" w:eastAsia="Arial" w:hAnsi="Georgia" w:cs="Times New Roman"/>
          <w:color w:val="111111"/>
        </w:rPr>
        <w:tab/>
      </w:r>
      <w:r w:rsidR="00F010D6" w:rsidRPr="001A2AF3">
        <w:rPr>
          <w:rFonts w:ascii="Georgia" w:eastAsia="Arial" w:hAnsi="Georgia" w:cs="Times New Roman"/>
          <w:color w:val="111111"/>
        </w:rPr>
        <w:t>Mediterranean Cuisine</w:t>
      </w:r>
      <w:r w:rsidR="00F010D6" w:rsidRPr="001A2AF3">
        <w:rPr>
          <w:rFonts w:ascii="Georgia" w:eastAsia="Arial" w:hAnsi="Georgia" w:cs="Times New Roman"/>
          <w:color w:val="111111"/>
        </w:rPr>
        <w:tab/>
      </w:r>
      <w:r w:rsidRPr="001A2AF3">
        <w:rPr>
          <w:rFonts w:ascii="Georgia" w:eastAsia="Arial" w:hAnsi="Georgia" w:cs="Times New Roman"/>
          <w:color w:val="111111"/>
        </w:rPr>
        <w:tab/>
      </w:r>
      <w:r w:rsidRPr="001A2AF3">
        <w:rPr>
          <w:rFonts w:ascii="Georgia" w:eastAsia="Arial" w:hAnsi="Georgia" w:cs="Times New Roman"/>
          <w:color w:val="111111"/>
        </w:rPr>
        <w:tab/>
      </w:r>
      <w:r w:rsidR="00F010D6" w:rsidRPr="001A2AF3">
        <w:rPr>
          <w:rFonts w:ascii="Georgia" w:eastAsia="Arial" w:hAnsi="Georgia" w:cs="Times New Roman"/>
          <w:color w:val="111111"/>
        </w:rPr>
        <w:t>Butchery</w:t>
      </w:r>
      <w:r w:rsidR="00F010D6" w:rsidRPr="001A2AF3">
        <w:rPr>
          <w:rFonts w:ascii="Georgia" w:eastAsia="Arial" w:hAnsi="Georgia" w:cs="Times New Roman"/>
          <w:color w:val="111111"/>
        </w:rPr>
        <w:tab/>
      </w:r>
      <w:r w:rsidR="00F010D6" w:rsidRPr="001A2AF3">
        <w:rPr>
          <w:rFonts w:ascii="Georgia" w:eastAsia="Arial" w:hAnsi="Georgia" w:cs="Times New Roman"/>
          <w:color w:val="111111"/>
        </w:rPr>
        <w:tab/>
      </w:r>
      <w:r w:rsidR="00F010D6" w:rsidRPr="001A2AF3">
        <w:rPr>
          <w:rFonts w:ascii="Georgia" w:eastAsia="Arial" w:hAnsi="Georgia" w:cs="Times New Roman"/>
          <w:color w:val="111111"/>
        </w:rPr>
        <w:tab/>
      </w:r>
      <w:r w:rsidR="00F010D6" w:rsidRPr="001A2AF3">
        <w:rPr>
          <w:rFonts w:ascii="Georgia" w:eastAsia="Arial" w:hAnsi="Georgia" w:cs="Times New Roman"/>
          <w:color w:val="111111"/>
        </w:rPr>
        <w:tab/>
      </w:r>
      <w:proofErr w:type="spellStart"/>
      <w:r w:rsidR="00F010D6" w:rsidRPr="001A2AF3">
        <w:rPr>
          <w:rFonts w:ascii="Georgia" w:eastAsia="Arial" w:hAnsi="Georgia" w:cs="Times New Roman"/>
          <w:color w:val="111111"/>
        </w:rPr>
        <w:t>Garde</w:t>
      </w:r>
      <w:proofErr w:type="spellEnd"/>
      <w:r w:rsidR="00F010D6" w:rsidRPr="001A2AF3">
        <w:rPr>
          <w:rFonts w:ascii="Georgia" w:eastAsia="Arial" w:hAnsi="Georgia" w:cs="Times New Roman"/>
          <w:color w:val="111111"/>
        </w:rPr>
        <w:t xml:space="preserve"> Manger</w:t>
      </w:r>
      <w:r w:rsidRPr="001A2AF3">
        <w:rPr>
          <w:rFonts w:ascii="Georgia" w:eastAsia="Arial" w:hAnsi="Georgia" w:cs="Times New Roman"/>
          <w:color w:val="111111"/>
        </w:rPr>
        <w:t>/pantry</w:t>
      </w:r>
      <w:r w:rsidR="00F010D6" w:rsidRPr="001A2AF3">
        <w:rPr>
          <w:rFonts w:ascii="Georgia" w:eastAsia="Arial" w:hAnsi="Georgia" w:cs="Times New Roman"/>
          <w:color w:val="111111"/>
        </w:rPr>
        <w:tab/>
      </w:r>
      <w:r w:rsidR="00F010D6" w:rsidRPr="001A2AF3">
        <w:rPr>
          <w:rFonts w:ascii="Georgia" w:eastAsia="Arial" w:hAnsi="Georgia" w:cs="Times New Roman"/>
          <w:color w:val="111111"/>
        </w:rPr>
        <w:tab/>
        <w:t>Cured meats &amp; cold cuts</w:t>
      </w:r>
      <w:r w:rsidR="00F010D6" w:rsidRPr="001A2AF3">
        <w:rPr>
          <w:rFonts w:ascii="Georgia" w:eastAsia="Arial" w:hAnsi="Georgia" w:cs="Times New Roman"/>
          <w:color w:val="111111"/>
        </w:rPr>
        <w:tab/>
      </w:r>
      <w:r w:rsidRPr="001A2AF3">
        <w:rPr>
          <w:rFonts w:ascii="Georgia" w:eastAsia="Arial" w:hAnsi="Georgia" w:cs="Times New Roman"/>
          <w:color w:val="111111"/>
        </w:rPr>
        <w:tab/>
      </w:r>
      <w:r w:rsidRPr="001A2AF3">
        <w:rPr>
          <w:rFonts w:ascii="Georgia" w:eastAsia="Arial" w:hAnsi="Georgia" w:cs="Times New Roman"/>
          <w:color w:val="111111"/>
        </w:rPr>
        <w:tab/>
      </w:r>
      <w:r w:rsidR="00F010D6" w:rsidRPr="001A2AF3">
        <w:rPr>
          <w:rFonts w:ascii="Georgia" w:eastAsia="Arial" w:hAnsi="Georgia" w:cs="Times New Roman"/>
          <w:color w:val="111111"/>
        </w:rPr>
        <w:t>Bakery &amp; Pastry</w:t>
      </w:r>
      <w:r w:rsidR="00F010D6" w:rsidRPr="001A2AF3">
        <w:rPr>
          <w:rFonts w:ascii="Georgia" w:eastAsia="Arial" w:hAnsi="Georgia" w:cs="Times New Roman"/>
          <w:color w:val="111111"/>
        </w:rPr>
        <w:tab/>
      </w:r>
      <w:r w:rsidR="00F010D6" w:rsidRPr="001A2AF3">
        <w:rPr>
          <w:rFonts w:ascii="Georgia" w:eastAsia="Arial" w:hAnsi="Georgia" w:cs="Times New Roman"/>
          <w:color w:val="111111"/>
        </w:rPr>
        <w:tab/>
      </w:r>
      <w:r w:rsidR="00F010D6" w:rsidRPr="001A2AF3">
        <w:rPr>
          <w:rFonts w:ascii="Georgia" w:eastAsia="Arial" w:hAnsi="Georgia" w:cs="Times New Roman"/>
          <w:color w:val="111111"/>
        </w:rPr>
        <w:tab/>
      </w:r>
      <w:r w:rsidR="002C5356" w:rsidRPr="001A2AF3">
        <w:rPr>
          <w:rFonts w:ascii="Georgia" w:eastAsia="Arial" w:hAnsi="Georgia" w:cs="Times New Roman"/>
          <w:color w:val="111111"/>
        </w:rPr>
        <w:tab/>
      </w:r>
      <w:r w:rsidR="00F010D6" w:rsidRPr="001A2AF3">
        <w:rPr>
          <w:rFonts w:ascii="Georgia" w:eastAsia="Arial" w:hAnsi="Georgia" w:cs="Times New Roman"/>
          <w:color w:val="111111"/>
        </w:rPr>
        <w:t>Recipes Creation</w:t>
      </w:r>
      <w:r w:rsidR="00F010D6" w:rsidRPr="001A2AF3">
        <w:rPr>
          <w:rFonts w:ascii="Georgia" w:eastAsia="Arial" w:hAnsi="Georgia" w:cs="Times New Roman"/>
          <w:color w:val="111111"/>
        </w:rPr>
        <w:tab/>
      </w:r>
      <w:r w:rsidR="00F010D6" w:rsidRPr="001A2AF3">
        <w:rPr>
          <w:rFonts w:ascii="Georgia" w:eastAsia="Arial" w:hAnsi="Georgia" w:cs="Times New Roman"/>
          <w:color w:val="111111"/>
        </w:rPr>
        <w:tab/>
        <w:t>Menu Development</w:t>
      </w:r>
      <w:r w:rsidRPr="001A2AF3">
        <w:rPr>
          <w:rFonts w:ascii="Georgia" w:eastAsia="Arial" w:hAnsi="Georgia" w:cs="Times New Roman"/>
          <w:color w:val="111111"/>
        </w:rPr>
        <w:tab/>
      </w:r>
      <w:r w:rsidRPr="001A2AF3">
        <w:rPr>
          <w:rFonts w:ascii="Georgia" w:eastAsia="Arial" w:hAnsi="Georgia" w:cs="Times New Roman"/>
          <w:color w:val="111111"/>
        </w:rPr>
        <w:tab/>
      </w:r>
      <w:r w:rsidRPr="001A2AF3">
        <w:rPr>
          <w:rFonts w:ascii="Georgia" w:eastAsia="Arial" w:hAnsi="Georgia" w:cs="Times New Roman"/>
          <w:color w:val="111111"/>
        </w:rPr>
        <w:tab/>
      </w:r>
      <w:r w:rsidR="00F40E9D" w:rsidRPr="001A2AF3">
        <w:rPr>
          <w:rFonts w:ascii="Georgia" w:eastAsia="Arial" w:hAnsi="Georgia" w:cs="Times New Roman"/>
          <w:color w:val="111111"/>
        </w:rPr>
        <w:t>Banquets</w:t>
      </w:r>
      <w:r w:rsidR="00FC6605" w:rsidRPr="001A2AF3">
        <w:rPr>
          <w:rFonts w:ascii="Georgia" w:eastAsia="Arial" w:hAnsi="Georgia" w:cs="Times New Roman"/>
          <w:color w:val="111111"/>
        </w:rPr>
        <w:tab/>
      </w:r>
      <w:r w:rsidR="00F40E9D" w:rsidRPr="001A2AF3">
        <w:rPr>
          <w:rFonts w:ascii="Georgia" w:eastAsia="Arial" w:hAnsi="Georgia" w:cs="Times New Roman"/>
          <w:color w:val="111111"/>
        </w:rPr>
        <w:t xml:space="preserve"> </w:t>
      </w:r>
      <w:r w:rsidR="003D3796" w:rsidRPr="001A2AF3">
        <w:rPr>
          <w:rFonts w:ascii="Georgia" w:eastAsia="Arial" w:hAnsi="Georgia" w:cs="Times New Roman"/>
          <w:color w:val="111111"/>
        </w:rPr>
        <w:tab/>
      </w:r>
      <w:r w:rsidR="003D3796" w:rsidRPr="001A2AF3">
        <w:rPr>
          <w:rFonts w:ascii="Georgia" w:eastAsia="Arial" w:hAnsi="Georgia" w:cs="Times New Roman"/>
          <w:color w:val="111111"/>
        </w:rPr>
        <w:tab/>
      </w:r>
      <w:r w:rsidR="00BE78C1" w:rsidRPr="001A2AF3">
        <w:rPr>
          <w:rFonts w:ascii="Georgia" w:eastAsia="Arial" w:hAnsi="Georgia" w:cs="Times New Roman"/>
          <w:color w:val="111111"/>
        </w:rPr>
        <w:tab/>
      </w:r>
      <w:r w:rsidR="00F40E9D" w:rsidRPr="001A2AF3">
        <w:rPr>
          <w:rFonts w:ascii="Georgia" w:eastAsia="Arial" w:hAnsi="Georgia" w:cs="Times New Roman"/>
          <w:color w:val="111111"/>
        </w:rPr>
        <w:t>Fine Dining</w:t>
      </w:r>
      <w:r w:rsidR="00BE78C1" w:rsidRPr="001A2AF3">
        <w:rPr>
          <w:rFonts w:ascii="Georgia" w:eastAsia="Arial" w:hAnsi="Georgia" w:cs="Times New Roman"/>
          <w:color w:val="111111"/>
        </w:rPr>
        <w:tab/>
      </w:r>
      <w:r w:rsidR="00BE78C1" w:rsidRPr="001A2AF3">
        <w:rPr>
          <w:rFonts w:ascii="Georgia" w:eastAsia="Arial" w:hAnsi="Georgia" w:cs="Times New Roman"/>
          <w:color w:val="111111"/>
        </w:rPr>
        <w:lastRenderedPageBreak/>
        <w:tab/>
      </w:r>
      <w:r w:rsidR="00BE78C1" w:rsidRPr="001A2AF3">
        <w:rPr>
          <w:rFonts w:ascii="Georgia" w:eastAsia="Arial" w:hAnsi="Georgia" w:cs="Times New Roman"/>
          <w:color w:val="111111"/>
        </w:rPr>
        <w:tab/>
      </w:r>
      <w:r w:rsidR="00F40E9D" w:rsidRPr="001A2AF3">
        <w:rPr>
          <w:rFonts w:ascii="Georgia" w:eastAsia="Arial" w:hAnsi="Georgia" w:cs="Times New Roman"/>
          <w:color w:val="111111"/>
        </w:rPr>
        <w:t>Budgeting &amp; Costing</w:t>
      </w:r>
      <w:r w:rsidR="00F40E9D" w:rsidRPr="001A2AF3">
        <w:rPr>
          <w:rFonts w:ascii="Georgia" w:eastAsia="Arial" w:hAnsi="Georgia" w:cs="Times New Roman"/>
          <w:color w:val="111111"/>
        </w:rPr>
        <w:tab/>
      </w:r>
      <w:r w:rsidR="00F40E9D" w:rsidRPr="001A2AF3">
        <w:rPr>
          <w:rFonts w:ascii="Georgia" w:eastAsia="Arial" w:hAnsi="Georgia" w:cs="Times New Roman"/>
          <w:color w:val="111111"/>
        </w:rPr>
        <w:tab/>
      </w:r>
      <w:r w:rsidRPr="001A2AF3">
        <w:rPr>
          <w:rFonts w:ascii="Georgia" w:eastAsia="Arial" w:hAnsi="Georgia" w:cs="Times New Roman"/>
          <w:color w:val="111111"/>
        </w:rPr>
        <w:tab/>
      </w:r>
      <w:r w:rsidR="00F40E9D" w:rsidRPr="001A2AF3">
        <w:rPr>
          <w:rFonts w:ascii="Georgia" w:eastAsia="Arial" w:hAnsi="Georgia" w:cs="Times New Roman"/>
          <w:color w:val="111111"/>
        </w:rPr>
        <w:t xml:space="preserve">Hands </w:t>
      </w:r>
      <w:r w:rsidR="00E407C3" w:rsidRPr="001A2AF3">
        <w:rPr>
          <w:rFonts w:ascii="Georgia" w:eastAsia="Arial" w:hAnsi="Georgia" w:cs="Times New Roman"/>
          <w:color w:val="111111"/>
        </w:rPr>
        <w:t>o</w:t>
      </w:r>
      <w:r w:rsidR="00F40E9D" w:rsidRPr="001A2AF3">
        <w:rPr>
          <w:rFonts w:ascii="Georgia" w:eastAsia="Arial" w:hAnsi="Georgia" w:cs="Times New Roman"/>
          <w:color w:val="111111"/>
        </w:rPr>
        <w:t>n Trainer</w:t>
      </w:r>
      <w:r w:rsidR="00157C66" w:rsidRPr="001A2AF3">
        <w:rPr>
          <w:rFonts w:ascii="Georgia" w:eastAsia="Arial" w:hAnsi="Georgia" w:cs="Times New Roman"/>
          <w:color w:val="111111"/>
        </w:rPr>
        <w:tab/>
      </w:r>
      <w:r w:rsidR="00157C66" w:rsidRPr="001A2AF3">
        <w:rPr>
          <w:rFonts w:ascii="Georgia" w:eastAsia="Arial" w:hAnsi="Georgia" w:cs="Times New Roman"/>
          <w:color w:val="111111"/>
        </w:rPr>
        <w:tab/>
      </w:r>
      <w:r w:rsidR="008536DA" w:rsidRPr="001A2AF3">
        <w:rPr>
          <w:rFonts w:ascii="Georgia" w:eastAsia="Arial" w:hAnsi="Georgia" w:cs="Times New Roman"/>
          <w:color w:val="111111"/>
        </w:rPr>
        <w:tab/>
      </w:r>
      <w:r w:rsidR="00F40E9D" w:rsidRPr="001A2AF3">
        <w:rPr>
          <w:rFonts w:ascii="Georgia" w:eastAsia="Arial" w:hAnsi="Georgia" w:cs="Times New Roman"/>
          <w:color w:val="111111"/>
        </w:rPr>
        <w:t>Operation Planning</w:t>
      </w:r>
      <w:r w:rsidR="00D83C73" w:rsidRPr="001A2AF3">
        <w:rPr>
          <w:rFonts w:ascii="Georgia" w:eastAsia="Arial" w:hAnsi="Georgia" w:cs="Times New Roman"/>
          <w:color w:val="111111"/>
        </w:rPr>
        <w:tab/>
      </w:r>
      <w:r w:rsidR="00BE78C1" w:rsidRPr="001A2AF3">
        <w:rPr>
          <w:rFonts w:ascii="Georgia" w:eastAsia="Arial" w:hAnsi="Georgia" w:cs="Times New Roman"/>
          <w:color w:val="111111"/>
        </w:rPr>
        <w:tab/>
      </w:r>
      <w:r w:rsidR="00F40E9D" w:rsidRPr="001A2AF3">
        <w:rPr>
          <w:rFonts w:ascii="Georgia" w:eastAsia="Arial" w:hAnsi="Georgia" w:cs="Times New Roman"/>
          <w:color w:val="111111"/>
        </w:rPr>
        <w:t>Creative Plating</w:t>
      </w:r>
      <w:r w:rsidR="00F40E9D" w:rsidRPr="001A2AF3">
        <w:rPr>
          <w:rFonts w:ascii="Georgia" w:eastAsia="Arial" w:hAnsi="Georgia" w:cs="Times New Roman"/>
          <w:color w:val="111111"/>
        </w:rPr>
        <w:tab/>
      </w:r>
      <w:r w:rsidR="008536DA" w:rsidRPr="001A2AF3">
        <w:rPr>
          <w:rFonts w:ascii="Georgia" w:eastAsia="Arial" w:hAnsi="Georgia" w:cs="Times New Roman"/>
          <w:color w:val="111111"/>
        </w:rPr>
        <w:tab/>
      </w:r>
      <w:r w:rsidR="00F40E9D" w:rsidRPr="001A2AF3">
        <w:rPr>
          <w:rFonts w:ascii="Georgia" w:eastAsia="Arial" w:hAnsi="Georgia" w:cs="Times New Roman"/>
          <w:color w:val="111111"/>
        </w:rPr>
        <w:tab/>
      </w:r>
      <w:r w:rsidRPr="001A2AF3">
        <w:rPr>
          <w:rFonts w:ascii="Georgia" w:eastAsia="Arial" w:hAnsi="Georgia" w:cs="Times New Roman"/>
          <w:color w:val="111111"/>
        </w:rPr>
        <w:tab/>
      </w:r>
      <w:r w:rsidR="00F40E9D" w:rsidRPr="001A2AF3">
        <w:rPr>
          <w:rFonts w:ascii="Georgia" w:eastAsia="Arial" w:hAnsi="Georgia" w:cs="Times New Roman"/>
          <w:color w:val="111111"/>
        </w:rPr>
        <w:t>Wastage Controls</w:t>
      </w:r>
      <w:r w:rsidR="00B035E3" w:rsidRPr="001A2AF3">
        <w:rPr>
          <w:rFonts w:ascii="Georgia" w:eastAsia="Arial" w:hAnsi="Georgia" w:cs="Times New Roman"/>
          <w:color w:val="111111"/>
        </w:rPr>
        <w:t xml:space="preserve"> Parameter</w:t>
      </w:r>
      <w:r w:rsidR="00157C66" w:rsidRPr="001A2AF3">
        <w:rPr>
          <w:rFonts w:ascii="Georgia" w:eastAsia="Arial" w:hAnsi="Georgia" w:cs="Times New Roman"/>
          <w:color w:val="111111"/>
        </w:rPr>
        <w:tab/>
      </w:r>
      <w:r w:rsidR="00D5329D" w:rsidRPr="001A2AF3">
        <w:rPr>
          <w:rFonts w:ascii="Georgia" w:eastAsia="Arial" w:hAnsi="Georgia" w:cs="Times New Roman"/>
          <w:color w:val="111111"/>
        </w:rPr>
        <w:tab/>
      </w:r>
      <w:r w:rsidR="00F40E9D" w:rsidRPr="001A2AF3">
        <w:rPr>
          <w:rFonts w:ascii="Georgia" w:eastAsia="Arial" w:hAnsi="Georgia" w:cs="Times New Roman"/>
          <w:color w:val="111111"/>
        </w:rPr>
        <w:t xml:space="preserve">Inventory Management </w:t>
      </w:r>
      <w:r w:rsidR="00F40E9D" w:rsidRPr="001A2AF3">
        <w:rPr>
          <w:rFonts w:ascii="Georgia" w:eastAsia="Arial" w:hAnsi="Georgia" w:cs="Times New Roman"/>
          <w:color w:val="111111"/>
        </w:rPr>
        <w:tab/>
      </w:r>
      <w:r w:rsidR="002C5356" w:rsidRPr="001A2AF3">
        <w:rPr>
          <w:rFonts w:ascii="Georgia" w:eastAsia="Arial" w:hAnsi="Georgia" w:cs="Times New Roman"/>
          <w:color w:val="111111"/>
        </w:rPr>
        <w:tab/>
      </w:r>
      <w:r w:rsidR="00BD14E3" w:rsidRPr="001A2AF3">
        <w:rPr>
          <w:rFonts w:ascii="Georgia" w:eastAsia="Arial" w:hAnsi="Georgia" w:cs="Times New Roman"/>
          <w:color w:val="111111"/>
        </w:rPr>
        <w:t>Pre-Opening</w:t>
      </w:r>
      <w:r w:rsidR="008536DA" w:rsidRPr="001A2AF3">
        <w:rPr>
          <w:rFonts w:ascii="Georgia" w:eastAsia="Arial" w:hAnsi="Georgia" w:cs="Times New Roman"/>
          <w:b/>
          <w:bCs/>
          <w:color w:val="111111"/>
        </w:rPr>
        <w:tab/>
      </w:r>
      <w:r w:rsidR="008536DA" w:rsidRPr="001A2AF3">
        <w:rPr>
          <w:rFonts w:ascii="Georgia" w:eastAsia="Arial" w:hAnsi="Georgia" w:cs="Times New Roman"/>
          <w:b/>
          <w:bCs/>
          <w:color w:val="111111"/>
        </w:rPr>
        <w:tab/>
      </w:r>
      <w:r w:rsidR="008536DA" w:rsidRPr="001A2AF3">
        <w:rPr>
          <w:rFonts w:ascii="Georgia" w:eastAsia="Arial" w:hAnsi="Georgia" w:cs="Times New Roman"/>
          <w:b/>
          <w:bCs/>
          <w:color w:val="111111"/>
        </w:rPr>
        <w:tab/>
      </w:r>
      <w:r w:rsidR="008536DA" w:rsidRPr="001A2AF3">
        <w:rPr>
          <w:rFonts w:ascii="Georgia" w:eastAsia="Arial" w:hAnsi="Georgia" w:cs="Times New Roman"/>
          <w:b/>
          <w:bCs/>
          <w:color w:val="111111"/>
        </w:rPr>
        <w:tab/>
      </w:r>
      <w:r w:rsidR="00F40E9D" w:rsidRPr="001A2AF3">
        <w:rPr>
          <w:rFonts w:ascii="Georgia" w:eastAsia="Arial" w:hAnsi="Georgia" w:cs="Times New Roman"/>
          <w:color w:val="111111"/>
        </w:rPr>
        <w:t>Food Festival Promotion</w:t>
      </w:r>
      <w:r w:rsidR="00435F25" w:rsidRPr="001A2AF3">
        <w:rPr>
          <w:rFonts w:ascii="Georgia" w:eastAsia="Arial" w:hAnsi="Georgia" w:cs="Times New Roman"/>
          <w:color w:val="111111"/>
        </w:rPr>
        <w:tab/>
      </w:r>
      <w:r w:rsidR="00D5329D" w:rsidRPr="001A2AF3">
        <w:rPr>
          <w:rFonts w:ascii="Georgia" w:eastAsia="Arial" w:hAnsi="Georgia" w:cs="Times New Roman"/>
          <w:color w:val="111111"/>
        </w:rPr>
        <w:tab/>
      </w:r>
      <w:r w:rsidR="00F40E9D" w:rsidRPr="001A2AF3">
        <w:rPr>
          <w:rFonts w:ascii="Georgia" w:eastAsia="Arial" w:hAnsi="Georgia" w:cs="Times New Roman"/>
          <w:color w:val="111111"/>
        </w:rPr>
        <w:t>Supplier</w:t>
      </w:r>
      <w:r w:rsidR="00435F25" w:rsidRPr="001A2AF3">
        <w:rPr>
          <w:rFonts w:ascii="Georgia" w:eastAsia="Arial" w:hAnsi="Georgia" w:cs="Times New Roman"/>
          <w:color w:val="111111"/>
        </w:rPr>
        <w:t xml:space="preserve"> </w:t>
      </w:r>
      <w:r w:rsidR="00F40E9D" w:rsidRPr="001A2AF3">
        <w:rPr>
          <w:rFonts w:ascii="Georgia" w:eastAsia="Arial" w:hAnsi="Georgia" w:cs="Times New Roman"/>
          <w:color w:val="111111"/>
        </w:rPr>
        <w:t xml:space="preserve">Negotiation </w:t>
      </w:r>
      <w:r w:rsidR="00F40E9D" w:rsidRPr="001A2AF3">
        <w:rPr>
          <w:rFonts w:ascii="Georgia" w:eastAsia="Arial" w:hAnsi="Georgia" w:cs="Times New Roman"/>
          <w:color w:val="111111"/>
        </w:rPr>
        <w:tab/>
      </w:r>
      <w:r w:rsidR="00B035E3" w:rsidRPr="001A2AF3">
        <w:rPr>
          <w:rFonts w:ascii="Georgia" w:eastAsia="Arial" w:hAnsi="Georgia" w:cs="Times New Roman"/>
          <w:color w:val="111111"/>
        </w:rPr>
        <w:tab/>
      </w:r>
      <w:bookmarkStart w:id="1" w:name="page2"/>
      <w:bookmarkEnd w:id="0"/>
      <w:bookmarkEnd w:id="1"/>
    </w:p>
    <w:p w14:paraId="6E9B6F34" w14:textId="53D2A204" w:rsidR="00CC1AD7" w:rsidRPr="001A2AF3" w:rsidRDefault="00F40E9D" w:rsidP="001A2AF3">
      <w:pPr>
        <w:spacing w:line="0" w:lineRule="atLeast"/>
        <w:jc w:val="both"/>
        <w:rPr>
          <w:rFonts w:ascii="Georgia" w:eastAsia="Arial" w:hAnsi="Georgia" w:cs="Times New Roman"/>
          <w:b/>
          <w:bCs/>
          <w:color w:val="111111"/>
        </w:rPr>
      </w:pPr>
      <w:r w:rsidRPr="001A2AF3">
        <w:rPr>
          <w:rFonts w:ascii="Georgia" w:eastAsia="Arial" w:hAnsi="Georgia" w:cs="Times New Roman"/>
          <w:b/>
          <w:bCs/>
          <w:color w:val="111111"/>
        </w:rPr>
        <w:t>Academics</w:t>
      </w:r>
      <w:r w:rsidR="00C343DE" w:rsidRPr="001A2AF3">
        <w:rPr>
          <w:rFonts w:ascii="Georgia" w:eastAsia="Arial" w:hAnsi="Georgia" w:cs="Times New Roman"/>
          <w:b/>
          <w:bCs/>
          <w:color w:val="111111"/>
        </w:rPr>
        <w:t>, Certification &amp; Membership</w:t>
      </w:r>
    </w:p>
    <w:p w14:paraId="453120D7" w14:textId="26D00191" w:rsidR="00C343DE" w:rsidRPr="001A2AF3" w:rsidRDefault="00C343DE" w:rsidP="001A2AF3">
      <w:pPr>
        <w:pStyle w:val="ListParagraph"/>
        <w:numPr>
          <w:ilvl w:val="0"/>
          <w:numId w:val="22"/>
        </w:numPr>
        <w:spacing w:line="312" w:lineRule="auto"/>
        <w:jc w:val="both"/>
        <w:rPr>
          <w:rFonts w:ascii="Georgia" w:eastAsia="Arial" w:hAnsi="Georgia" w:cs="Times New Roman"/>
          <w:bCs/>
          <w:color w:val="111111"/>
          <w:szCs w:val="20"/>
        </w:rPr>
      </w:pPr>
      <w:r w:rsidRPr="001A2AF3">
        <w:rPr>
          <w:rFonts w:ascii="Georgia" w:eastAsia="Arial" w:hAnsi="Georgia" w:cs="Times New Roman"/>
          <w:bCs/>
          <w:color w:val="111111"/>
          <w:szCs w:val="20"/>
        </w:rPr>
        <w:t>Certified Executive Chef from Indian Federation of Culinary Association</w:t>
      </w:r>
      <w:r w:rsidR="004640BD" w:rsidRPr="001A2AF3">
        <w:rPr>
          <w:rFonts w:ascii="Georgia" w:eastAsia="Arial" w:hAnsi="Georgia" w:cs="Times New Roman"/>
          <w:bCs/>
          <w:color w:val="111111"/>
          <w:szCs w:val="20"/>
        </w:rPr>
        <w:t>,</w:t>
      </w:r>
      <w:r w:rsidRPr="001A2AF3">
        <w:rPr>
          <w:rFonts w:ascii="Georgia" w:eastAsia="Arial" w:hAnsi="Georgia" w:cs="Times New Roman"/>
          <w:bCs/>
          <w:color w:val="111111"/>
          <w:szCs w:val="20"/>
        </w:rPr>
        <w:t xml:space="preserve"> member of </w:t>
      </w:r>
      <w:r w:rsidR="00AD6D16" w:rsidRPr="001A2AF3">
        <w:rPr>
          <w:rFonts w:ascii="Georgia" w:eastAsia="Arial" w:hAnsi="Georgia" w:cs="Times New Roman"/>
          <w:b/>
          <w:color w:val="111111"/>
          <w:szCs w:val="20"/>
        </w:rPr>
        <w:t>WACS</w:t>
      </w:r>
      <w:r w:rsidR="00AB0F19" w:rsidRPr="001A2AF3">
        <w:rPr>
          <w:rFonts w:ascii="Georgia" w:eastAsia="Arial" w:hAnsi="Georgia" w:cs="Times New Roman"/>
          <w:bCs/>
          <w:color w:val="111111"/>
          <w:szCs w:val="20"/>
        </w:rPr>
        <w:t>, March 2019.</w:t>
      </w:r>
    </w:p>
    <w:p w14:paraId="16616101" w14:textId="77777777" w:rsidR="00A51373" w:rsidRPr="001A2AF3" w:rsidRDefault="00C343DE" w:rsidP="001A2AF3">
      <w:pPr>
        <w:pStyle w:val="ListParagraph"/>
        <w:numPr>
          <w:ilvl w:val="0"/>
          <w:numId w:val="22"/>
        </w:numPr>
        <w:spacing w:line="0" w:lineRule="atLeast"/>
        <w:jc w:val="both"/>
        <w:rPr>
          <w:rFonts w:ascii="Georgia" w:eastAsia="Arial" w:hAnsi="Georgia" w:cs="Times New Roman"/>
          <w:color w:val="111111"/>
          <w:szCs w:val="20"/>
        </w:rPr>
      </w:pPr>
      <w:r w:rsidRPr="001A2AF3">
        <w:rPr>
          <w:rFonts w:ascii="Georgia" w:eastAsia="Arial" w:hAnsi="Georgia" w:cs="Times New Roman"/>
          <w:bCs/>
          <w:color w:val="111111"/>
          <w:szCs w:val="20"/>
        </w:rPr>
        <w:t>Food Safety &amp; Hygiene for Catering L-2</w:t>
      </w:r>
      <w:r w:rsidRPr="001A2AF3">
        <w:rPr>
          <w:rFonts w:ascii="Georgia" w:eastAsia="Arial" w:hAnsi="Georgia" w:cs="Times New Roman"/>
          <w:color w:val="111111"/>
          <w:szCs w:val="20"/>
        </w:rPr>
        <w:t>,</w:t>
      </w:r>
      <w:r w:rsidRPr="001A2AF3">
        <w:rPr>
          <w:rFonts w:ascii="Georgia" w:eastAsia="Arial" w:hAnsi="Georgia" w:cs="Times New Roman"/>
          <w:bCs/>
          <w:color w:val="111111"/>
          <w:szCs w:val="20"/>
        </w:rPr>
        <w:t xml:space="preserve"> City &amp; Guilds accredited Certi</w:t>
      </w:r>
      <w:r w:rsidR="002908F7" w:rsidRPr="001A2AF3">
        <w:rPr>
          <w:rFonts w:ascii="Georgia" w:eastAsia="Arial" w:hAnsi="Georgia" w:cs="Times New Roman"/>
          <w:bCs/>
          <w:color w:val="111111"/>
          <w:szCs w:val="20"/>
        </w:rPr>
        <w:t>fication</w:t>
      </w:r>
      <w:r w:rsidRPr="001A2AF3">
        <w:rPr>
          <w:rFonts w:ascii="Georgia" w:eastAsia="Arial" w:hAnsi="Georgia" w:cs="Times New Roman"/>
          <w:bCs/>
          <w:color w:val="111111"/>
          <w:szCs w:val="20"/>
        </w:rPr>
        <w:t xml:space="preserve"> No. 3242153, July 2018</w:t>
      </w:r>
    </w:p>
    <w:p w14:paraId="6C22F041" w14:textId="436C5994" w:rsidR="00A00A79" w:rsidRPr="001A2AF3" w:rsidRDefault="00E363B1" w:rsidP="001A2AF3">
      <w:pPr>
        <w:pStyle w:val="ListParagraph"/>
        <w:numPr>
          <w:ilvl w:val="0"/>
          <w:numId w:val="22"/>
        </w:numPr>
        <w:spacing w:line="0" w:lineRule="atLeast"/>
        <w:jc w:val="both"/>
        <w:rPr>
          <w:rFonts w:ascii="Georgia" w:eastAsia="Arial" w:hAnsi="Georgia" w:cs="Times New Roman"/>
          <w:color w:val="111111"/>
          <w:szCs w:val="20"/>
        </w:rPr>
      </w:pPr>
      <w:r w:rsidRPr="001A2AF3">
        <w:rPr>
          <w:rFonts w:ascii="Georgia" w:eastAsia="Arial" w:hAnsi="Georgia" w:cs="Times New Roman"/>
          <w:color w:val="111111"/>
          <w:szCs w:val="20"/>
        </w:rPr>
        <w:t>Craftsmanship course</w:t>
      </w:r>
      <w:r w:rsidR="00F40E9D" w:rsidRPr="001A2AF3">
        <w:rPr>
          <w:rFonts w:ascii="Georgia" w:eastAsia="Arial" w:hAnsi="Georgia" w:cs="Times New Roman"/>
          <w:color w:val="111111"/>
          <w:szCs w:val="20"/>
        </w:rPr>
        <w:t xml:space="preserve"> in Food Production, Institute of Hotel Management Gwalior 2003</w:t>
      </w:r>
    </w:p>
    <w:p w14:paraId="34357812" w14:textId="3C5E57DE" w:rsidR="006D2D9A" w:rsidRPr="001A2AF3" w:rsidRDefault="006D2D9A" w:rsidP="001A2AF3">
      <w:pPr>
        <w:pStyle w:val="ListParagraph"/>
        <w:numPr>
          <w:ilvl w:val="0"/>
          <w:numId w:val="22"/>
        </w:numPr>
        <w:spacing w:line="0" w:lineRule="atLeast"/>
        <w:jc w:val="both"/>
        <w:rPr>
          <w:rFonts w:ascii="Georgia" w:eastAsia="Arial" w:hAnsi="Georgia" w:cs="Times New Roman"/>
          <w:color w:val="111111"/>
          <w:szCs w:val="20"/>
        </w:rPr>
      </w:pPr>
      <w:r w:rsidRPr="001A2AF3">
        <w:rPr>
          <w:rFonts w:ascii="Georgia" w:eastAsia="Arial" w:hAnsi="Georgia" w:cs="Times New Roman"/>
          <w:color w:val="111111"/>
          <w:szCs w:val="20"/>
        </w:rPr>
        <w:t>Member of “Chefs Guild of India”</w:t>
      </w:r>
      <w:r w:rsidR="00B76264" w:rsidRPr="001A2AF3">
        <w:rPr>
          <w:rFonts w:ascii="Georgia" w:eastAsia="Arial" w:hAnsi="Georgia" w:cs="Times New Roman"/>
          <w:color w:val="111111"/>
          <w:szCs w:val="20"/>
        </w:rPr>
        <w:t xml:space="preserve">, IFCA </w:t>
      </w:r>
      <w:r w:rsidR="00333947" w:rsidRPr="001A2AF3">
        <w:rPr>
          <w:rFonts w:ascii="Georgia" w:eastAsia="Arial" w:hAnsi="Georgia" w:cs="Times New Roman"/>
          <w:color w:val="111111"/>
          <w:szCs w:val="20"/>
        </w:rPr>
        <w:t>- W</w:t>
      </w:r>
      <w:r w:rsidR="00B75739" w:rsidRPr="001A2AF3">
        <w:rPr>
          <w:rFonts w:ascii="Georgia" w:eastAsia="Arial" w:hAnsi="Georgia" w:cs="Times New Roman"/>
          <w:color w:val="111111"/>
          <w:szCs w:val="20"/>
        </w:rPr>
        <w:t>AC</w:t>
      </w:r>
      <w:r w:rsidR="00333947" w:rsidRPr="001A2AF3">
        <w:rPr>
          <w:rFonts w:ascii="Georgia" w:eastAsia="Arial" w:hAnsi="Georgia" w:cs="Times New Roman"/>
          <w:color w:val="111111"/>
          <w:szCs w:val="20"/>
        </w:rPr>
        <w:t xml:space="preserve">S </w:t>
      </w:r>
      <w:r w:rsidRPr="001A2AF3">
        <w:rPr>
          <w:rFonts w:ascii="Georgia" w:eastAsia="Arial" w:hAnsi="Georgia" w:cs="Times New Roman"/>
          <w:color w:val="111111"/>
          <w:szCs w:val="20"/>
        </w:rPr>
        <w:t>Feb 2017</w:t>
      </w:r>
    </w:p>
    <w:p w14:paraId="43E1FD51" w14:textId="6448851A" w:rsidR="00A9693C" w:rsidRPr="00AA2D91" w:rsidRDefault="006D2D9A" w:rsidP="001A2AF3">
      <w:pPr>
        <w:pStyle w:val="ListParagraph"/>
        <w:numPr>
          <w:ilvl w:val="0"/>
          <w:numId w:val="22"/>
        </w:numPr>
        <w:spacing w:line="0" w:lineRule="atLeast"/>
        <w:jc w:val="both"/>
        <w:rPr>
          <w:rFonts w:ascii="Georgia" w:eastAsia="Arial" w:hAnsi="Georgia" w:cs="Times New Roman"/>
          <w:b/>
          <w:bCs/>
          <w:color w:val="111111"/>
          <w:szCs w:val="20"/>
        </w:rPr>
      </w:pPr>
      <w:r w:rsidRPr="001A2AF3">
        <w:rPr>
          <w:rFonts w:ascii="Georgia" w:eastAsia="Arial" w:hAnsi="Georgia" w:cs="Times New Roman"/>
          <w:color w:val="111111"/>
          <w:szCs w:val="20"/>
        </w:rPr>
        <w:t>Sushi workshop @ ITC Gardenia, Bangalore organized by IFCA &amp; JETRO 2016</w:t>
      </w:r>
    </w:p>
    <w:p w14:paraId="4D273500" w14:textId="77777777" w:rsidR="00AA2D91" w:rsidRPr="001A2AF3" w:rsidRDefault="00AA2D91" w:rsidP="00AA2D91">
      <w:pPr>
        <w:pStyle w:val="ListParagraph"/>
        <w:spacing w:line="0" w:lineRule="atLeast"/>
        <w:jc w:val="both"/>
        <w:rPr>
          <w:rFonts w:ascii="Georgia" w:eastAsia="Arial" w:hAnsi="Georgia" w:cs="Times New Roman"/>
          <w:b/>
          <w:bCs/>
          <w:color w:val="111111"/>
          <w:szCs w:val="20"/>
        </w:rPr>
      </w:pPr>
    </w:p>
    <w:p w14:paraId="5A95DA19" w14:textId="6BBD7673" w:rsidR="00F40E9D" w:rsidRPr="001A2AF3" w:rsidRDefault="00F40E9D" w:rsidP="001A2AF3">
      <w:pPr>
        <w:spacing w:line="0" w:lineRule="atLeast"/>
        <w:jc w:val="both"/>
        <w:rPr>
          <w:rFonts w:ascii="Georgia" w:eastAsia="Arial" w:hAnsi="Georgia" w:cs="Times New Roman"/>
          <w:b/>
          <w:bCs/>
          <w:color w:val="111111"/>
        </w:rPr>
      </w:pPr>
      <w:r w:rsidRPr="001A2AF3">
        <w:rPr>
          <w:rFonts w:ascii="Georgia" w:eastAsia="Arial" w:hAnsi="Georgia" w:cs="Times New Roman"/>
          <w:b/>
          <w:bCs/>
          <w:color w:val="111111"/>
        </w:rPr>
        <w:t>Achievements</w:t>
      </w:r>
    </w:p>
    <w:p w14:paraId="0FB86DEA" w14:textId="77777777" w:rsidR="00330774" w:rsidRPr="001A2AF3" w:rsidRDefault="00330774" w:rsidP="001A2AF3">
      <w:pPr>
        <w:numPr>
          <w:ilvl w:val="0"/>
          <w:numId w:val="16"/>
        </w:numPr>
        <w:spacing w:line="100" w:lineRule="atLeast"/>
        <w:jc w:val="both"/>
        <w:rPr>
          <w:rFonts w:ascii="Georgia" w:eastAsia="Arial" w:hAnsi="Georgia" w:cs="Times New Roman"/>
          <w:b/>
          <w:color w:val="111111"/>
        </w:rPr>
      </w:pPr>
      <w:r w:rsidRPr="001A2AF3">
        <w:rPr>
          <w:rFonts w:ascii="Georgia" w:eastAsia="Arial" w:hAnsi="Georgia" w:cs="Times New Roman"/>
          <w:b/>
          <w:color w:val="111111"/>
        </w:rPr>
        <w:t xml:space="preserve">Finalist at #complEat challenge organized by </w:t>
      </w:r>
      <w:proofErr w:type="spellStart"/>
      <w:r w:rsidRPr="001A2AF3">
        <w:rPr>
          <w:rFonts w:ascii="Georgia" w:eastAsia="Arial" w:hAnsi="Georgia" w:cs="Times New Roman"/>
          <w:b/>
          <w:color w:val="111111"/>
        </w:rPr>
        <w:t>TagTaste</w:t>
      </w:r>
      <w:proofErr w:type="spellEnd"/>
    </w:p>
    <w:p w14:paraId="1D0C3BA7" w14:textId="45FE5E8D" w:rsidR="00330774" w:rsidRPr="001A2AF3" w:rsidRDefault="00330774" w:rsidP="001A2AF3">
      <w:pPr>
        <w:numPr>
          <w:ilvl w:val="0"/>
          <w:numId w:val="16"/>
        </w:numPr>
        <w:spacing w:line="100" w:lineRule="atLeast"/>
        <w:jc w:val="both"/>
        <w:rPr>
          <w:rFonts w:ascii="Georgia" w:eastAsia="Arial" w:hAnsi="Georgia" w:cs="Times New Roman"/>
          <w:b/>
          <w:color w:val="111111"/>
        </w:rPr>
      </w:pPr>
      <w:r w:rsidRPr="001A2AF3">
        <w:rPr>
          <w:rFonts w:ascii="Georgia" w:eastAsia="Arial" w:hAnsi="Georgia" w:cs="Times New Roman"/>
          <w:b/>
          <w:color w:val="111111"/>
        </w:rPr>
        <w:t xml:space="preserve">Member of Indian federation of culinary association, food tasting panel for </w:t>
      </w:r>
      <w:proofErr w:type="spellStart"/>
      <w:r w:rsidRPr="001A2AF3">
        <w:rPr>
          <w:rFonts w:ascii="Georgia" w:eastAsia="Arial" w:hAnsi="Georgia" w:cs="Times New Roman"/>
          <w:b/>
          <w:color w:val="111111"/>
        </w:rPr>
        <w:t>TagTaste</w:t>
      </w:r>
      <w:proofErr w:type="spellEnd"/>
      <w:r w:rsidRPr="001A2AF3">
        <w:rPr>
          <w:rFonts w:ascii="Georgia" w:eastAsia="Arial" w:hAnsi="Georgia" w:cs="Times New Roman"/>
          <w:b/>
          <w:color w:val="111111"/>
        </w:rPr>
        <w:t>, India.</w:t>
      </w:r>
    </w:p>
    <w:p w14:paraId="0D7477C1" w14:textId="2481A7B9" w:rsidR="00B51850" w:rsidRPr="001A2AF3" w:rsidRDefault="00B51850" w:rsidP="001A2AF3">
      <w:pPr>
        <w:numPr>
          <w:ilvl w:val="0"/>
          <w:numId w:val="16"/>
        </w:numPr>
        <w:spacing w:line="100" w:lineRule="atLeast"/>
        <w:jc w:val="both"/>
        <w:rPr>
          <w:rFonts w:ascii="Georgia" w:eastAsia="Arial" w:hAnsi="Georgia" w:cs="Times New Roman"/>
          <w:b/>
          <w:color w:val="111111"/>
        </w:rPr>
      </w:pPr>
      <w:r w:rsidRPr="001A2AF3">
        <w:rPr>
          <w:rFonts w:ascii="Georgia" w:eastAsia="Arial" w:hAnsi="Georgia" w:cs="Times New Roman"/>
          <w:b/>
          <w:color w:val="111111"/>
        </w:rPr>
        <w:t xml:space="preserve">Chef of the week by </w:t>
      </w:r>
      <w:proofErr w:type="spellStart"/>
      <w:r w:rsidRPr="001A2AF3">
        <w:rPr>
          <w:rFonts w:ascii="Georgia" w:eastAsia="Arial" w:hAnsi="Georgia" w:cs="Times New Roman"/>
          <w:b/>
          <w:color w:val="111111"/>
        </w:rPr>
        <w:t>TagTaste</w:t>
      </w:r>
      <w:proofErr w:type="spellEnd"/>
    </w:p>
    <w:p w14:paraId="1BAFCF68" w14:textId="23304284" w:rsidR="00E93F8A" w:rsidRPr="001A2AF3" w:rsidRDefault="00E93F8A" w:rsidP="001A2AF3">
      <w:pPr>
        <w:numPr>
          <w:ilvl w:val="0"/>
          <w:numId w:val="16"/>
        </w:numPr>
        <w:spacing w:line="100" w:lineRule="atLeast"/>
        <w:jc w:val="both"/>
        <w:rPr>
          <w:rFonts w:ascii="Georgia" w:eastAsia="Arial" w:hAnsi="Georgia" w:cs="Times New Roman"/>
          <w:b/>
          <w:color w:val="111111"/>
        </w:rPr>
      </w:pPr>
      <w:r w:rsidRPr="001A2AF3">
        <w:rPr>
          <w:rFonts w:ascii="Georgia" w:eastAsia="Arial" w:hAnsi="Georgia" w:cs="Times New Roman"/>
          <w:b/>
          <w:color w:val="111111"/>
        </w:rPr>
        <w:t xml:space="preserve">Served various celebrities &amp; diplomats at The </w:t>
      </w:r>
      <w:proofErr w:type="spellStart"/>
      <w:r w:rsidRPr="001A2AF3">
        <w:rPr>
          <w:rFonts w:ascii="Georgia" w:eastAsia="Arial" w:hAnsi="Georgia" w:cs="Times New Roman"/>
          <w:b/>
          <w:color w:val="111111"/>
        </w:rPr>
        <w:t>Serai</w:t>
      </w:r>
      <w:proofErr w:type="spellEnd"/>
    </w:p>
    <w:p w14:paraId="15379A63" w14:textId="6D6F30D9" w:rsidR="001A0615" w:rsidRPr="001A2AF3" w:rsidRDefault="001A0615" w:rsidP="001A2AF3">
      <w:pPr>
        <w:numPr>
          <w:ilvl w:val="0"/>
          <w:numId w:val="16"/>
        </w:numPr>
        <w:spacing w:line="100" w:lineRule="atLeast"/>
        <w:jc w:val="both"/>
        <w:rPr>
          <w:rFonts w:ascii="Georgia" w:eastAsia="Arial" w:hAnsi="Georgia" w:cs="Times New Roman"/>
          <w:b/>
          <w:color w:val="111111"/>
        </w:rPr>
      </w:pPr>
      <w:r w:rsidRPr="001A2AF3">
        <w:rPr>
          <w:rFonts w:ascii="Georgia" w:eastAsia="Arial" w:hAnsi="Georgia" w:cs="Times New Roman"/>
          <w:b/>
          <w:color w:val="111111"/>
        </w:rPr>
        <w:t xml:space="preserve">Maintained healthy food cost of 23% for buffet, and 26% for </w:t>
      </w:r>
      <w:proofErr w:type="spellStart"/>
      <w:r w:rsidRPr="001A2AF3">
        <w:rPr>
          <w:rFonts w:ascii="Georgia" w:eastAsia="Arial" w:hAnsi="Georgia" w:cs="Times New Roman"/>
          <w:b/>
          <w:color w:val="111111"/>
        </w:rPr>
        <w:t>A’la</w:t>
      </w:r>
      <w:proofErr w:type="spellEnd"/>
      <w:r w:rsidRPr="001A2AF3">
        <w:rPr>
          <w:rFonts w:ascii="Georgia" w:eastAsia="Arial" w:hAnsi="Georgia" w:cs="Times New Roman"/>
          <w:b/>
          <w:color w:val="111111"/>
        </w:rPr>
        <w:t xml:space="preserve"> carte menus.</w:t>
      </w:r>
    </w:p>
    <w:p w14:paraId="41DCD244" w14:textId="25DE0A4D" w:rsidR="00F40E9D" w:rsidRPr="001A2AF3" w:rsidRDefault="00F40E9D" w:rsidP="001A2AF3">
      <w:pPr>
        <w:numPr>
          <w:ilvl w:val="0"/>
          <w:numId w:val="16"/>
        </w:numPr>
        <w:spacing w:line="100" w:lineRule="atLeast"/>
        <w:jc w:val="both"/>
        <w:rPr>
          <w:rFonts w:ascii="Georgia" w:eastAsia="Arial" w:hAnsi="Georgia" w:cs="Times New Roman"/>
          <w:color w:val="111111"/>
        </w:rPr>
      </w:pPr>
      <w:r w:rsidRPr="001A2AF3">
        <w:rPr>
          <w:rFonts w:ascii="Georgia" w:eastAsia="Arial" w:hAnsi="Georgia" w:cs="Times New Roman"/>
          <w:color w:val="111111"/>
        </w:rPr>
        <w:t>Achieved 100% results at Academy of Culinary Arts.</w:t>
      </w:r>
    </w:p>
    <w:p w14:paraId="4708A575" w14:textId="0CC8757A" w:rsidR="00F40E9D" w:rsidRPr="001A2AF3" w:rsidRDefault="00F40E9D" w:rsidP="001A2AF3">
      <w:pPr>
        <w:numPr>
          <w:ilvl w:val="0"/>
          <w:numId w:val="16"/>
        </w:numPr>
        <w:spacing w:line="100" w:lineRule="atLeast"/>
        <w:jc w:val="both"/>
        <w:rPr>
          <w:rFonts w:ascii="Georgia" w:eastAsia="Times New Roman" w:hAnsi="Georgia" w:cs="Times New Roman"/>
          <w:color w:val="111111"/>
        </w:rPr>
      </w:pPr>
      <w:r w:rsidRPr="001A2AF3">
        <w:rPr>
          <w:rFonts w:ascii="Georgia" w:eastAsia="Arial" w:hAnsi="Georgia" w:cs="Times New Roman"/>
          <w:color w:val="111111"/>
        </w:rPr>
        <w:t>Developed healthy recipes like: sugar free desserts, low cholesterol cookies, multi grain wrap, non-alcoholic stout beer, garlic puffs, low calorie snacks etc.</w:t>
      </w:r>
    </w:p>
    <w:p w14:paraId="31C04615" w14:textId="77777777" w:rsidR="00F40E9D" w:rsidRPr="001A2AF3" w:rsidRDefault="00F40E9D" w:rsidP="001A2AF3">
      <w:pPr>
        <w:spacing w:line="1" w:lineRule="exact"/>
        <w:ind w:left="1080"/>
        <w:jc w:val="both"/>
        <w:rPr>
          <w:rFonts w:ascii="Georgia" w:eastAsia="Times New Roman" w:hAnsi="Georgia" w:cs="Times New Roman"/>
          <w:color w:val="111111"/>
        </w:rPr>
      </w:pPr>
    </w:p>
    <w:p w14:paraId="384D5F88" w14:textId="77777777" w:rsidR="00F40E9D" w:rsidRPr="001A2AF3" w:rsidRDefault="00FB0D15" w:rsidP="001A2AF3">
      <w:pPr>
        <w:numPr>
          <w:ilvl w:val="0"/>
          <w:numId w:val="16"/>
        </w:numPr>
        <w:spacing w:line="0" w:lineRule="atLeast"/>
        <w:jc w:val="both"/>
        <w:rPr>
          <w:rFonts w:ascii="Georgia" w:eastAsia="Arial" w:hAnsi="Georgia" w:cs="Times New Roman"/>
          <w:b/>
          <w:color w:val="111111"/>
        </w:rPr>
      </w:pPr>
      <w:r w:rsidRPr="001A2AF3">
        <w:rPr>
          <w:rFonts w:ascii="Georgia" w:eastAsia="Arial" w:hAnsi="Georgia" w:cs="Times New Roman"/>
          <w:b/>
          <w:color w:val="111111"/>
        </w:rPr>
        <w:t>Personally,</w:t>
      </w:r>
      <w:r w:rsidR="00F40E9D" w:rsidRPr="001A2AF3">
        <w:rPr>
          <w:rFonts w:ascii="Georgia" w:eastAsia="Arial" w:hAnsi="Georgia" w:cs="Times New Roman"/>
          <w:b/>
          <w:color w:val="111111"/>
        </w:rPr>
        <w:t xml:space="preserve"> prepared food for various Celebrities at Bangalore international Airport</w:t>
      </w:r>
    </w:p>
    <w:p w14:paraId="0B56BE53" w14:textId="2FBB149E" w:rsidR="00F40E9D" w:rsidRPr="001A2AF3" w:rsidRDefault="00F40E9D" w:rsidP="001A2AF3">
      <w:pPr>
        <w:numPr>
          <w:ilvl w:val="0"/>
          <w:numId w:val="16"/>
        </w:numPr>
        <w:spacing w:line="0" w:lineRule="atLeast"/>
        <w:jc w:val="both"/>
        <w:rPr>
          <w:rFonts w:ascii="Georgia" w:eastAsia="Arial" w:hAnsi="Georgia" w:cs="Times New Roman"/>
          <w:b/>
          <w:color w:val="111111"/>
        </w:rPr>
      </w:pPr>
      <w:r w:rsidRPr="001A2AF3">
        <w:rPr>
          <w:rFonts w:ascii="Georgia" w:eastAsia="Arial" w:hAnsi="Georgia" w:cs="Times New Roman"/>
          <w:b/>
          <w:color w:val="111111"/>
        </w:rPr>
        <w:t xml:space="preserve">Launched eight restaurants of Various cuisines in India &amp; Muscat </w:t>
      </w:r>
      <w:r w:rsidR="006910AF" w:rsidRPr="001A2AF3">
        <w:rPr>
          <w:rFonts w:ascii="Georgia" w:eastAsia="Arial" w:hAnsi="Georgia" w:cs="Times New Roman"/>
          <w:b/>
          <w:color w:val="111111"/>
        </w:rPr>
        <w:t xml:space="preserve">Jan </w:t>
      </w:r>
      <w:r w:rsidRPr="001A2AF3">
        <w:rPr>
          <w:rFonts w:ascii="Georgia" w:eastAsia="Arial" w:hAnsi="Georgia" w:cs="Times New Roman"/>
          <w:b/>
          <w:color w:val="111111"/>
        </w:rPr>
        <w:t>2013-July 2014</w:t>
      </w:r>
    </w:p>
    <w:p w14:paraId="61ABD93A" w14:textId="4FB0ADFC" w:rsidR="00F40E9D" w:rsidRPr="001A2AF3" w:rsidRDefault="00F40E9D" w:rsidP="001A2AF3">
      <w:pPr>
        <w:numPr>
          <w:ilvl w:val="0"/>
          <w:numId w:val="16"/>
        </w:numPr>
        <w:spacing w:line="0" w:lineRule="atLeast"/>
        <w:jc w:val="both"/>
        <w:rPr>
          <w:rFonts w:ascii="Georgia" w:eastAsia="Arial" w:hAnsi="Georgia" w:cs="Times New Roman"/>
          <w:b/>
          <w:color w:val="111111"/>
        </w:rPr>
      </w:pPr>
      <w:r w:rsidRPr="001A2AF3">
        <w:rPr>
          <w:rFonts w:ascii="Georgia" w:eastAsia="Arial" w:hAnsi="Georgia" w:cs="Times New Roman"/>
          <w:b/>
          <w:color w:val="111111"/>
        </w:rPr>
        <w:t>Reduced food cost from 50% to 20</w:t>
      </w:r>
      <w:r w:rsidR="00B97B37" w:rsidRPr="001A2AF3">
        <w:rPr>
          <w:rFonts w:ascii="Georgia" w:eastAsia="Arial" w:hAnsi="Georgia" w:cs="Times New Roman"/>
          <w:b/>
          <w:color w:val="111111"/>
        </w:rPr>
        <w:t>-30</w:t>
      </w:r>
      <w:r w:rsidRPr="001A2AF3">
        <w:rPr>
          <w:rFonts w:ascii="Georgia" w:eastAsia="Arial" w:hAnsi="Georgia" w:cs="Times New Roman"/>
          <w:b/>
          <w:color w:val="111111"/>
        </w:rPr>
        <w:t xml:space="preserve">% </w:t>
      </w:r>
      <w:r w:rsidR="00B5154E" w:rsidRPr="001A2AF3">
        <w:rPr>
          <w:rFonts w:ascii="Georgia" w:eastAsia="Arial" w:hAnsi="Georgia" w:cs="Times New Roman"/>
          <w:b/>
          <w:color w:val="111111"/>
        </w:rPr>
        <w:t xml:space="preserve">depending on operations </w:t>
      </w:r>
      <w:r w:rsidRPr="001A2AF3">
        <w:rPr>
          <w:rFonts w:ascii="Georgia" w:eastAsia="Arial" w:hAnsi="Georgia" w:cs="Times New Roman"/>
          <w:b/>
          <w:color w:val="111111"/>
        </w:rPr>
        <w:t>for various kitchens.</w:t>
      </w:r>
    </w:p>
    <w:p w14:paraId="18B97B09" w14:textId="77777777" w:rsidR="00F40E9D" w:rsidRPr="001A2AF3" w:rsidRDefault="00F40E9D" w:rsidP="001A2AF3">
      <w:pPr>
        <w:numPr>
          <w:ilvl w:val="0"/>
          <w:numId w:val="16"/>
        </w:numPr>
        <w:spacing w:line="0" w:lineRule="atLeast"/>
        <w:jc w:val="both"/>
        <w:rPr>
          <w:rFonts w:ascii="Georgia" w:eastAsia="Times New Roman" w:hAnsi="Georgia" w:cs="Times New Roman"/>
          <w:color w:val="111111"/>
        </w:rPr>
      </w:pPr>
      <w:r w:rsidRPr="001A2AF3">
        <w:rPr>
          <w:rFonts w:ascii="Georgia" w:eastAsia="Arial" w:hAnsi="Georgia" w:cs="Times New Roman"/>
          <w:color w:val="111111"/>
        </w:rPr>
        <w:t xml:space="preserve">Executed food preparation &amp; operation of VIP lounge Grand club at Grand Hyatt Goa </w:t>
      </w:r>
    </w:p>
    <w:p w14:paraId="1EB1D081" w14:textId="77777777" w:rsidR="00F40E9D" w:rsidRPr="001A2AF3" w:rsidRDefault="00F40E9D" w:rsidP="001A2AF3">
      <w:pPr>
        <w:spacing w:line="1" w:lineRule="exact"/>
        <w:jc w:val="both"/>
        <w:rPr>
          <w:rFonts w:ascii="Georgia" w:eastAsia="Times New Roman" w:hAnsi="Georgia" w:cs="Times New Roman"/>
          <w:color w:val="111111"/>
        </w:rPr>
      </w:pPr>
    </w:p>
    <w:p w14:paraId="47AE8C8D" w14:textId="77777777" w:rsidR="00F40E9D" w:rsidRPr="001A2AF3" w:rsidRDefault="00F40E9D" w:rsidP="001A2AF3">
      <w:pPr>
        <w:spacing w:line="15" w:lineRule="exact"/>
        <w:jc w:val="both"/>
        <w:rPr>
          <w:rFonts w:ascii="Georgia" w:eastAsia="Times New Roman" w:hAnsi="Georgia" w:cs="Times New Roman"/>
          <w:color w:val="111111"/>
        </w:rPr>
      </w:pPr>
    </w:p>
    <w:p w14:paraId="1D6177D8" w14:textId="77777777" w:rsidR="00F40E9D" w:rsidRPr="001A2AF3" w:rsidRDefault="00F40E9D" w:rsidP="001A2AF3">
      <w:pPr>
        <w:numPr>
          <w:ilvl w:val="0"/>
          <w:numId w:val="16"/>
        </w:numPr>
        <w:spacing w:line="264" w:lineRule="auto"/>
        <w:jc w:val="both"/>
        <w:rPr>
          <w:rFonts w:ascii="Georgia" w:eastAsia="Arial" w:hAnsi="Georgia" w:cs="Times New Roman"/>
          <w:b/>
          <w:color w:val="111111"/>
        </w:rPr>
      </w:pPr>
      <w:r w:rsidRPr="001A2AF3">
        <w:rPr>
          <w:rFonts w:ascii="Georgia" w:eastAsia="Arial" w:hAnsi="Georgia" w:cs="Times New Roman"/>
          <w:b/>
          <w:color w:val="111111"/>
        </w:rPr>
        <w:t>Diet Chef onboard P&amp;O Cruises</w:t>
      </w:r>
    </w:p>
    <w:p w14:paraId="7F6878AE" w14:textId="2DB67494" w:rsidR="00F40E9D" w:rsidRPr="001A2AF3" w:rsidRDefault="00F40E9D" w:rsidP="001A2AF3">
      <w:pPr>
        <w:numPr>
          <w:ilvl w:val="0"/>
          <w:numId w:val="16"/>
        </w:numPr>
        <w:spacing w:line="264" w:lineRule="auto"/>
        <w:jc w:val="both"/>
        <w:rPr>
          <w:rFonts w:ascii="Georgia" w:eastAsia="Arial" w:hAnsi="Georgia" w:cs="Times New Roman"/>
          <w:color w:val="111111"/>
        </w:rPr>
      </w:pPr>
      <w:r w:rsidRPr="001A2AF3">
        <w:rPr>
          <w:rFonts w:ascii="Georgia" w:eastAsia="Arial" w:hAnsi="Georgia" w:cs="Times New Roman"/>
          <w:color w:val="111111"/>
        </w:rPr>
        <w:t xml:space="preserve">Nominated for employee of the month @ Captains party </w:t>
      </w:r>
      <w:r w:rsidR="002D0BA2" w:rsidRPr="001A2AF3">
        <w:rPr>
          <w:rFonts w:ascii="Georgia" w:eastAsia="Arial" w:hAnsi="Georgia" w:cs="Times New Roman"/>
          <w:color w:val="111111"/>
        </w:rPr>
        <w:t>onboard</w:t>
      </w:r>
      <w:r w:rsidRPr="001A2AF3">
        <w:rPr>
          <w:rFonts w:ascii="Georgia" w:eastAsia="Arial" w:hAnsi="Georgia" w:cs="Times New Roman"/>
          <w:color w:val="111111"/>
        </w:rPr>
        <w:t xml:space="preserve"> P&amp;O Cruises 2006</w:t>
      </w:r>
    </w:p>
    <w:p w14:paraId="65EAA0C5" w14:textId="77777777" w:rsidR="00F40E9D" w:rsidRPr="001A2AF3" w:rsidRDefault="00F40E9D" w:rsidP="001A2AF3">
      <w:pPr>
        <w:numPr>
          <w:ilvl w:val="0"/>
          <w:numId w:val="16"/>
        </w:numPr>
        <w:spacing w:line="264" w:lineRule="auto"/>
        <w:jc w:val="both"/>
        <w:rPr>
          <w:rFonts w:ascii="Georgia" w:eastAsia="Times New Roman" w:hAnsi="Georgia" w:cs="Times New Roman"/>
          <w:color w:val="111111"/>
        </w:rPr>
      </w:pPr>
      <w:r w:rsidRPr="001A2AF3">
        <w:rPr>
          <w:rFonts w:ascii="Georgia" w:eastAsia="Arial" w:hAnsi="Georgia" w:cs="Times New Roman"/>
          <w:color w:val="111111"/>
        </w:rPr>
        <w:t>Worked in multiple outlets on board P&amp;O cruises 2006-07</w:t>
      </w:r>
    </w:p>
    <w:p w14:paraId="7526A59E" w14:textId="77777777" w:rsidR="00F40E9D" w:rsidRPr="001A2AF3" w:rsidRDefault="00F40E9D" w:rsidP="001A2AF3">
      <w:pPr>
        <w:spacing w:line="2" w:lineRule="exact"/>
        <w:jc w:val="both"/>
        <w:rPr>
          <w:rFonts w:ascii="Georgia" w:eastAsia="Times New Roman" w:hAnsi="Georgia" w:cs="Times New Roman"/>
          <w:color w:val="111111"/>
        </w:rPr>
      </w:pPr>
    </w:p>
    <w:p w14:paraId="66AC887F" w14:textId="77777777" w:rsidR="00F40E9D" w:rsidRPr="001A2AF3" w:rsidRDefault="00F40E9D" w:rsidP="001A2AF3">
      <w:pPr>
        <w:numPr>
          <w:ilvl w:val="0"/>
          <w:numId w:val="16"/>
        </w:numPr>
        <w:spacing w:line="0" w:lineRule="atLeast"/>
        <w:jc w:val="both"/>
        <w:rPr>
          <w:rFonts w:ascii="Georgia" w:eastAsia="Times New Roman" w:hAnsi="Georgia" w:cs="Times New Roman"/>
          <w:b/>
          <w:color w:val="111111"/>
        </w:rPr>
      </w:pPr>
      <w:r w:rsidRPr="001A2AF3">
        <w:rPr>
          <w:rFonts w:ascii="Georgia" w:eastAsia="Arial" w:hAnsi="Georgia" w:cs="Times New Roman"/>
          <w:b/>
          <w:color w:val="111111"/>
        </w:rPr>
        <w:t>Amir Khan’s diet Chef @ Trident Hilton, Jaipur 2005</w:t>
      </w:r>
    </w:p>
    <w:p w14:paraId="03FD51C6" w14:textId="4B1ACA05" w:rsidR="00F40E9D" w:rsidRPr="001A2AF3" w:rsidRDefault="00F40E9D" w:rsidP="001A2AF3">
      <w:pPr>
        <w:numPr>
          <w:ilvl w:val="0"/>
          <w:numId w:val="16"/>
        </w:numPr>
        <w:spacing w:line="252" w:lineRule="auto"/>
        <w:jc w:val="both"/>
        <w:rPr>
          <w:rFonts w:ascii="Georgia" w:eastAsia="Arial" w:hAnsi="Georgia" w:cs="Times New Roman"/>
          <w:color w:val="111111"/>
        </w:rPr>
      </w:pPr>
      <w:r w:rsidRPr="001A2AF3">
        <w:rPr>
          <w:rFonts w:ascii="Georgia" w:eastAsia="Arial" w:hAnsi="Georgia" w:cs="Times New Roman"/>
          <w:color w:val="111111"/>
        </w:rPr>
        <w:t>1</w:t>
      </w:r>
      <w:r w:rsidRPr="001A2AF3">
        <w:rPr>
          <w:rFonts w:ascii="Georgia" w:eastAsia="Arial" w:hAnsi="Georgia" w:cs="Times New Roman"/>
          <w:color w:val="111111"/>
          <w:vertAlign w:val="superscript"/>
        </w:rPr>
        <w:t>st</w:t>
      </w:r>
      <w:r w:rsidRPr="001A2AF3">
        <w:rPr>
          <w:rFonts w:ascii="Georgia" w:eastAsia="Arial" w:hAnsi="Georgia" w:cs="Times New Roman"/>
          <w:color w:val="111111"/>
        </w:rPr>
        <w:t xml:space="preserve"> position in Chef competition @ Trident Hilton Jaipur for creating egg-less </w:t>
      </w:r>
      <w:r w:rsidR="002D0BA2" w:rsidRPr="001A2AF3">
        <w:rPr>
          <w:rFonts w:ascii="Georgia" w:eastAsia="Arial" w:hAnsi="Georgia" w:cs="Times New Roman"/>
          <w:color w:val="111111"/>
        </w:rPr>
        <w:t>burley</w:t>
      </w:r>
      <w:r w:rsidRPr="001A2AF3">
        <w:rPr>
          <w:rFonts w:ascii="Georgia" w:eastAsia="Arial" w:hAnsi="Georgia" w:cs="Times New Roman"/>
          <w:color w:val="111111"/>
        </w:rPr>
        <w:t xml:space="preserve"> 2005 </w:t>
      </w:r>
    </w:p>
    <w:p w14:paraId="2836C00B" w14:textId="7F071873" w:rsidR="00F40E9D" w:rsidRPr="001A2AF3" w:rsidRDefault="00F40E9D" w:rsidP="001A2AF3">
      <w:pPr>
        <w:numPr>
          <w:ilvl w:val="0"/>
          <w:numId w:val="16"/>
        </w:numPr>
        <w:spacing w:line="252" w:lineRule="auto"/>
        <w:jc w:val="both"/>
        <w:rPr>
          <w:rFonts w:ascii="Georgia" w:eastAsia="Arial" w:hAnsi="Georgia" w:cs="Times New Roman"/>
          <w:color w:val="111111"/>
        </w:rPr>
      </w:pPr>
      <w:r w:rsidRPr="001A2AF3">
        <w:rPr>
          <w:rFonts w:ascii="Georgia" w:eastAsia="Arial" w:hAnsi="Georgia" w:cs="Times New Roman"/>
          <w:color w:val="111111"/>
        </w:rPr>
        <w:t>1st runner-up of Chef competition @ I.H.M. Gwalior 2002</w:t>
      </w:r>
    </w:p>
    <w:p w14:paraId="4E4201EA" w14:textId="55505DE0" w:rsidR="005B4D88" w:rsidRPr="001A2AF3" w:rsidRDefault="005B4D88" w:rsidP="001A2AF3">
      <w:pPr>
        <w:spacing w:line="252" w:lineRule="auto"/>
        <w:jc w:val="both"/>
        <w:rPr>
          <w:rFonts w:ascii="Georgia" w:eastAsia="Arial" w:hAnsi="Georgia" w:cs="Times New Roman"/>
          <w:color w:val="111111"/>
        </w:rPr>
      </w:pPr>
    </w:p>
    <w:p w14:paraId="6B87520F" w14:textId="4A7E1A05" w:rsidR="00E93F8A" w:rsidRPr="001A2AF3" w:rsidRDefault="005B4D88" w:rsidP="001A2AF3">
      <w:pPr>
        <w:spacing w:line="252" w:lineRule="auto"/>
        <w:jc w:val="both"/>
        <w:rPr>
          <w:rFonts w:ascii="Georgia" w:eastAsia="Arial" w:hAnsi="Georgia" w:cs="Times New Roman"/>
          <w:b/>
          <w:color w:val="111111"/>
        </w:rPr>
      </w:pPr>
      <w:r w:rsidRPr="001A2AF3">
        <w:rPr>
          <w:rFonts w:ascii="Georgia" w:eastAsia="Arial" w:hAnsi="Georgia" w:cs="Times New Roman"/>
          <w:b/>
          <w:color w:val="111111"/>
        </w:rPr>
        <w:t>Job Responsibilities</w:t>
      </w:r>
    </w:p>
    <w:p w14:paraId="5338546B" w14:textId="77777777" w:rsidR="00C6263B" w:rsidRDefault="00330774" w:rsidP="001870BF">
      <w:pPr>
        <w:numPr>
          <w:ilvl w:val="0"/>
          <w:numId w:val="14"/>
        </w:numPr>
        <w:suppressAutoHyphens w:val="0"/>
        <w:spacing w:after="160" w:line="259" w:lineRule="auto"/>
        <w:jc w:val="both"/>
        <w:rPr>
          <w:rFonts w:ascii="Georgia" w:hAnsi="Georgia"/>
        </w:rPr>
      </w:pPr>
      <w:r w:rsidRPr="00C6263B">
        <w:rPr>
          <w:rFonts w:ascii="Georgia" w:hAnsi="Georgia"/>
        </w:rPr>
        <w:t>Actively involves in menu &amp; recipes development of superior quality products, presentations and flavor.</w:t>
      </w:r>
    </w:p>
    <w:p w14:paraId="08AFECAF" w14:textId="29BD0367" w:rsidR="00330774" w:rsidRPr="00C6263B" w:rsidRDefault="00330774" w:rsidP="001870BF">
      <w:pPr>
        <w:numPr>
          <w:ilvl w:val="0"/>
          <w:numId w:val="14"/>
        </w:numPr>
        <w:suppressAutoHyphens w:val="0"/>
        <w:spacing w:after="160" w:line="259" w:lineRule="auto"/>
        <w:jc w:val="both"/>
        <w:rPr>
          <w:rFonts w:ascii="Georgia" w:hAnsi="Georgia"/>
        </w:rPr>
      </w:pPr>
      <w:r w:rsidRPr="00C6263B">
        <w:rPr>
          <w:rFonts w:ascii="Georgia" w:hAnsi="Georgia"/>
        </w:rPr>
        <w:t>Frequently review finished products for quality and presentation before the orders are send to guest.</w:t>
      </w:r>
    </w:p>
    <w:p w14:paraId="45DCD220" w14:textId="77777777" w:rsidR="00330774" w:rsidRPr="001A2AF3" w:rsidRDefault="00330774" w:rsidP="001A2AF3">
      <w:pPr>
        <w:numPr>
          <w:ilvl w:val="0"/>
          <w:numId w:val="14"/>
        </w:numPr>
        <w:suppressAutoHyphens w:val="0"/>
        <w:spacing w:after="160" w:line="259" w:lineRule="auto"/>
        <w:jc w:val="both"/>
        <w:rPr>
          <w:rFonts w:ascii="Georgia" w:hAnsi="Georgia"/>
        </w:rPr>
      </w:pPr>
      <w:r w:rsidRPr="001A2AF3">
        <w:rPr>
          <w:rFonts w:ascii="Georgia" w:hAnsi="Georgia"/>
        </w:rPr>
        <w:t>Ensures all equipment in the kitchen is properly maintained and in working order in accordance with local Health department and hotel standards.</w:t>
      </w:r>
    </w:p>
    <w:p w14:paraId="4375FBFA" w14:textId="77777777" w:rsidR="00330774" w:rsidRPr="001A2AF3" w:rsidRDefault="00330774" w:rsidP="001A2AF3">
      <w:pPr>
        <w:numPr>
          <w:ilvl w:val="0"/>
          <w:numId w:val="14"/>
        </w:numPr>
        <w:suppressAutoHyphens w:val="0"/>
        <w:spacing w:after="160" w:line="259" w:lineRule="auto"/>
        <w:jc w:val="both"/>
        <w:rPr>
          <w:rFonts w:ascii="Georgia" w:hAnsi="Georgia"/>
        </w:rPr>
      </w:pPr>
      <w:r w:rsidRPr="001A2AF3">
        <w:rPr>
          <w:rFonts w:ascii="Georgia" w:hAnsi="Georgia"/>
        </w:rPr>
        <w:t>Trains, develops and motivates supervisors and culinary staff to meet and exceed established food preparation standards on a consistent basis.</w:t>
      </w:r>
    </w:p>
    <w:p w14:paraId="1A790E99" w14:textId="51F6EB5B" w:rsidR="00B5154E" w:rsidRPr="001A2AF3" w:rsidRDefault="00B5154E" w:rsidP="001A2AF3">
      <w:pPr>
        <w:numPr>
          <w:ilvl w:val="0"/>
          <w:numId w:val="14"/>
        </w:numPr>
        <w:suppressAutoHyphens w:val="0"/>
        <w:spacing w:after="160" w:line="259" w:lineRule="auto"/>
        <w:jc w:val="both"/>
        <w:rPr>
          <w:rFonts w:ascii="Georgia" w:hAnsi="Georgia"/>
        </w:rPr>
      </w:pPr>
      <w:r w:rsidRPr="001A2AF3">
        <w:rPr>
          <w:rFonts w:ascii="Georgia" w:hAnsi="Georgia"/>
        </w:rPr>
        <w:t xml:space="preserve">Create strategies to achieve budgeted food sales, beverage sales, </w:t>
      </w:r>
      <w:proofErr w:type="spellStart"/>
      <w:r w:rsidR="00B51850" w:rsidRPr="001A2AF3">
        <w:rPr>
          <w:rFonts w:ascii="Georgia" w:hAnsi="Georgia"/>
        </w:rPr>
        <w:t>Labour</w:t>
      </w:r>
      <w:proofErr w:type="spellEnd"/>
      <w:r w:rsidRPr="001A2AF3">
        <w:rPr>
          <w:rFonts w:ascii="Georgia" w:hAnsi="Georgia"/>
        </w:rPr>
        <w:t xml:space="preserve"> costs and profitability.</w:t>
      </w:r>
    </w:p>
    <w:p w14:paraId="7E3E9089" w14:textId="77777777" w:rsidR="00B5154E" w:rsidRPr="001A2AF3" w:rsidRDefault="00B5154E" w:rsidP="001A2AF3">
      <w:pPr>
        <w:numPr>
          <w:ilvl w:val="0"/>
          <w:numId w:val="14"/>
        </w:numPr>
        <w:suppressAutoHyphens w:val="0"/>
        <w:spacing w:after="160" w:line="259" w:lineRule="auto"/>
        <w:jc w:val="both"/>
        <w:rPr>
          <w:rFonts w:ascii="Georgia" w:hAnsi="Georgia"/>
        </w:rPr>
      </w:pPr>
      <w:r w:rsidRPr="001A2AF3">
        <w:rPr>
          <w:rFonts w:ascii="Georgia" w:hAnsi="Georgia"/>
        </w:rPr>
        <w:t>Participation and input towards F&amp;B Marketing activities.</w:t>
      </w:r>
    </w:p>
    <w:p w14:paraId="7A9DD6ED" w14:textId="77777777" w:rsidR="00B5154E" w:rsidRPr="001A2AF3" w:rsidRDefault="00B5154E" w:rsidP="001A2AF3">
      <w:pPr>
        <w:numPr>
          <w:ilvl w:val="0"/>
          <w:numId w:val="14"/>
        </w:numPr>
        <w:suppressAutoHyphens w:val="0"/>
        <w:spacing w:after="160" w:line="259" w:lineRule="auto"/>
        <w:jc w:val="both"/>
        <w:rPr>
          <w:rFonts w:ascii="Georgia" w:hAnsi="Georgia"/>
        </w:rPr>
      </w:pPr>
      <w:r w:rsidRPr="001A2AF3">
        <w:rPr>
          <w:rFonts w:ascii="Georgia" w:hAnsi="Georgia"/>
        </w:rPr>
        <w:t>Handle all Food &amp; Beverage inquiries and ensure timely follow up on the same business day.</w:t>
      </w:r>
    </w:p>
    <w:p w14:paraId="2517C51B" w14:textId="77777777" w:rsidR="00634C4A" w:rsidRPr="001A2AF3" w:rsidRDefault="00634C4A" w:rsidP="001A2AF3">
      <w:pPr>
        <w:numPr>
          <w:ilvl w:val="0"/>
          <w:numId w:val="14"/>
        </w:numPr>
        <w:suppressAutoHyphens w:val="0"/>
        <w:spacing w:after="160" w:line="259" w:lineRule="auto"/>
        <w:jc w:val="both"/>
        <w:rPr>
          <w:rFonts w:ascii="Georgia" w:hAnsi="Georgia"/>
        </w:rPr>
      </w:pPr>
      <w:r w:rsidRPr="001A2AF3">
        <w:rPr>
          <w:rFonts w:ascii="Georgia" w:hAnsi="Georgia"/>
        </w:rPr>
        <w:t>Providing a positive work environment, counselling employees as appropriate and demonstrating a dedicated and professional approach to management.</w:t>
      </w:r>
    </w:p>
    <w:p w14:paraId="171FC9F9" w14:textId="77777777" w:rsidR="00634C4A" w:rsidRPr="001A2AF3" w:rsidRDefault="00634C4A" w:rsidP="001A2AF3">
      <w:pPr>
        <w:numPr>
          <w:ilvl w:val="0"/>
          <w:numId w:val="14"/>
        </w:numPr>
        <w:suppressAutoHyphens w:val="0"/>
        <w:spacing w:after="160" w:line="259" w:lineRule="auto"/>
        <w:jc w:val="both"/>
        <w:rPr>
          <w:rFonts w:ascii="Georgia" w:hAnsi="Georgia"/>
        </w:rPr>
      </w:pPr>
      <w:r w:rsidRPr="001A2AF3">
        <w:rPr>
          <w:rFonts w:ascii="Georgia" w:hAnsi="Georgia"/>
        </w:rPr>
        <w:t>Utilizes interpersonal and communication skills to lead, influence, and kitchen staff.</w:t>
      </w:r>
    </w:p>
    <w:p w14:paraId="1AA9DD0E" w14:textId="77DF7CC8" w:rsidR="00634C4A" w:rsidRPr="001A2AF3" w:rsidRDefault="00634C4A" w:rsidP="001A2AF3">
      <w:pPr>
        <w:numPr>
          <w:ilvl w:val="0"/>
          <w:numId w:val="14"/>
        </w:numPr>
        <w:suppressAutoHyphens w:val="0"/>
        <w:spacing w:after="160" w:line="259" w:lineRule="auto"/>
        <w:jc w:val="both"/>
        <w:rPr>
          <w:rFonts w:ascii="Georgia" w:hAnsi="Georgia"/>
        </w:rPr>
      </w:pPr>
      <w:r w:rsidRPr="001A2AF3">
        <w:rPr>
          <w:rFonts w:ascii="Georgia" w:hAnsi="Georgia"/>
        </w:rPr>
        <w:t>Interacts with guests to obtain feedback on food quality, presentation and service levels. Review comment cards for guest satisfaction results and other data to identify areas of improvement.</w:t>
      </w:r>
    </w:p>
    <w:p w14:paraId="5FC1B669" w14:textId="1D5ED368" w:rsidR="00634C4A" w:rsidRPr="001A2AF3" w:rsidRDefault="00634C4A" w:rsidP="001A2AF3">
      <w:pPr>
        <w:numPr>
          <w:ilvl w:val="0"/>
          <w:numId w:val="14"/>
        </w:numPr>
        <w:suppressAutoHyphens w:val="0"/>
        <w:spacing w:after="160" w:line="259" w:lineRule="auto"/>
        <w:jc w:val="both"/>
        <w:rPr>
          <w:rFonts w:ascii="Georgia" w:hAnsi="Georgia"/>
        </w:rPr>
      </w:pPr>
      <w:r w:rsidRPr="001A2AF3">
        <w:rPr>
          <w:rFonts w:ascii="Georgia" w:hAnsi="Georgia"/>
        </w:rPr>
        <w:lastRenderedPageBreak/>
        <w:t>Coordinates with the purchase department for acquisition of needed goods and services</w:t>
      </w:r>
      <w:r w:rsidR="00EE2126" w:rsidRPr="001A2AF3">
        <w:rPr>
          <w:rFonts w:ascii="Georgia" w:hAnsi="Georgia"/>
        </w:rPr>
        <w:t>, to e</w:t>
      </w:r>
      <w:r w:rsidRPr="001A2AF3">
        <w:rPr>
          <w:rFonts w:ascii="Georgia" w:hAnsi="Georgia"/>
        </w:rPr>
        <w:t>nsure proper purchasing, receiving and food storage standards in the kitchen.</w:t>
      </w:r>
    </w:p>
    <w:p w14:paraId="34390D5C" w14:textId="11B90071" w:rsidR="00634C4A" w:rsidRPr="001A2AF3" w:rsidRDefault="00634C4A" w:rsidP="001A2AF3">
      <w:pPr>
        <w:numPr>
          <w:ilvl w:val="0"/>
          <w:numId w:val="14"/>
        </w:numPr>
        <w:suppressAutoHyphens w:val="0"/>
        <w:spacing w:after="160" w:line="259" w:lineRule="auto"/>
        <w:jc w:val="both"/>
        <w:rPr>
          <w:rFonts w:ascii="Georgia" w:hAnsi="Georgia"/>
        </w:rPr>
      </w:pPr>
      <w:r w:rsidRPr="001A2AF3">
        <w:rPr>
          <w:rFonts w:ascii="Georgia" w:hAnsi="Georgia"/>
        </w:rPr>
        <w:t xml:space="preserve">Discuss daily food cost reports with key kitchen and F&amp;B team members. Review weekly and monthly schedules to meet forecast and </w:t>
      </w:r>
      <w:r w:rsidR="00BD4F82" w:rsidRPr="001A2AF3">
        <w:rPr>
          <w:rFonts w:ascii="Georgia" w:hAnsi="Georgia"/>
        </w:rPr>
        <w:t xml:space="preserve">budget. </w:t>
      </w:r>
      <w:r w:rsidR="00BD4F82" w:rsidRPr="001A2AF3">
        <w:rPr>
          <w:rFonts w:ascii="Georgia" w:hAnsi="Georgia"/>
        </w:rPr>
        <w:softHyphen/>
      </w:r>
      <w:r w:rsidRPr="001A2AF3">
        <w:rPr>
          <w:rFonts w:ascii="Georgia" w:hAnsi="Georgia"/>
        </w:rPr>
        <w:softHyphen/>
      </w:r>
      <w:r w:rsidRPr="001A2AF3">
        <w:rPr>
          <w:rFonts w:ascii="Georgia" w:hAnsi="Georgia"/>
        </w:rPr>
        <w:softHyphen/>
      </w:r>
      <w:r w:rsidRPr="001A2AF3">
        <w:rPr>
          <w:rFonts w:ascii="Georgia" w:hAnsi="Georgia"/>
        </w:rPr>
        <w:softHyphen/>
      </w:r>
      <w:r w:rsidRPr="001A2AF3">
        <w:rPr>
          <w:rFonts w:ascii="Georgia" w:hAnsi="Georgia"/>
        </w:rPr>
        <w:softHyphen/>
      </w:r>
      <w:r w:rsidRPr="001A2AF3">
        <w:rPr>
          <w:rFonts w:ascii="Georgia" w:hAnsi="Georgia"/>
        </w:rPr>
        <w:softHyphen/>
      </w:r>
    </w:p>
    <w:p w14:paraId="343F7899" w14:textId="4FFB56E8" w:rsidR="000D1B5A" w:rsidRPr="001A2AF3" w:rsidRDefault="002928A8" w:rsidP="001A2AF3">
      <w:pPr>
        <w:spacing w:line="0" w:lineRule="atLeast"/>
        <w:jc w:val="both"/>
        <w:rPr>
          <w:rFonts w:ascii="Georgia" w:eastAsia="Arial" w:hAnsi="Georgia" w:cs="Times New Roman"/>
          <w:b/>
          <w:color w:val="111111"/>
        </w:rPr>
      </w:pPr>
      <w:r w:rsidRPr="001A2AF3">
        <w:rPr>
          <w:rFonts w:ascii="Georgia" w:eastAsia="Arial" w:hAnsi="Georgia" w:cs="Times New Roman"/>
          <w:b/>
          <w:color w:val="111111"/>
        </w:rPr>
        <w:t>Personal Info</w:t>
      </w:r>
    </w:p>
    <w:p w14:paraId="467DA6F3" w14:textId="4EFC3EE3" w:rsidR="00AA2D91" w:rsidRDefault="00AA2D91" w:rsidP="00AA2D91">
      <w:pPr>
        <w:spacing w:line="0" w:lineRule="atLeast"/>
        <w:jc w:val="both"/>
        <w:rPr>
          <w:rFonts w:ascii="Georgia" w:eastAsia="Arial" w:hAnsi="Georgia" w:cs="Times New Roman"/>
          <w:color w:val="111111"/>
        </w:rPr>
      </w:pPr>
      <w:r>
        <w:rPr>
          <w:rFonts w:ascii="Georgia" w:eastAsia="Arial" w:hAnsi="Georgia" w:cs="Times New Roman"/>
          <w:color w:val="111111"/>
        </w:rPr>
        <w:tab/>
        <w:t>Hobbies</w:t>
      </w:r>
      <w:r w:rsidR="00C6263B">
        <w:rPr>
          <w:rFonts w:ascii="Georgia" w:eastAsia="Arial" w:hAnsi="Georgia" w:cs="Times New Roman"/>
          <w:color w:val="111111"/>
        </w:rPr>
        <w:t xml:space="preserve"> -</w:t>
      </w:r>
      <w:r>
        <w:rPr>
          <w:rFonts w:ascii="Georgia" w:eastAsia="Arial" w:hAnsi="Georgia" w:cs="Times New Roman"/>
          <w:color w:val="111111"/>
        </w:rPr>
        <w:t xml:space="preserve"> composing music, practice music, water sports, swimming  </w:t>
      </w:r>
    </w:p>
    <w:p w14:paraId="153835E8" w14:textId="77777777" w:rsidR="00680E81" w:rsidRDefault="00680E81" w:rsidP="00680E81">
      <w:pPr>
        <w:spacing w:line="0" w:lineRule="atLeast"/>
        <w:ind w:firstLine="720"/>
        <w:jc w:val="both"/>
        <w:rPr>
          <w:rFonts w:ascii="Georgia" w:eastAsia="Arial" w:hAnsi="Georgia" w:cs="Times New Roman"/>
          <w:color w:val="111111"/>
        </w:rPr>
      </w:pPr>
      <w:r w:rsidRPr="001A2AF3">
        <w:rPr>
          <w:rFonts w:ascii="Georgia" w:eastAsia="Arial" w:hAnsi="Georgia" w:cs="Times New Roman"/>
          <w:color w:val="111111"/>
        </w:rPr>
        <w:t>Languages - English, Hindi &amp; Urdu</w:t>
      </w:r>
    </w:p>
    <w:p w14:paraId="67B0BA03" w14:textId="26A22422" w:rsidR="00680E81" w:rsidRDefault="002928A8" w:rsidP="00AA2D91">
      <w:pPr>
        <w:spacing w:line="0" w:lineRule="atLeast"/>
        <w:ind w:firstLine="720"/>
        <w:jc w:val="both"/>
        <w:rPr>
          <w:rFonts w:ascii="Georgia" w:eastAsia="Arial" w:hAnsi="Georgia" w:cs="Times New Roman"/>
          <w:color w:val="111111"/>
        </w:rPr>
      </w:pPr>
      <w:r w:rsidRPr="001A2AF3">
        <w:rPr>
          <w:rFonts w:ascii="Georgia" w:eastAsia="Arial" w:hAnsi="Georgia" w:cs="Times New Roman"/>
          <w:color w:val="111111"/>
        </w:rPr>
        <w:t>Birth date</w:t>
      </w:r>
      <w:r w:rsidR="00C6263B">
        <w:rPr>
          <w:rFonts w:ascii="Georgia" w:eastAsia="Arial" w:hAnsi="Georgia" w:cs="Times New Roman"/>
          <w:color w:val="111111"/>
        </w:rPr>
        <w:t xml:space="preserve"> &amp; </w:t>
      </w:r>
      <w:r w:rsidR="00F427DC">
        <w:rPr>
          <w:rFonts w:ascii="Georgia" w:eastAsia="Arial" w:hAnsi="Georgia" w:cs="Times New Roman"/>
          <w:color w:val="111111"/>
        </w:rPr>
        <w:t>Place</w:t>
      </w:r>
      <w:r w:rsidR="007D596C" w:rsidRPr="001A2AF3">
        <w:rPr>
          <w:rFonts w:ascii="Georgia" w:eastAsia="Arial" w:hAnsi="Georgia" w:cs="Times New Roman"/>
          <w:color w:val="111111"/>
        </w:rPr>
        <w:t xml:space="preserve"> - </w:t>
      </w:r>
      <w:r w:rsidRPr="001A2AF3">
        <w:rPr>
          <w:rFonts w:ascii="Georgia" w:eastAsia="Arial" w:hAnsi="Georgia" w:cs="Times New Roman"/>
          <w:color w:val="111111"/>
        </w:rPr>
        <w:t xml:space="preserve">July </w:t>
      </w:r>
      <w:r w:rsidR="00B2481C" w:rsidRPr="001A2AF3">
        <w:rPr>
          <w:rFonts w:ascii="Georgia" w:eastAsia="Arial" w:hAnsi="Georgia" w:cs="Times New Roman"/>
          <w:color w:val="111111"/>
        </w:rPr>
        <w:t>8</w:t>
      </w:r>
      <w:r w:rsidR="00B2481C" w:rsidRPr="001A2AF3">
        <w:rPr>
          <w:rFonts w:ascii="Georgia" w:eastAsia="Arial" w:hAnsi="Georgia" w:cs="Times New Roman"/>
          <w:color w:val="111111"/>
          <w:vertAlign w:val="superscript"/>
        </w:rPr>
        <w:t>th</w:t>
      </w:r>
      <w:r w:rsidR="00B2481C" w:rsidRPr="001A2AF3">
        <w:rPr>
          <w:rFonts w:ascii="Georgia" w:eastAsia="Arial" w:hAnsi="Georgia" w:cs="Times New Roman"/>
          <w:color w:val="111111"/>
        </w:rPr>
        <w:t xml:space="preserve"> 1982</w:t>
      </w:r>
      <w:r w:rsidR="00E35195" w:rsidRPr="001A2AF3">
        <w:rPr>
          <w:rFonts w:ascii="Georgia" w:eastAsia="Arial" w:hAnsi="Georgia" w:cs="Times New Roman"/>
          <w:color w:val="111111"/>
        </w:rPr>
        <w:softHyphen/>
      </w:r>
      <w:r w:rsidR="00E35195" w:rsidRPr="001A2AF3">
        <w:rPr>
          <w:rFonts w:ascii="Georgia" w:eastAsia="Arial" w:hAnsi="Georgia" w:cs="Times New Roman"/>
          <w:color w:val="111111"/>
        </w:rPr>
        <w:softHyphen/>
      </w:r>
      <w:r w:rsidR="00F427DC">
        <w:rPr>
          <w:rFonts w:ascii="Georgia" w:eastAsia="Arial" w:hAnsi="Georgia" w:cs="Times New Roman"/>
          <w:color w:val="111111"/>
        </w:rPr>
        <w:t>, Udaipur, Rajasthan</w:t>
      </w:r>
      <w:r w:rsidR="00AA2D91">
        <w:rPr>
          <w:rFonts w:ascii="Georgia" w:eastAsia="Arial" w:hAnsi="Georgia" w:cs="Times New Roman"/>
          <w:color w:val="111111"/>
        </w:rPr>
        <w:tab/>
      </w:r>
      <w:r w:rsidR="00AA2D91">
        <w:rPr>
          <w:rFonts w:ascii="Georgia" w:eastAsia="Arial" w:hAnsi="Georgia" w:cs="Times New Roman"/>
          <w:color w:val="111111"/>
        </w:rPr>
        <w:tab/>
      </w:r>
      <w:r w:rsidR="00AA2D91">
        <w:rPr>
          <w:rFonts w:ascii="Georgia" w:eastAsia="Arial" w:hAnsi="Georgia" w:cs="Times New Roman"/>
          <w:color w:val="111111"/>
        </w:rPr>
        <w:tab/>
      </w:r>
      <w:r w:rsidR="00AA2D91">
        <w:rPr>
          <w:rFonts w:ascii="Georgia" w:eastAsia="Arial" w:hAnsi="Georgia" w:cs="Times New Roman"/>
          <w:color w:val="111111"/>
        </w:rPr>
        <w:tab/>
      </w:r>
    </w:p>
    <w:p w14:paraId="5AEEFCAF" w14:textId="4C46F046" w:rsidR="00AA2D91" w:rsidRDefault="00B2481C" w:rsidP="00AA2D91">
      <w:pPr>
        <w:spacing w:line="0" w:lineRule="atLeast"/>
        <w:ind w:firstLine="720"/>
        <w:jc w:val="both"/>
        <w:rPr>
          <w:rFonts w:ascii="Georgia" w:eastAsia="Arial" w:hAnsi="Georgia" w:cs="Times New Roman"/>
          <w:color w:val="111111"/>
        </w:rPr>
      </w:pPr>
      <w:r w:rsidRPr="001A2AF3">
        <w:rPr>
          <w:rFonts w:ascii="Georgia" w:eastAsia="Arial" w:hAnsi="Georgia" w:cs="Times New Roman"/>
          <w:color w:val="111111"/>
        </w:rPr>
        <w:t xml:space="preserve">Nationality </w:t>
      </w:r>
      <w:r w:rsidR="007D596C" w:rsidRPr="001A2AF3">
        <w:rPr>
          <w:rFonts w:ascii="Georgia" w:eastAsia="Arial" w:hAnsi="Georgia" w:cs="Times New Roman"/>
          <w:color w:val="111111"/>
        </w:rPr>
        <w:t xml:space="preserve">– </w:t>
      </w:r>
      <w:r w:rsidRPr="001A2AF3">
        <w:rPr>
          <w:rFonts w:ascii="Georgia" w:eastAsia="Arial" w:hAnsi="Georgia" w:cs="Times New Roman"/>
          <w:color w:val="111111"/>
        </w:rPr>
        <w:t>Indian</w:t>
      </w:r>
      <w:r w:rsidR="007D596C" w:rsidRPr="001A2AF3">
        <w:rPr>
          <w:rFonts w:ascii="Georgia" w:eastAsia="Arial" w:hAnsi="Georgia" w:cs="Times New Roman"/>
          <w:color w:val="111111"/>
        </w:rPr>
        <w:t xml:space="preserve"> </w:t>
      </w:r>
      <w:r w:rsidR="007D596C" w:rsidRPr="001A2AF3">
        <w:rPr>
          <w:rFonts w:ascii="Georgia" w:eastAsia="Arial" w:hAnsi="Georgia" w:cs="Times New Roman"/>
          <w:color w:val="111111"/>
        </w:rPr>
        <w:tab/>
      </w:r>
      <w:r w:rsidR="007D596C" w:rsidRPr="001A2AF3">
        <w:rPr>
          <w:rFonts w:ascii="Georgia" w:eastAsia="Arial" w:hAnsi="Georgia" w:cs="Times New Roman"/>
          <w:color w:val="111111"/>
        </w:rPr>
        <w:tab/>
      </w:r>
    </w:p>
    <w:p w14:paraId="640941E2" w14:textId="77777777" w:rsidR="00C609A5" w:rsidRPr="001A2AF3" w:rsidRDefault="00C609A5" w:rsidP="001A2AF3">
      <w:pPr>
        <w:spacing w:line="0" w:lineRule="atLeast"/>
        <w:jc w:val="both"/>
        <w:rPr>
          <w:rFonts w:ascii="Georgia" w:eastAsia="Arial" w:hAnsi="Georgia" w:cs="Times New Roman"/>
          <w:b/>
          <w:bCs/>
          <w:color w:val="1F3864" w:themeColor="accent1" w:themeShade="80"/>
        </w:rPr>
      </w:pPr>
    </w:p>
    <w:p w14:paraId="172E5EA6" w14:textId="098B8048" w:rsidR="005F1EED" w:rsidRPr="001A2AF3" w:rsidRDefault="005F1EED" w:rsidP="001A2AF3">
      <w:pPr>
        <w:spacing w:line="0" w:lineRule="atLeast"/>
        <w:jc w:val="both"/>
        <w:rPr>
          <w:rStyle w:val="Hyperlink"/>
          <w:rFonts w:ascii="Georgia" w:eastAsia="Arial" w:hAnsi="Georgia" w:cs="Times New Roman"/>
          <w:b/>
          <w:bCs/>
          <w:color w:val="auto"/>
          <w:u w:val="none"/>
        </w:rPr>
      </w:pPr>
      <w:r w:rsidRPr="001A2AF3">
        <w:rPr>
          <w:rStyle w:val="Hyperlink"/>
          <w:rFonts w:ascii="Georgia" w:eastAsia="Arial" w:hAnsi="Georgia" w:cs="Times New Roman"/>
          <w:b/>
          <w:bCs/>
          <w:color w:val="auto"/>
          <w:u w:val="none"/>
        </w:rPr>
        <w:t>References</w:t>
      </w:r>
    </w:p>
    <w:p w14:paraId="1ACF8965" w14:textId="77777777" w:rsidR="0083381B" w:rsidRDefault="005F1EED" w:rsidP="0083381B">
      <w:pPr>
        <w:spacing w:line="0" w:lineRule="atLeast"/>
        <w:jc w:val="both"/>
        <w:rPr>
          <w:rStyle w:val="Hyperlink"/>
          <w:rFonts w:ascii="Georgia" w:eastAsia="Arial" w:hAnsi="Georgia" w:cs="Times New Roman"/>
          <w:color w:val="auto"/>
          <w:u w:val="none"/>
        </w:rPr>
      </w:pPr>
      <w:r w:rsidRPr="001A2AF3">
        <w:rPr>
          <w:rStyle w:val="Hyperlink"/>
          <w:rFonts w:ascii="Georgia" w:eastAsia="Arial" w:hAnsi="Georgia" w:cs="Times New Roman"/>
          <w:color w:val="auto"/>
          <w:u w:val="none"/>
        </w:rPr>
        <w:tab/>
      </w:r>
      <w:r w:rsidR="0083381B">
        <w:rPr>
          <w:rStyle w:val="Hyperlink"/>
          <w:rFonts w:ascii="Georgia" w:eastAsia="Arial" w:hAnsi="Georgia" w:cs="Times New Roman"/>
          <w:color w:val="auto"/>
          <w:u w:val="none"/>
        </w:rPr>
        <w:t>On request</w:t>
      </w:r>
    </w:p>
    <w:p w14:paraId="26535686" w14:textId="17FB3290" w:rsidR="0093144C" w:rsidRPr="0083381B" w:rsidRDefault="0093144C" w:rsidP="0083381B">
      <w:pPr>
        <w:spacing w:line="0" w:lineRule="atLeast"/>
        <w:jc w:val="both"/>
        <w:rPr>
          <w:rFonts w:ascii="Georgia" w:eastAsia="Arial" w:hAnsi="Georgia" w:cs="Times New Roman"/>
        </w:rPr>
      </w:pPr>
      <w:proofErr w:type="spellStart"/>
      <w:r w:rsidRPr="001A2AF3">
        <w:rPr>
          <w:rFonts w:ascii="Georgia" w:eastAsia="Arial" w:hAnsi="Georgia" w:cs="Times New Roman"/>
          <w:b/>
          <w:color w:val="111111"/>
        </w:rPr>
        <w:t>Shadab</w:t>
      </w:r>
      <w:proofErr w:type="spellEnd"/>
      <w:r w:rsidRPr="001A2AF3">
        <w:rPr>
          <w:rFonts w:ascii="Georgia" w:eastAsia="Arial" w:hAnsi="Georgia" w:cs="Times New Roman"/>
          <w:b/>
          <w:color w:val="111111"/>
        </w:rPr>
        <w:t xml:space="preserve"> Hussain</w:t>
      </w:r>
    </w:p>
    <w:p w14:paraId="18DDE4A7" w14:textId="77777777" w:rsidR="0093144C" w:rsidRPr="001A2AF3" w:rsidRDefault="0093144C" w:rsidP="001A2AF3">
      <w:pPr>
        <w:spacing w:line="0" w:lineRule="atLeast"/>
        <w:jc w:val="both"/>
        <w:rPr>
          <w:rFonts w:ascii="Georgia" w:hAnsi="Georgia"/>
        </w:rPr>
      </w:pPr>
    </w:p>
    <w:sectPr w:rsidR="0093144C" w:rsidRPr="001A2AF3" w:rsidSect="00290B9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6" w:right="720" w:bottom="422" w:left="720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46E28" w14:textId="77777777" w:rsidR="003B1A85" w:rsidRDefault="003B1A85" w:rsidP="00A21457">
      <w:r>
        <w:separator/>
      </w:r>
    </w:p>
  </w:endnote>
  <w:endnote w:type="continuationSeparator" w:id="0">
    <w:p w14:paraId="735AB989" w14:textId="77777777" w:rsidR="003B1A85" w:rsidRDefault="003B1A85" w:rsidP="00A21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3B4EA" w14:textId="77777777" w:rsidR="0083381B" w:rsidRDefault="008338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84E2F" w14:textId="77777777" w:rsidR="0083381B" w:rsidRDefault="008338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53A65" w14:textId="77777777" w:rsidR="0083381B" w:rsidRDefault="008338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87692" w14:textId="77777777" w:rsidR="003B1A85" w:rsidRDefault="003B1A85" w:rsidP="00A21457">
      <w:r>
        <w:separator/>
      </w:r>
    </w:p>
  </w:footnote>
  <w:footnote w:type="continuationSeparator" w:id="0">
    <w:p w14:paraId="574DCCCA" w14:textId="77777777" w:rsidR="003B1A85" w:rsidRDefault="003B1A85" w:rsidP="00A21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614CE" w14:textId="77777777" w:rsidR="0083381B" w:rsidRDefault="008338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F9C50" w14:textId="77777777" w:rsidR="0083381B" w:rsidRDefault="008338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61B12" w14:textId="77777777" w:rsidR="0083381B" w:rsidRDefault="008338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  <w:sz w:val="22"/>
        <w:szCs w:val="22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  <w:sz w:val="22"/>
        <w:szCs w:val="22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  <w:strike w:val="0"/>
        <w:dstrike w:val="0"/>
        <w:color w:val="000000"/>
        <w:sz w:val="22"/>
        <w:szCs w:val="2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051A5E36"/>
    <w:multiLevelType w:val="multilevel"/>
    <w:tmpl w:val="0A62C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0A4D6E"/>
    <w:multiLevelType w:val="hybridMultilevel"/>
    <w:tmpl w:val="56B61D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F63475"/>
    <w:multiLevelType w:val="hybridMultilevel"/>
    <w:tmpl w:val="787A65D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3321E2C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  <w:sz w:val="22"/>
        <w:szCs w:val="22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  <w:sz w:val="22"/>
        <w:szCs w:val="22"/>
      </w:rPr>
    </w:lvl>
  </w:abstractNum>
  <w:abstractNum w:abstractNumId="11" w15:restartNumberingAfterBreak="0">
    <w:nsid w:val="13607CF9"/>
    <w:multiLevelType w:val="hybridMultilevel"/>
    <w:tmpl w:val="42D2C5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FB24B5"/>
    <w:multiLevelType w:val="hybridMultilevel"/>
    <w:tmpl w:val="F7365C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342AB"/>
    <w:multiLevelType w:val="hybridMultilevel"/>
    <w:tmpl w:val="98D81C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003F1F"/>
    <w:multiLevelType w:val="hybridMultilevel"/>
    <w:tmpl w:val="ACF23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552746"/>
    <w:multiLevelType w:val="hybridMultilevel"/>
    <w:tmpl w:val="D36EC3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C5AF9"/>
    <w:multiLevelType w:val="hybridMultilevel"/>
    <w:tmpl w:val="79BC8A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C816A56"/>
    <w:multiLevelType w:val="hybridMultilevel"/>
    <w:tmpl w:val="7D1AF46C"/>
    <w:lvl w:ilvl="0" w:tplc="CAF25250">
      <w:start w:val="1"/>
      <w:numFmt w:val="bullet"/>
      <w:lvlText w:val="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F56C32"/>
    <w:multiLevelType w:val="hybridMultilevel"/>
    <w:tmpl w:val="05EEEF8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4E1D23"/>
    <w:multiLevelType w:val="hybridMultilevel"/>
    <w:tmpl w:val="1940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641D44"/>
    <w:multiLevelType w:val="hybridMultilevel"/>
    <w:tmpl w:val="CBB0A3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2CD635C"/>
    <w:multiLevelType w:val="hybridMultilevel"/>
    <w:tmpl w:val="F60259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7387EDE"/>
    <w:multiLevelType w:val="hybridMultilevel"/>
    <w:tmpl w:val="DEBC5B0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21"/>
  </w:num>
  <w:num w:numId="9">
    <w:abstractNumId w:val="16"/>
  </w:num>
  <w:num w:numId="10">
    <w:abstractNumId w:val="20"/>
  </w:num>
  <w:num w:numId="11">
    <w:abstractNumId w:val="19"/>
  </w:num>
  <w:num w:numId="12">
    <w:abstractNumId w:val="22"/>
  </w:num>
  <w:num w:numId="13">
    <w:abstractNumId w:val="9"/>
  </w:num>
  <w:num w:numId="14">
    <w:abstractNumId w:val="7"/>
  </w:num>
  <w:num w:numId="15">
    <w:abstractNumId w:val="13"/>
  </w:num>
  <w:num w:numId="16">
    <w:abstractNumId w:val="17"/>
  </w:num>
  <w:num w:numId="17">
    <w:abstractNumId w:val="14"/>
  </w:num>
  <w:num w:numId="18">
    <w:abstractNumId w:val="10"/>
  </w:num>
  <w:num w:numId="19">
    <w:abstractNumId w:val="12"/>
  </w:num>
  <w:num w:numId="20">
    <w:abstractNumId w:val="15"/>
  </w:num>
  <w:num w:numId="21">
    <w:abstractNumId w:val="8"/>
  </w:num>
  <w:num w:numId="22">
    <w:abstractNumId w:val="1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removePersonalInformation/>
  <w:removeDateAndTime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57"/>
    <w:rsid w:val="000011C2"/>
    <w:rsid w:val="00003FC4"/>
    <w:rsid w:val="0000594D"/>
    <w:rsid w:val="000119E2"/>
    <w:rsid w:val="0002751F"/>
    <w:rsid w:val="000344E0"/>
    <w:rsid w:val="00036D91"/>
    <w:rsid w:val="00037D55"/>
    <w:rsid w:val="0004446C"/>
    <w:rsid w:val="00053A1E"/>
    <w:rsid w:val="00075DC0"/>
    <w:rsid w:val="00076DE4"/>
    <w:rsid w:val="0008469D"/>
    <w:rsid w:val="000869D6"/>
    <w:rsid w:val="000A0A62"/>
    <w:rsid w:val="000B5690"/>
    <w:rsid w:val="000C1633"/>
    <w:rsid w:val="000D1B5A"/>
    <w:rsid w:val="000D22B9"/>
    <w:rsid w:val="000D7BAA"/>
    <w:rsid w:val="00102118"/>
    <w:rsid w:val="00106B44"/>
    <w:rsid w:val="00113D65"/>
    <w:rsid w:val="00120487"/>
    <w:rsid w:val="00131F0D"/>
    <w:rsid w:val="001351C3"/>
    <w:rsid w:val="00143663"/>
    <w:rsid w:val="001539B3"/>
    <w:rsid w:val="00157C66"/>
    <w:rsid w:val="00170BD2"/>
    <w:rsid w:val="0018128A"/>
    <w:rsid w:val="001870BF"/>
    <w:rsid w:val="00190388"/>
    <w:rsid w:val="00197FD8"/>
    <w:rsid w:val="001A0615"/>
    <w:rsid w:val="001A2AF3"/>
    <w:rsid w:val="001A50B7"/>
    <w:rsid w:val="001A554F"/>
    <w:rsid w:val="001C0233"/>
    <w:rsid w:val="001D29E8"/>
    <w:rsid w:val="001D36DA"/>
    <w:rsid w:val="001D6231"/>
    <w:rsid w:val="001E4EC9"/>
    <w:rsid w:val="002207CE"/>
    <w:rsid w:val="00246917"/>
    <w:rsid w:val="0028779C"/>
    <w:rsid w:val="00290142"/>
    <w:rsid w:val="002908F7"/>
    <w:rsid w:val="00290B90"/>
    <w:rsid w:val="002928A8"/>
    <w:rsid w:val="002964FC"/>
    <w:rsid w:val="00296D71"/>
    <w:rsid w:val="002A1CED"/>
    <w:rsid w:val="002A510B"/>
    <w:rsid w:val="002B3670"/>
    <w:rsid w:val="002C238E"/>
    <w:rsid w:val="002C3C7D"/>
    <w:rsid w:val="002C5356"/>
    <w:rsid w:val="002D0BA2"/>
    <w:rsid w:val="002D0C1F"/>
    <w:rsid w:val="002D35B0"/>
    <w:rsid w:val="002E48EB"/>
    <w:rsid w:val="002F7248"/>
    <w:rsid w:val="003107D7"/>
    <w:rsid w:val="00313143"/>
    <w:rsid w:val="00313715"/>
    <w:rsid w:val="00330774"/>
    <w:rsid w:val="003331B5"/>
    <w:rsid w:val="00333872"/>
    <w:rsid w:val="00333947"/>
    <w:rsid w:val="0034199D"/>
    <w:rsid w:val="00364F96"/>
    <w:rsid w:val="003729A0"/>
    <w:rsid w:val="00380304"/>
    <w:rsid w:val="00380CEB"/>
    <w:rsid w:val="00396F1F"/>
    <w:rsid w:val="003A57B4"/>
    <w:rsid w:val="003B0F87"/>
    <w:rsid w:val="003B1A85"/>
    <w:rsid w:val="003B6CC7"/>
    <w:rsid w:val="003C0010"/>
    <w:rsid w:val="003C3E58"/>
    <w:rsid w:val="003D3796"/>
    <w:rsid w:val="003E485A"/>
    <w:rsid w:val="003F3A56"/>
    <w:rsid w:val="00401B87"/>
    <w:rsid w:val="00403E1A"/>
    <w:rsid w:val="00407E30"/>
    <w:rsid w:val="00412602"/>
    <w:rsid w:val="00414336"/>
    <w:rsid w:val="00423915"/>
    <w:rsid w:val="00425F7E"/>
    <w:rsid w:val="00435F25"/>
    <w:rsid w:val="00440CB3"/>
    <w:rsid w:val="00441679"/>
    <w:rsid w:val="00450C93"/>
    <w:rsid w:val="0045132F"/>
    <w:rsid w:val="004627D3"/>
    <w:rsid w:val="004640BD"/>
    <w:rsid w:val="004822BC"/>
    <w:rsid w:val="00493A3D"/>
    <w:rsid w:val="004A224B"/>
    <w:rsid w:val="004A4D45"/>
    <w:rsid w:val="004A7F27"/>
    <w:rsid w:val="004B0416"/>
    <w:rsid w:val="004B15CB"/>
    <w:rsid w:val="004B699C"/>
    <w:rsid w:val="004B6CFC"/>
    <w:rsid w:val="004D1192"/>
    <w:rsid w:val="004D3F1B"/>
    <w:rsid w:val="004E50A8"/>
    <w:rsid w:val="004F1E50"/>
    <w:rsid w:val="004F59B7"/>
    <w:rsid w:val="0051274E"/>
    <w:rsid w:val="00522C4C"/>
    <w:rsid w:val="005344DC"/>
    <w:rsid w:val="00535506"/>
    <w:rsid w:val="005467C6"/>
    <w:rsid w:val="00546EC4"/>
    <w:rsid w:val="0057309D"/>
    <w:rsid w:val="0058082A"/>
    <w:rsid w:val="005838FB"/>
    <w:rsid w:val="00591D8B"/>
    <w:rsid w:val="0059295D"/>
    <w:rsid w:val="00593035"/>
    <w:rsid w:val="005948D1"/>
    <w:rsid w:val="005A3BEE"/>
    <w:rsid w:val="005B374B"/>
    <w:rsid w:val="005B4D88"/>
    <w:rsid w:val="005D7563"/>
    <w:rsid w:val="005F1209"/>
    <w:rsid w:val="005F1EED"/>
    <w:rsid w:val="005F2AC2"/>
    <w:rsid w:val="005F3A77"/>
    <w:rsid w:val="00607B00"/>
    <w:rsid w:val="00634C4A"/>
    <w:rsid w:val="006430A5"/>
    <w:rsid w:val="00645EDE"/>
    <w:rsid w:val="006530D0"/>
    <w:rsid w:val="00666D89"/>
    <w:rsid w:val="006720E6"/>
    <w:rsid w:val="00680E81"/>
    <w:rsid w:val="006910AF"/>
    <w:rsid w:val="006A1DA1"/>
    <w:rsid w:val="006A1FE7"/>
    <w:rsid w:val="006A5CEC"/>
    <w:rsid w:val="006B2912"/>
    <w:rsid w:val="006C4EE3"/>
    <w:rsid w:val="006C6A1E"/>
    <w:rsid w:val="006D2D9A"/>
    <w:rsid w:val="006E59F0"/>
    <w:rsid w:val="00730A6B"/>
    <w:rsid w:val="00750CF8"/>
    <w:rsid w:val="00757428"/>
    <w:rsid w:val="007641C5"/>
    <w:rsid w:val="00770494"/>
    <w:rsid w:val="0077158F"/>
    <w:rsid w:val="00774052"/>
    <w:rsid w:val="007743F0"/>
    <w:rsid w:val="00796938"/>
    <w:rsid w:val="007A1245"/>
    <w:rsid w:val="007B3B53"/>
    <w:rsid w:val="007B3F96"/>
    <w:rsid w:val="007B5001"/>
    <w:rsid w:val="007D1754"/>
    <w:rsid w:val="007D596C"/>
    <w:rsid w:val="007E3FA1"/>
    <w:rsid w:val="007E4292"/>
    <w:rsid w:val="007E514E"/>
    <w:rsid w:val="007F0186"/>
    <w:rsid w:val="00811A8E"/>
    <w:rsid w:val="00822446"/>
    <w:rsid w:val="00833288"/>
    <w:rsid w:val="0083381B"/>
    <w:rsid w:val="0083462F"/>
    <w:rsid w:val="00837645"/>
    <w:rsid w:val="008435CF"/>
    <w:rsid w:val="00847C77"/>
    <w:rsid w:val="008536DA"/>
    <w:rsid w:val="00864096"/>
    <w:rsid w:val="00877DB5"/>
    <w:rsid w:val="00882F64"/>
    <w:rsid w:val="00890EDA"/>
    <w:rsid w:val="00890EE9"/>
    <w:rsid w:val="00892ECB"/>
    <w:rsid w:val="00895ADC"/>
    <w:rsid w:val="008A5820"/>
    <w:rsid w:val="008C0E18"/>
    <w:rsid w:val="008E6D45"/>
    <w:rsid w:val="008F1D98"/>
    <w:rsid w:val="008F5D23"/>
    <w:rsid w:val="00907714"/>
    <w:rsid w:val="009115E3"/>
    <w:rsid w:val="00914127"/>
    <w:rsid w:val="0093144C"/>
    <w:rsid w:val="00935926"/>
    <w:rsid w:val="0094049C"/>
    <w:rsid w:val="00947863"/>
    <w:rsid w:val="009660C6"/>
    <w:rsid w:val="009717F4"/>
    <w:rsid w:val="0098285D"/>
    <w:rsid w:val="009A23F2"/>
    <w:rsid w:val="009B406A"/>
    <w:rsid w:val="009B5116"/>
    <w:rsid w:val="009B5233"/>
    <w:rsid w:val="009B7984"/>
    <w:rsid w:val="009C087E"/>
    <w:rsid w:val="009C5810"/>
    <w:rsid w:val="009C70B2"/>
    <w:rsid w:val="009D79A2"/>
    <w:rsid w:val="009E0188"/>
    <w:rsid w:val="009E55FC"/>
    <w:rsid w:val="009F111A"/>
    <w:rsid w:val="009F2CD0"/>
    <w:rsid w:val="009F5B31"/>
    <w:rsid w:val="009F72CF"/>
    <w:rsid w:val="00A00A79"/>
    <w:rsid w:val="00A1074C"/>
    <w:rsid w:val="00A21457"/>
    <w:rsid w:val="00A33779"/>
    <w:rsid w:val="00A35B7C"/>
    <w:rsid w:val="00A51373"/>
    <w:rsid w:val="00A53777"/>
    <w:rsid w:val="00A60E71"/>
    <w:rsid w:val="00A60EAD"/>
    <w:rsid w:val="00A65FFA"/>
    <w:rsid w:val="00A9693C"/>
    <w:rsid w:val="00AA190F"/>
    <w:rsid w:val="00AA2D91"/>
    <w:rsid w:val="00AB0F19"/>
    <w:rsid w:val="00AB177C"/>
    <w:rsid w:val="00AB68FA"/>
    <w:rsid w:val="00AD0E1A"/>
    <w:rsid w:val="00AD6D16"/>
    <w:rsid w:val="00AD75EA"/>
    <w:rsid w:val="00AE0E01"/>
    <w:rsid w:val="00AE4719"/>
    <w:rsid w:val="00AF355E"/>
    <w:rsid w:val="00AF66AF"/>
    <w:rsid w:val="00B00EFF"/>
    <w:rsid w:val="00B035E3"/>
    <w:rsid w:val="00B1439E"/>
    <w:rsid w:val="00B171C9"/>
    <w:rsid w:val="00B17B03"/>
    <w:rsid w:val="00B2481C"/>
    <w:rsid w:val="00B307F6"/>
    <w:rsid w:val="00B41B79"/>
    <w:rsid w:val="00B5154E"/>
    <w:rsid w:val="00B51850"/>
    <w:rsid w:val="00B74A33"/>
    <w:rsid w:val="00B75739"/>
    <w:rsid w:val="00B76264"/>
    <w:rsid w:val="00B91B8F"/>
    <w:rsid w:val="00B97B37"/>
    <w:rsid w:val="00BA352E"/>
    <w:rsid w:val="00BA6B38"/>
    <w:rsid w:val="00BB4768"/>
    <w:rsid w:val="00BB778B"/>
    <w:rsid w:val="00BC3D1D"/>
    <w:rsid w:val="00BD14E3"/>
    <w:rsid w:val="00BD19BD"/>
    <w:rsid w:val="00BD4F82"/>
    <w:rsid w:val="00BE78C1"/>
    <w:rsid w:val="00BF6A15"/>
    <w:rsid w:val="00C05685"/>
    <w:rsid w:val="00C073F3"/>
    <w:rsid w:val="00C106BB"/>
    <w:rsid w:val="00C138ED"/>
    <w:rsid w:val="00C1516D"/>
    <w:rsid w:val="00C26789"/>
    <w:rsid w:val="00C329C2"/>
    <w:rsid w:val="00C33EE0"/>
    <w:rsid w:val="00C343DE"/>
    <w:rsid w:val="00C369A2"/>
    <w:rsid w:val="00C44576"/>
    <w:rsid w:val="00C44C1F"/>
    <w:rsid w:val="00C51DE7"/>
    <w:rsid w:val="00C609A5"/>
    <w:rsid w:val="00C6263B"/>
    <w:rsid w:val="00C63B4A"/>
    <w:rsid w:val="00C82311"/>
    <w:rsid w:val="00C8358C"/>
    <w:rsid w:val="00C83ABF"/>
    <w:rsid w:val="00C846E3"/>
    <w:rsid w:val="00C861F3"/>
    <w:rsid w:val="00C9213F"/>
    <w:rsid w:val="00CB4BDD"/>
    <w:rsid w:val="00CC01C1"/>
    <w:rsid w:val="00CC1AD7"/>
    <w:rsid w:val="00CC3106"/>
    <w:rsid w:val="00D01A08"/>
    <w:rsid w:val="00D22C25"/>
    <w:rsid w:val="00D26DB5"/>
    <w:rsid w:val="00D35367"/>
    <w:rsid w:val="00D446DA"/>
    <w:rsid w:val="00D5220F"/>
    <w:rsid w:val="00D52577"/>
    <w:rsid w:val="00D5329D"/>
    <w:rsid w:val="00D5507A"/>
    <w:rsid w:val="00D74A81"/>
    <w:rsid w:val="00D76EB8"/>
    <w:rsid w:val="00D83C73"/>
    <w:rsid w:val="00D85DBB"/>
    <w:rsid w:val="00DB6ECC"/>
    <w:rsid w:val="00DD1C47"/>
    <w:rsid w:val="00DD5C2E"/>
    <w:rsid w:val="00DE35BE"/>
    <w:rsid w:val="00DF2C85"/>
    <w:rsid w:val="00E0258B"/>
    <w:rsid w:val="00E115AA"/>
    <w:rsid w:val="00E1326B"/>
    <w:rsid w:val="00E17A0D"/>
    <w:rsid w:val="00E21CD3"/>
    <w:rsid w:val="00E23281"/>
    <w:rsid w:val="00E35195"/>
    <w:rsid w:val="00E35893"/>
    <w:rsid w:val="00E363B1"/>
    <w:rsid w:val="00E407C3"/>
    <w:rsid w:val="00E545F6"/>
    <w:rsid w:val="00E54B5B"/>
    <w:rsid w:val="00E55F5F"/>
    <w:rsid w:val="00E576C3"/>
    <w:rsid w:val="00E65254"/>
    <w:rsid w:val="00E77707"/>
    <w:rsid w:val="00E93F8A"/>
    <w:rsid w:val="00EA24BA"/>
    <w:rsid w:val="00EA53F4"/>
    <w:rsid w:val="00EA7DDC"/>
    <w:rsid w:val="00EB4D01"/>
    <w:rsid w:val="00EB7343"/>
    <w:rsid w:val="00ED1D31"/>
    <w:rsid w:val="00ED4791"/>
    <w:rsid w:val="00ED566F"/>
    <w:rsid w:val="00EE06A8"/>
    <w:rsid w:val="00EE2126"/>
    <w:rsid w:val="00EE4169"/>
    <w:rsid w:val="00EE5149"/>
    <w:rsid w:val="00EF7D94"/>
    <w:rsid w:val="00F008CA"/>
    <w:rsid w:val="00F010D6"/>
    <w:rsid w:val="00F12FD9"/>
    <w:rsid w:val="00F26155"/>
    <w:rsid w:val="00F40E9D"/>
    <w:rsid w:val="00F421AA"/>
    <w:rsid w:val="00F427DC"/>
    <w:rsid w:val="00F44CA3"/>
    <w:rsid w:val="00F46A6D"/>
    <w:rsid w:val="00F53047"/>
    <w:rsid w:val="00F9165D"/>
    <w:rsid w:val="00F92A88"/>
    <w:rsid w:val="00F9478A"/>
    <w:rsid w:val="00F960C3"/>
    <w:rsid w:val="00FA3F4E"/>
    <w:rsid w:val="00FB0D15"/>
    <w:rsid w:val="00FC06C3"/>
    <w:rsid w:val="00FC1C8D"/>
    <w:rsid w:val="00FC6605"/>
    <w:rsid w:val="00FE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33849E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Calibri" w:eastAsia="Calibri" w:hAnsi="Calibri" w:cs="Arial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  <w:sz w:val="20"/>
      <w:szCs w:val="20"/>
    </w:rPr>
  </w:style>
  <w:style w:type="character" w:customStyle="1" w:styleId="WW8Num1z1">
    <w:name w:val="WW8Num1z1"/>
    <w:rPr>
      <w:rFonts w:ascii="OpenSymbol" w:eastAsia="Arial" w:hAnsi="OpenSymbol" w:cs="OpenSymbol"/>
      <w:sz w:val="22"/>
      <w:szCs w:val="22"/>
    </w:rPr>
  </w:style>
  <w:style w:type="character" w:customStyle="1" w:styleId="WW8Num2z0">
    <w:name w:val="WW8Num2z0"/>
    <w:rPr>
      <w:rFonts w:ascii="Symbol" w:hAnsi="Symbol" w:cs="OpenSymbol"/>
      <w:sz w:val="24"/>
      <w:szCs w:val="24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  <w:sz w:val="24"/>
      <w:szCs w:val="24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Symbol"/>
      <w:strike w:val="0"/>
      <w:dstrike w:val="0"/>
      <w:color w:val="000000"/>
      <w:sz w:val="22"/>
      <w:szCs w:val="22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6z1">
    <w:name w:val="WW8Num6z1"/>
  </w:style>
  <w:style w:type="character" w:customStyle="1" w:styleId="WW8Num6z3">
    <w:name w:val="WW8Num6z3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6z2">
    <w:name w:val="WW8Num6z2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21457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HeaderChar">
    <w:name w:val="Header Char"/>
    <w:link w:val="Header"/>
    <w:uiPriority w:val="99"/>
    <w:rsid w:val="00A21457"/>
    <w:rPr>
      <w:rFonts w:ascii="Calibri" w:eastAsia="Calibri" w:hAnsi="Calibri" w:cs="Mangal"/>
      <w:szCs w:val="18"/>
      <w:lang w:val="en-US"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A21457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FooterChar">
    <w:name w:val="Footer Char"/>
    <w:link w:val="Footer"/>
    <w:uiPriority w:val="99"/>
    <w:rsid w:val="00A21457"/>
    <w:rPr>
      <w:rFonts w:ascii="Calibri" w:eastAsia="Calibri" w:hAnsi="Calibri" w:cs="Mangal"/>
      <w:szCs w:val="18"/>
      <w:lang w:val="en-US" w:eastAsia="hi-IN" w:bidi="hi-IN"/>
    </w:rPr>
  </w:style>
  <w:style w:type="character" w:styleId="UnresolvedMention">
    <w:name w:val="Unresolved Mention"/>
    <w:uiPriority w:val="99"/>
    <w:semiHidden/>
    <w:unhideWhenUsed/>
    <w:rsid w:val="001204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3C7D"/>
    <w:pPr>
      <w:ind w:left="720"/>
      <w:contextualSpacing/>
    </w:pPr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8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fhussainshadab@gmail.com" TargetMode="External" /><Relationship Id="rId13" Type="http://schemas.openxmlformats.org/officeDocument/2006/relationships/header" Target="head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EEAFD-C12D-48DC-95A3-F6B89194697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Links>
    <vt:vector size="24" baseType="variant">
      <vt:variant>
        <vt:i4>553320656</vt:i4>
      </vt:variant>
      <vt:variant>
        <vt:i4>9</vt:i4>
      </vt:variant>
      <vt:variant>
        <vt:i4>0</vt:i4>
      </vt:variant>
      <vt:variant>
        <vt:i4>5</vt:i4>
      </vt:variant>
      <vt:variant>
        <vt:lpwstr>http://www.linkedin.com/in/chefshadab  ​​</vt:lpwstr>
      </vt:variant>
      <vt:variant>
        <vt:lpwstr/>
      </vt:variant>
      <vt:variant>
        <vt:i4>2162742</vt:i4>
      </vt:variant>
      <vt:variant>
        <vt:i4>6</vt:i4>
      </vt:variant>
      <vt:variant>
        <vt:i4>0</vt:i4>
      </vt:variant>
      <vt:variant>
        <vt:i4>5</vt:i4>
      </vt:variant>
      <vt:variant>
        <vt:lpwstr>https://www.facebook.com/nomadxefe</vt:lpwstr>
      </vt:variant>
      <vt:variant>
        <vt:lpwstr/>
      </vt:variant>
      <vt:variant>
        <vt:i4>4063236</vt:i4>
      </vt:variant>
      <vt:variant>
        <vt:i4>3</vt:i4>
      </vt:variant>
      <vt:variant>
        <vt:i4>0</vt:i4>
      </vt:variant>
      <vt:variant>
        <vt:i4>5</vt:i4>
      </vt:variant>
      <vt:variant>
        <vt:lpwstr>mailto:xeferak@live.com</vt:lpwstr>
      </vt:variant>
      <vt:variant>
        <vt:lpwstr/>
      </vt:variant>
      <vt:variant>
        <vt:i4>7602256</vt:i4>
      </vt:variant>
      <vt:variant>
        <vt:i4>0</vt:i4>
      </vt:variant>
      <vt:variant>
        <vt:i4>0</vt:i4>
      </vt:variant>
      <vt:variant>
        <vt:i4>5</vt:i4>
      </vt:variant>
      <vt:variant>
        <vt:lpwstr>mailto:xhefcancerian@gmail.com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2021-07-17T04:32:00Z</dcterms:created>
  <dcterms:modified xsi:type="dcterms:W3CDTF">2021-07-17T04:32:00Z</dcterms:modified>
</cp:coreProperties>
</file>
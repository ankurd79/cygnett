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F55CB" w14:textId="77777777" w:rsidR="00C51839" w:rsidRDefault="00C51839">
      <w:pPr>
        <w:rPr>
          <w:rFonts w:ascii="Verdana" w:hAnsi="Verdana" w:cs="Arial"/>
          <w:b/>
          <w:sz w:val="28"/>
          <w:szCs w:val="28"/>
          <w:u w:val="single"/>
        </w:rPr>
      </w:pPr>
      <w:r>
        <w:rPr>
          <w:rFonts w:ascii="Verdana" w:hAnsi="Verdana" w:cs="Arial"/>
          <w:b/>
          <w:sz w:val="28"/>
          <w:szCs w:val="28"/>
        </w:rPr>
        <w:t xml:space="preserve">                                     </w:t>
      </w:r>
      <w:r>
        <w:rPr>
          <w:rFonts w:ascii="Verdana" w:hAnsi="Verdana" w:cs="Arial"/>
          <w:b/>
          <w:sz w:val="28"/>
          <w:szCs w:val="28"/>
          <w:u w:val="single"/>
        </w:rPr>
        <w:t>CURRICULUM VITAE</w:t>
      </w:r>
    </w:p>
    <w:p w14:paraId="68C466C7" w14:textId="47AECF2E" w:rsidR="00C51839" w:rsidRPr="00E14007" w:rsidRDefault="006E1C08" w:rsidP="00E14007">
      <w:pPr>
        <w:spacing w:line="240" w:lineRule="auto"/>
        <w:rPr>
          <w:rFonts w:ascii="Arial" w:hAnsi="Arial"/>
          <w:b/>
          <w:sz w:val="26"/>
          <w:szCs w:val="26"/>
        </w:rPr>
      </w:pPr>
      <w:r>
        <w:rPr>
          <w:rFonts w:ascii="Arial" w:hAnsi="Arial"/>
          <w:b/>
          <w:noProof/>
          <w:sz w:val="32"/>
          <w:szCs w:val="26"/>
          <w:lang w:eastAsia="en-US"/>
        </w:rPr>
        <w:drawing>
          <wp:anchor distT="0" distB="0" distL="114300" distR="114300" simplePos="0" relativeHeight="251657728" behindDoc="0" locked="0" layoutInCell="1" allowOverlap="1" wp14:anchorId="2CA91D47" wp14:editId="6ED50069">
            <wp:simplePos x="0" y="0"/>
            <wp:positionH relativeFrom="margin">
              <wp:posOffset>4695825</wp:posOffset>
            </wp:positionH>
            <wp:positionV relativeFrom="margin">
              <wp:posOffset>466725</wp:posOffset>
            </wp:positionV>
            <wp:extent cx="1247775" cy="1495425"/>
            <wp:effectExtent l="38100" t="38100" r="28575" b="28575"/>
            <wp:wrapSquare wrapText="bothSides"/>
            <wp:docPr id="3" name="Picture 3" descr="C:\Users\abhishek\Desktop\Photos\00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C:\Users\abhishek\Desktop\Photos\004.jp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9" r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954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8AB">
        <w:rPr>
          <w:rFonts w:ascii="Times New Roman" w:hAnsi="Times New Roman"/>
          <w:b/>
          <w:sz w:val="28"/>
          <w:szCs w:val="28"/>
        </w:rPr>
        <w:t>RAJEEV KUMAR</w:t>
      </w:r>
      <w:r w:rsidR="00C51839">
        <w:rPr>
          <w:rFonts w:ascii="Times New Roman" w:hAnsi="Times New Roman"/>
          <w:b/>
          <w:sz w:val="28"/>
          <w:szCs w:val="28"/>
        </w:rPr>
        <w:t xml:space="preserve">                                                       </w:t>
      </w:r>
    </w:p>
    <w:p w14:paraId="51A7E25E" w14:textId="2520F328" w:rsidR="00C51839" w:rsidRPr="00E14007" w:rsidRDefault="00C51839">
      <w:pPr>
        <w:spacing w:line="240" w:lineRule="auto"/>
        <w:ind w:left="-630"/>
        <w:rPr>
          <w:rFonts w:ascii="Times New Roman" w:hAnsi="Times New Roman"/>
        </w:rPr>
      </w:pPr>
      <w:r>
        <w:tab/>
      </w:r>
      <w:r w:rsidRPr="00E14007">
        <w:rPr>
          <w:rFonts w:ascii="Times New Roman" w:hAnsi="Times New Roman"/>
        </w:rPr>
        <w:t xml:space="preserve">VILL. </w:t>
      </w:r>
      <w:r w:rsidR="00FE64E1" w:rsidRPr="00E14007">
        <w:rPr>
          <w:rFonts w:ascii="Times New Roman" w:hAnsi="Times New Roman"/>
        </w:rPr>
        <w:t>KACHHREAR, P.O MUMTA</w:t>
      </w:r>
    </w:p>
    <w:p w14:paraId="30A41694" w14:textId="7C289A60" w:rsidR="00C51839" w:rsidRPr="00E14007" w:rsidRDefault="00FE64E1">
      <w:pPr>
        <w:spacing w:line="240" w:lineRule="auto"/>
        <w:ind w:left="-630"/>
        <w:rPr>
          <w:rFonts w:ascii="Times New Roman" w:hAnsi="Times New Roman"/>
        </w:rPr>
      </w:pPr>
      <w:r w:rsidRPr="00E14007">
        <w:rPr>
          <w:rFonts w:ascii="Times New Roman" w:hAnsi="Times New Roman"/>
        </w:rPr>
        <w:t xml:space="preserve">           </w:t>
      </w:r>
      <w:proofErr w:type="gramStart"/>
      <w:r w:rsidR="00C378AB" w:rsidRPr="00E14007">
        <w:rPr>
          <w:rFonts w:ascii="Times New Roman" w:hAnsi="Times New Roman"/>
        </w:rPr>
        <w:t>TEH &amp;</w:t>
      </w:r>
      <w:r w:rsidRPr="00E14007">
        <w:rPr>
          <w:rFonts w:ascii="Times New Roman" w:hAnsi="Times New Roman"/>
        </w:rPr>
        <w:t xml:space="preserve"> </w:t>
      </w:r>
      <w:r w:rsidR="00C51839" w:rsidRPr="00E14007">
        <w:rPr>
          <w:rFonts w:ascii="Times New Roman" w:hAnsi="Times New Roman"/>
        </w:rPr>
        <w:t>DISTT.</w:t>
      </w:r>
      <w:proofErr w:type="gramEnd"/>
      <w:r w:rsidR="00C51839" w:rsidRPr="00E14007">
        <w:rPr>
          <w:rFonts w:ascii="Times New Roman" w:hAnsi="Times New Roman"/>
        </w:rPr>
        <w:t xml:space="preserve"> KANGRA</w:t>
      </w:r>
    </w:p>
    <w:p w14:paraId="2202EADB" w14:textId="1A5C0DC9" w:rsidR="00C51839" w:rsidRPr="00E14007" w:rsidRDefault="00C51839">
      <w:pPr>
        <w:spacing w:line="240" w:lineRule="auto"/>
        <w:ind w:left="-630"/>
        <w:rPr>
          <w:rFonts w:ascii="Times New Roman" w:hAnsi="Times New Roman"/>
        </w:rPr>
      </w:pPr>
      <w:r w:rsidRPr="00E14007">
        <w:rPr>
          <w:rFonts w:ascii="Times New Roman" w:hAnsi="Times New Roman"/>
        </w:rPr>
        <w:t xml:space="preserve">          </w:t>
      </w:r>
      <w:r w:rsidR="00C378AB" w:rsidRPr="00E14007">
        <w:rPr>
          <w:rFonts w:ascii="Times New Roman" w:hAnsi="Times New Roman"/>
        </w:rPr>
        <w:t xml:space="preserve"> </w:t>
      </w:r>
      <w:r w:rsidRPr="00E14007">
        <w:rPr>
          <w:rFonts w:ascii="Times New Roman" w:hAnsi="Times New Roman"/>
        </w:rPr>
        <w:t>HIMACHAL PRADESH (176047)</w:t>
      </w:r>
    </w:p>
    <w:p w14:paraId="7EDC73BD" w14:textId="77777777" w:rsidR="00E14007" w:rsidRDefault="00C51839">
      <w:pPr>
        <w:spacing w:line="240" w:lineRule="auto"/>
        <w:rPr>
          <w:rFonts w:ascii="Times New Roman" w:hAnsi="Times New Roman"/>
        </w:rPr>
      </w:pPr>
      <w:r w:rsidRPr="00E14007">
        <w:rPr>
          <w:rFonts w:ascii="Times New Roman" w:hAnsi="Times New Roman"/>
        </w:rPr>
        <w:t>Contact No: - +</w:t>
      </w:r>
      <w:r w:rsidR="002C3C17" w:rsidRPr="00E14007">
        <w:rPr>
          <w:rFonts w:ascii="Times New Roman" w:hAnsi="Times New Roman"/>
        </w:rPr>
        <w:t>91 9805021124</w:t>
      </w:r>
      <w:r w:rsidR="00EB5268" w:rsidRPr="00E14007">
        <w:rPr>
          <w:rFonts w:ascii="Times New Roman" w:hAnsi="Times New Roman"/>
        </w:rPr>
        <w:t xml:space="preserve">, </w:t>
      </w:r>
      <w:r w:rsidR="00983E7D" w:rsidRPr="00E14007">
        <w:rPr>
          <w:rFonts w:ascii="Times New Roman" w:hAnsi="Times New Roman"/>
        </w:rPr>
        <w:t>+91</w:t>
      </w:r>
      <w:r w:rsidR="00EB5268" w:rsidRPr="00E14007">
        <w:rPr>
          <w:rFonts w:ascii="Times New Roman" w:hAnsi="Times New Roman"/>
        </w:rPr>
        <w:t>7018050092</w:t>
      </w:r>
    </w:p>
    <w:p w14:paraId="32CAB79C" w14:textId="6A51131E" w:rsidR="00C51839" w:rsidRPr="00E14007" w:rsidRDefault="00C5183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Email id: </w:t>
      </w:r>
      <w:r w:rsidRPr="000D6C1A">
        <w:rPr>
          <w:rFonts w:ascii="Times New Roman" w:hAnsi="Times New Roman"/>
          <w:b/>
          <w:color w:val="FF0000"/>
        </w:rPr>
        <w:t>- rajeevchoudhary24@gmail.com</w:t>
      </w:r>
    </w:p>
    <w:p w14:paraId="431AD6EE" w14:textId="30762C0E" w:rsidR="00953362" w:rsidRDefault="00C51839" w:rsidP="00953362">
      <w:pPr>
        <w:pStyle w:val="BodyText"/>
        <w:rPr>
          <w:rFonts w:ascii="Georgia" w:hAnsi="Georgia"/>
        </w:rPr>
      </w:pPr>
      <w:r>
        <w:rPr>
          <w:rFonts w:ascii="Arial" w:hAnsi="Arial"/>
          <w:b/>
          <w:u w:val="single"/>
        </w:rPr>
        <w:t xml:space="preserve">CAREER </w:t>
      </w:r>
      <w:r w:rsidR="008125CB">
        <w:rPr>
          <w:rFonts w:ascii="Arial" w:hAnsi="Arial"/>
          <w:b/>
          <w:u w:val="single"/>
        </w:rPr>
        <w:t>OBJECTIVE</w:t>
      </w:r>
      <w:r w:rsidR="008125CB">
        <w:rPr>
          <w:rFonts w:ascii="Verdana" w:hAnsi="Verdana" w:cs="Arial"/>
          <w:szCs w:val="18"/>
        </w:rPr>
        <w:t>: -</w:t>
      </w:r>
      <w:r w:rsidR="00B00519">
        <w:rPr>
          <w:rFonts w:ascii="Verdana" w:hAnsi="Verdana" w:cs="Arial"/>
          <w:szCs w:val="18"/>
        </w:rPr>
        <w:t xml:space="preserve"> </w:t>
      </w:r>
      <w:r w:rsidR="00BE0FCF" w:rsidRPr="00953362">
        <w:rPr>
          <w:rFonts w:ascii="Georgia" w:hAnsi="Georgia"/>
        </w:rPr>
        <w:t>To work in an organization that offers challenging and dynamic work environment, to play a significant role in its growth and develop myself as a perfect Hotelier</w:t>
      </w:r>
      <w:r w:rsidR="00BE0FCF" w:rsidRPr="00337A01">
        <w:rPr>
          <w:rFonts w:ascii="Georgia" w:hAnsi="Georgia"/>
        </w:rPr>
        <w:t>.</w:t>
      </w:r>
    </w:p>
    <w:p w14:paraId="3C438D3E" w14:textId="77B43748" w:rsidR="00C51839" w:rsidRPr="00953362" w:rsidRDefault="00C51839" w:rsidP="00953362">
      <w:pPr>
        <w:pStyle w:val="BodyText"/>
        <w:rPr>
          <w:rFonts w:ascii="Verdana" w:hAnsi="Verdana" w:cs="Arial"/>
          <w:szCs w:val="18"/>
        </w:rPr>
      </w:pPr>
      <w:r>
        <w:rPr>
          <w:rFonts w:ascii="Arial" w:hAnsi="Arial"/>
          <w:b/>
          <w:u w:val="single"/>
        </w:rPr>
        <w:t xml:space="preserve">EDUCATIONAL </w:t>
      </w:r>
      <w:r w:rsidR="00BE0FCF">
        <w:rPr>
          <w:rFonts w:ascii="Arial" w:hAnsi="Arial"/>
          <w:b/>
          <w:u w:val="single"/>
        </w:rPr>
        <w:t>QUALIFICATION:</w:t>
      </w:r>
      <w:r>
        <w:rPr>
          <w:rFonts w:ascii="Arial" w:hAnsi="Arial"/>
          <w:b/>
          <w:u w:val="single"/>
        </w:rPr>
        <w:t>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48"/>
        <w:gridCol w:w="2148"/>
        <w:gridCol w:w="2149"/>
      </w:tblGrid>
      <w:tr w:rsidR="00C51839" w14:paraId="249F9938" w14:textId="77777777">
        <w:tc>
          <w:tcPr>
            <w:tcW w:w="2148" w:type="dxa"/>
            <w:shd w:val="clear" w:color="000000" w:fill="FFFFFF"/>
          </w:tcPr>
          <w:p w14:paraId="068E5294" w14:textId="77777777" w:rsidR="00C51839" w:rsidRDefault="00C51839">
            <w:pPr>
              <w:spacing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Class</w:t>
            </w:r>
          </w:p>
        </w:tc>
        <w:tc>
          <w:tcPr>
            <w:tcW w:w="2148" w:type="dxa"/>
            <w:shd w:val="clear" w:color="000000" w:fill="FFFFFF"/>
          </w:tcPr>
          <w:p w14:paraId="1D029D15" w14:textId="77777777" w:rsidR="00C51839" w:rsidRDefault="00C51839">
            <w:pPr>
              <w:spacing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Board</w:t>
            </w:r>
          </w:p>
        </w:tc>
        <w:tc>
          <w:tcPr>
            <w:tcW w:w="2149" w:type="dxa"/>
            <w:shd w:val="clear" w:color="000000" w:fill="FFFFFF"/>
          </w:tcPr>
          <w:p w14:paraId="0850F3A4" w14:textId="77777777" w:rsidR="00C51839" w:rsidRDefault="00C51839">
            <w:pPr>
              <w:spacing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Stream</w:t>
            </w:r>
          </w:p>
        </w:tc>
      </w:tr>
      <w:tr w:rsidR="00C51839" w14:paraId="2D1C441C" w14:textId="77777777">
        <w:tc>
          <w:tcPr>
            <w:tcW w:w="2148" w:type="dxa"/>
            <w:shd w:val="clear" w:color="000000" w:fill="FFFFFF"/>
          </w:tcPr>
          <w:p w14:paraId="19C5CD7E" w14:textId="0CD7FCEA" w:rsidR="00C51839" w:rsidRDefault="00805806">
            <w:pPr>
              <w:spacing w:line="240" w:lineRule="auto"/>
              <w:jc w:val="center"/>
            </w:pPr>
            <w:r>
              <w:rPr>
                <w:rFonts w:ascii="Arial" w:hAnsi="Arial"/>
                <w:sz w:val="24"/>
              </w:rPr>
              <w:t>12th</w:t>
            </w:r>
          </w:p>
        </w:tc>
        <w:tc>
          <w:tcPr>
            <w:tcW w:w="2148" w:type="dxa"/>
            <w:shd w:val="clear" w:color="000000" w:fill="FFFFFF"/>
          </w:tcPr>
          <w:p w14:paraId="54690D93" w14:textId="77777777" w:rsidR="00C51839" w:rsidRDefault="00C51839">
            <w:pPr>
              <w:spacing w:line="240" w:lineRule="auto"/>
              <w:jc w:val="center"/>
            </w:pPr>
            <w:r>
              <w:rPr>
                <w:rFonts w:ascii="Arial" w:hAnsi="Arial"/>
                <w:sz w:val="24"/>
              </w:rPr>
              <w:t>HP Board</w:t>
            </w:r>
          </w:p>
        </w:tc>
        <w:tc>
          <w:tcPr>
            <w:tcW w:w="2149" w:type="dxa"/>
            <w:shd w:val="clear" w:color="000000" w:fill="FFFFFF"/>
          </w:tcPr>
          <w:p w14:paraId="5D3AA016" w14:textId="77777777" w:rsidR="00C51839" w:rsidRDefault="00C51839">
            <w:pPr>
              <w:spacing w:line="240" w:lineRule="auto"/>
              <w:jc w:val="center"/>
            </w:pPr>
            <w:r>
              <w:rPr>
                <w:rFonts w:ascii="Arial" w:hAnsi="Arial"/>
                <w:sz w:val="24"/>
              </w:rPr>
              <w:t>ARTS</w:t>
            </w:r>
          </w:p>
        </w:tc>
      </w:tr>
      <w:tr w:rsidR="00C51839" w14:paraId="592EAB2E" w14:textId="77777777">
        <w:tc>
          <w:tcPr>
            <w:tcW w:w="2148" w:type="dxa"/>
            <w:shd w:val="clear" w:color="000000" w:fill="FFFFFF"/>
          </w:tcPr>
          <w:p w14:paraId="306DB107" w14:textId="201023C8" w:rsidR="00C51839" w:rsidRDefault="00805806">
            <w:pPr>
              <w:spacing w:line="240" w:lineRule="auto"/>
              <w:jc w:val="center"/>
            </w:pPr>
            <w:r>
              <w:rPr>
                <w:rFonts w:ascii="Arial" w:hAnsi="Arial"/>
                <w:sz w:val="24"/>
              </w:rPr>
              <w:t>10th</w:t>
            </w:r>
          </w:p>
        </w:tc>
        <w:tc>
          <w:tcPr>
            <w:tcW w:w="2148" w:type="dxa"/>
            <w:shd w:val="clear" w:color="000000" w:fill="FFFFFF"/>
          </w:tcPr>
          <w:p w14:paraId="7B2D1EA0" w14:textId="77777777" w:rsidR="00C51839" w:rsidRDefault="00C51839">
            <w:pPr>
              <w:spacing w:line="240" w:lineRule="auto"/>
              <w:jc w:val="center"/>
            </w:pPr>
            <w:r>
              <w:rPr>
                <w:rFonts w:ascii="Arial" w:hAnsi="Arial"/>
                <w:sz w:val="24"/>
              </w:rPr>
              <w:t>HP Board</w:t>
            </w:r>
          </w:p>
        </w:tc>
        <w:tc>
          <w:tcPr>
            <w:tcW w:w="2149" w:type="dxa"/>
            <w:shd w:val="clear" w:color="000000" w:fill="FFFFFF"/>
          </w:tcPr>
          <w:p w14:paraId="0CFCCC1A" w14:textId="77777777" w:rsidR="00C51839" w:rsidRDefault="00C51839">
            <w:pPr>
              <w:spacing w:line="240" w:lineRule="auto"/>
              <w:jc w:val="center"/>
            </w:pPr>
          </w:p>
        </w:tc>
      </w:tr>
    </w:tbl>
    <w:p w14:paraId="6F651062" w14:textId="77777777" w:rsidR="00C51839" w:rsidRDefault="00C51839">
      <w:pPr>
        <w:spacing w:line="240" w:lineRule="auto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PROFESSIONAL QUALIFICATION:-</w:t>
      </w:r>
    </w:p>
    <w:p w14:paraId="10167959" w14:textId="34C56288" w:rsidR="00C51839" w:rsidRPr="00161A81" w:rsidRDefault="00161A81" w:rsidP="00161A8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61A81">
        <w:rPr>
          <w:sz w:val="24"/>
          <w:szCs w:val="24"/>
        </w:rPr>
        <w:t>B.Sc. in Hotel Management and Catering Technology from H.I.H.T. Shimla affiliated to P.T.U. Jalandhar  Punjab</w:t>
      </w:r>
    </w:p>
    <w:p w14:paraId="493A136A" w14:textId="77777777" w:rsidR="00C51839" w:rsidRDefault="00C51839">
      <w:pPr>
        <w:spacing w:line="240" w:lineRule="auto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INDUSTRIAL EXPOSURE:-</w:t>
      </w:r>
    </w:p>
    <w:p w14:paraId="5407994E" w14:textId="2CFBF6F3" w:rsidR="00C51839" w:rsidRPr="0039703D" w:rsidRDefault="00C51839" w:rsidP="00B00519">
      <w:pPr>
        <w:pStyle w:val="Index6"/>
        <w:numPr>
          <w:ilvl w:val="0"/>
          <w:numId w:val="19"/>
        </w:numPr>
        <w:spacing w:line="360" w:lineRule="auto"/>
        <w:jc w:val="both"/>
        <w:rPr>
          <w:rFonts w:ascii="Arial" w:hAnsi="Arial"/>
        </w:rPr>
      </w:pPr>
      <w:r w:rsidRPr="0039703D">
        <w:rPr>
          <w:rFonts w:ascii="Times New Roman" w:hAnsi="Times New Roman"/>
        </w:rPr>
        <w:t xml:space="preserve">8 Days ODC in </w:t>
      </w:r>
      <w:r w:rsidRPr="000A1671">
        <w:rPr>
          <w:rFonts w:ascii="Times New Roman" w:hAnsi="Times New Roman"/>
          <w:b/>
        </w:rPr>
        <w:t>Wild Flower Hall</w:t>
      </w:r>
      <w:r w:rsidRPr="0039703D">
        <w:rPr>
          <w:rFonts w:ascii="Times New Roman" w:hAnsi="Times New Roman"/>
        </w:rPr>
        <w:t xml:space="preserve"> (Sister Concern of Oberoi), Shimla</w:t>
      </w:r>
    </w:p>
    <w:p w14:paraId="42913055" w14:textId="77777777" w:rsidR="00C51839" w:rsidRPr="0039703D" w:rsidRDefault="00C51839" w:rsidP="00B00519">
      <w:pPr>
        <w:pStyle w:val="Index6"/>
        <w:numPr>
          <w:ilvl w:val="0"/>
          <w:numId w:val="19"/>
        </w:numPr>
        <w:spacing w:line="360" w:lineRule="auto"/>
        <w:jc w:val="both"/>
        <w:rPr>
          <w:rFonts w:ascii="Arial" w:hAnsi="Arial"/>
        </w:rPr>
      </w:pPr>
      <w:r w:rsidRPr="0039703D">
        <w:rPr>
          <w:rFonts w:ascii="Times New Roman" w:hAnsi="Times New Roman"/>
        </w:rPr>
        <w:t>3</w:t>
      </w:r>
      <w:r w:rsidR="000D6C1A" w:rsidRPr="0039703D">
        <w:rPr>
          <w:rFonts w:ascii="Times New Roman" w:hAnsi="Times New Roman"/>
        </w:rPr>
        <w:t xml:space="preserve"> Days ODC in </w:t>
      </w:r>
      <w:r w:rsidRPr="000A1671">
        <w:rPr>
          <w:rFonts w:ascii="Times New Roman" w:hAnsi="Times New Roman"/>
          <w:b/>
        </w:rPr>
        <w:t>Radisson Jass Shimla</w:t>
      </w:r>
      <w:r w:rsidRPr="0039703D">
        <w:rPr>
          <w:rFonts w:ascii="Times New Roman" w:hAnsi="Times New Roman"/>
        </w:rPr>
        <w:t>, Shimla.</w:t>
      </w:r>
    </w:p>
    <w:p w14:paraId="56F81567" w14:textId="77777777" w:rsidR="00C51839" w:rsidRPr="0039703D" w:rsidRDefault="00C51839" w:rsidP="00B00519">
      <w:pPr>
        <w:pStyle w:val="Index6"/>
        <w:numPr>
          <w:ilvl w:val="0"/>
          <w:numId w:val="19"/>
        </w:numPr>
        <w:spacing w:line="360" w:lineRule="auto"/>
        <w:jc w:val="both"/>
        <w:rPr>
          <w:rFonts w:ascii="Arial" w:hAnsi="Arial"/>
        </w:rPr>
      </w:pPr>
      <w:r w:rsidRPr="0039703D">
        <w:rPr>
          <w:rFonts w:ascii="Times New Roman" w:hAnsi="Times New Roman"/>
        </w:rPr>
        <w:t xml:space="preserve">6 Month Industrial Training in </w:t>
      </w:r>
      <w:r w:rsidRPr="000A1671">
        <w:rPr>
          <w:rFonts w:ascii="Times New Roman" w:hAnsi="Times New Roman"/>
          <w:b/>
        </w:rPr>
        <w:t>ALOFT HOTEL</w:t>
      </w:r>
      <w:r w:rsidRPr="0039703D">
        <w:rPr>
          <w:rFonts w:ascii="Times New Roman" w:hAnsi="Times New Roman"/>
        </w:rPr>
        <w:t>(Starwood property) Chennai</w:t>
      </w:r>
    </w:p>
    <w:p w14:paraId="0659F92C" w14:textId="09831CD7" w:rsidR="00C51839" w:rsidRPr="0039703D" w:rsidRDefault="00C51839" w:rsidP="00B00519">
      <w:pPr>
        <w:pStyle w:val="Index6"/>
        <w:numPr>
          <w:ilvl w:val="0"/>
          <w:numId w:val="19"/>
        </w:numPr>
        <w:spacing w:line="360" w:lineRule="auto"/>
        <w:jc w:val="both"/>
        <w:rPr>
          <w:rFonts w:ascii="Arial" w:hAnsi="Arial"/>
        </w:rPr>
      </w:pPr>
      <w:r w:rsidRPr="0039703D">
        <w:rPr>
          <w:rFonts w:ascii="Arial" w:hAnsi="Arial"/>
        </w:rPr>
        <w:t>Worked</w:t>
      </w:r>
      <w:r w:rsidR="00C41EB2" w:rsidRPr="0039703D">
        <w:rPr>
          <w:rFonts w:ascii="Arial" w:hAnsi="Arial"/>
        </w:rPr>
        <w:t xml:space="preserve"> as  room </w:t>
      </w:r>
      <w:r w:rsidR="00F1427A" w:rsidRPr="0039703D">
        <w:rPr>
          <w:rFonts w:ascii="Arial" w:hAnsi="Arial"/>
        </w:rPr>
        <w:t>attendant</w:t>
      </w:r>
      <w:r w:rsidR="00C41EB2" w:rsidRPr="0039703D">
        <w:rPr>
          <w:rFonts w:ascii="Arial" w:hAnsi="Arial"/>
        </w:rPr>
        <w:t xml:space="preserve"> </w:t>
      </w:r>
      <w:r w:rsidRPr="0039703D">
        <w:rPr>
          <w:rFonts w:ascii="Arial" w:hAnsi="Arial"/>
        </w:rPr>
        <w:t xml:space="preserve"> in </w:t>
      </w:r>
      <w:r w:rsidRPr="000A1671">
        <w:rPr>
          <w:rFonts w:ascii="Arial" w:hAnsi="Arial"/>
          <w:b/>
        </w:rPr>
        <w:t>Snow Hermitage  Resorts</w:t>
      </w:r>
      <w:r w:rsidRPr="0039703D">
        <w:rPr>
          <w:rFonts w:ascii="Arial" w:hAnsi="Arial"/>
        </w:rPr>
        <w:t xml:space="preserve">  Jan 2013 to Oct 2013</w:t>
      </w:r>
    </w:p>
    <w:p w14:paraId="44B8BDEA" w14:textId="74B1247D" w:rsidR="00C51839" w:rsidRPr="00953362" w:rsidRDefault="00C51839" w:rsidP="00B00519">
      <w:pPr>
        <w:pStyle w:val="Index6"/>
        <w:numPr>
          <w:ilvl w:val="0"/>
          <w:numId w:val="19"/>
        </w:numPr>
        <w:spacing w:line="360" w:lineRule="auto"/>
        <w:jc w:val="both"/>
        <w:rPr>
          <w:rFonts w:ascii="Arial" w:hAnsi="Arial"/>
        </w:rPr>
      </w:pPr>
      <w:r w:rsidRPr="00953362">
        <w:rPr>
          <w:rFonts w:ascii="Times New Roman" w:hAnsi="Times New Roman"/>
        </w:rPr>
        <w:t>Worked</w:t>
      </w:r>
      <w:r w:rsidR="00C41EB2" w:rsidRPr="00953362">
        <w:rPr>
          <w:rFonts w:ascii="Times New Roman" w:hAnsi="Times New Roman"/>
        </w:rPr>
        <w:t xml:space="preserve"> as HK GSA </w:t>
      </w:r>
      <w:r w:rsidRPr="00953362">
        <w:rPr>
          <w:rFonts w:ascii="Times New Roman" w:hAnsi="Times New Roman"/>
        </w:rPr>
        <w:t xml:space="preserve"> in </w:t>
      </w:r>
      <w:r w:rsidRPr="000A1671">
        <w:rPr>
          <w:rFonts w:ascii="Times New Roman" w:hAnsi="Times New Roman"/>
          <w:b/>
        </w:rPr>
        <w:t xml:space="preserve">BRYS FORT </w:t>
      </w:r>
      <w:r w:rsidR="00C41EB2" w:rsidRPr="000A1671">
        <w:rPr>
          <w:rFonts w:ascii="Times New Roman" w:hAnsi="Times New Roman"/>
          <w:b/>
        </w:rPr>
        <w:t xml:space="preserve">HOTEL </w:t>
      </w:r>
      <w:r w:rsidR="00B00519" w:rsidRPr="000A1671">
        <w:rPr>
          <w:rFonts w:ascii="Times New Roman" w:hAnsi="Times New Roman"/>
          <w:b/>
        </w:rPr>
        <w:t>JAISALMER</w:t>
      </w:r>
      <w:r w:rsidR="00B00519">
        <w:rPr>
          <w:rFonts w:ascii="Times New Roman" w:hAnsi="Times New Roman"/>
        </w:rPr>
        <w:t xml:space="preserve"> NOV2013 to DEC</w:t>
      </w:r>
      <w:r w:rsidR="009733C9">
        <w:rPr>
          <w:rFonts w:ascii="Times New Roman" w:hAnsi="Times New Roman"/>
        </w:rPr>
        <w:t xml:space="preserve"> </w:t>
      </w:r>
      <w:r w:rsidR="00B00519">
        <w:rPr>
          <w:rFonts w:ascii="Times New Roman" w:hAnsi="Times New Roman"/>
        </w:rPr>
        <w:t>201</w:t>
      </w:r>
      <w:r w:rsidR="009733C9">
        <w:rPr>
          <w:rFonts w:ascii="Times New Roman" w:hAnsi="Times New Roman"/>
        </w:rPr>
        <w:t>4</w:t>
      </w:r>
      <w:r w:rsidR="00B00519">
        <w:rPr>
          <w:rFonts w:ascii="Times New Roman" w:hAnsi="Times New Roman"/>
        </w:rPr>
        <w:t xml:space="preserve">.(BRYS </w:t>
      </w:r>
      <w:r w:rsidRPr="00953362">
        <w:rPr>
          <w:rFonts w:ascii="Times New Roman" w:hAnsi="Times New Roman"/>
        </w:rPr>
        <w:t>GROUP)</w:t>
      </w:r>
    </w:p>
    <w:p w14:paraId="3FCE891A" w14:textId="2381CB65" w:rsidR="00953362" w:rsidRPr="00B00519" w:rsidRDefault="00901BE4" w:rsidP="00B00519">
      <w:pPr>
        <w:pStyle w:val="Index6"/>
        <w:numPr>
          <w:ilvl w:val="0"/>
          <w:numId w:val="19"/>
        </w:numPr>
        <w:spacing w:line="360" w:lineRule="auto"/>
        <w:jc w:val="both"/>
        <w:rPr>
          <w:rFonts w:ascii="Arial" w:hAnsi="Arial"/>
        </w:rPr>
      </w:pPr>
      <w:r w:rsidRPr="00953362">
        <w:rPr>
          <w:rFonts w:ascii="Times New Roman" w:hAnsi="Times New Roman"/>
        </w:rPr>
        <w:t>Worked</w:t>
      </w:r>
      <w:r w:rsidR="00C51839" w:rsidRPr="00953362">
        <w:rPr>
          <w:rFonts w:ascii="Times New Roman" w:hAnsi="Times New Roman"/>
        </w:rPr>
        <w:t xml:space="preserve"> as senior GSA in </w:t>
      </w:r>
      <w:r w:rsidR="00C51839" w:rsidRPr="000A1671">
        <w:rPr>
          <w:rFonts w:ascii="Times New Roman" w:hAnsi="Times New Roman"/>
          <w:b/>
        </w:rPr>
        <w:t>HOLIDAY INN</w:t>
      </w:r>
      <w:r w:rsidR="00B00519" w:rsidRPr="000A1671">
        <w:rPr>
          <w:rFonts w:ascii="Times New Roman" w:hAnsi="Times New Roman"/>
          <w:b/>
        </w:rPr>
        <w:t xml:space="preserve"> </w:t>
      </w:r>
      <w:r w:rsidR="006A4B8F" w:rsidRPr="000A1671">
        <w:rPr>
          <w:rFonts w:ascii="Times New Roman" w:hAnsi="Times New Roman"/>
          <w:b/>
        </w:rPr>
        <w:t>AMRITSAR</w:t>
      </w:r>
      <w:r w:rsidR="006A4B8F" w:rsidRPr="00953362">
        <w:rPr>
          <w:rFonts w:ascii="Times New Roman" w:hAnsi="Times New Roman"/>
        </w:rPr>
        <w:t xml:space="preserve"> DEC</w:t>
      </w:r>
      <w:r w:rsidR="00B00519">
        <w:rPr>
          <w:rFonts w:ascii="Times New Roman" w:hAnsi="Times New Roman"/>
        </w:rPr>
        <w:t xml:space="preserve"> 2014 to </w:t>
      </w:r>
      <w:r w:rsidR="00C41EB2" w:rsidRPr="00953362">
        <w:rPr>
          <w:rFonts w:ascii="Times New Roman" w:hAnsi="Times New Roman"/>
        </w:rPr>
        <w:t>DEC</w:t>
      </w:r>
      <w:r w:rsidR="006A4B8F" w:rsidRPr="00953362">
        <w:rPr>
          <w:rFonts w:ascii="Times New Roman" w:hAnsi="Times New Roman"/>
        </w:rPr>
        <w:t xml:space="preserve"> 2016</w:t>
      </w:r>
      <w:r w:rsidR="00B00519">
        <w:rPr>
          <w:rFonts w:ascii="Times New Roman" w:hAnsi="Times New Roman"/>
        </w:rPr>
        <w:t xml:space="preserve"> </w:t>
      </w:r>
      <w:r w:rsidR="000F6E2C" w:rsidRPr="00B00519">
        <w:rPr>
          <w:rFonts w:ascii="Times New Roman" w:hAnsi="Times New Roman"/>
        </w:rPr>
        <w:t>(</w:t>
      </w:r>
      <w:r w:rsidR="00C51839" w:rsidRPr="00B00519">
        <w:rPr>
          <w:rFonts w:ascii="Times New Roman" w:hAnsi="Times New Roman"/>
        </w:rPr>
        <w:t>IHG GROUP)</w:t>
      </w:r>
      <w:r w:rsidR="00800F18" w:rsidRPr="00B00519">
        <w:rPr>
          <w:rFonts w:ascii="Times New Roman" w:hAnsi="Times New Roman"/>
        </w:rPr>
        <w:t xml:space="preserve"> </w:t>
      </w:r>
    </w:p>
    <w:p w14:paraId="1904E391" w14:textId="0B676195" w:rsidR="000F6E2C" w:rsidRPr="00953362" w:rsidRDefault="00E5086C" w:rsidP="00977B1A">
      <w:pPr>
        <w:pStyle w:val="Index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</w:rPr>
      </w:pPr>
      <w:r w:rsidRPr="00953362">
        <w:rPr>
          <w:rFonts w:ascii="Times New Roman" w:hAnsi="Times New Roman"/>
        </w:rPr>
        <w:t xml:space="preserve">Now </w:t>
      </w:r>
      <w:r w:rsidR="008328D8" w:rsidRPr="00953362">
        <w:rPr>
          <w:rFonts w:ascii="Times New Roman" w:hAnsi="Times New Roman"/>
        </w:rPr>
        <w:t>working as</w:t>
      </w:r>
      <w:r w:rsidR="004C4B14" w:rsidRPr="00953362">
        <w:rPr>
          <w:rFonts w:ascii="Times New Roman" w:hAnsi="Times New Roman"/>
        </w:rPr>
        <w:t xml:space="preserve"> housekeeping supervisor </w:t>
      </w:r>
      <w:r w:rsidR="008328D8" w:rsidRPr="00953362">
        <w:rPr>
          <w:rFonts w:ascii="Times New Roman" w:hAnsi="Times New Roman"/>
        </w:rPr>
        <w:t xml:space="preserve">in </w:t>
      </w:r>
      <w:r w:rsidR="008328D8" w:rsidRPr="000A1671">
        <w:rPr>
          <w:rFonts w:ascii="Times New Roman" w:hAnsi="Times New Roman"/>
          <w:b/>
        </w:rPr>
        <w:t>Pride Surya Mountain Resorts Dharamshala</w:t>
      </w:r>
      <w:r w:rsidR="000F6E2C" w:rsidRPr="00953362">
        <w:rPr>
          <w:rFonts w:ascii="Times New Roman" w:hAnsi="Times New Roman"/>
        </w:rPr>
        <w:t xml:space="preserve"> </w:t>
      </w:r>
      <w:r w:rsidR="008328D8" w:rsidRPr="00953362">
        <w:rPr>
          <w:rFonts w:ascii="Times New Roman" w:hAnsi="Times New Roman"/>
        </w:rPr>
        <w:t>(Unit</w:t>
      </w:r>
      <w:r w:rsidR="00FE64E1" w:rsidRPr="00953362">
        <w:rPr>
          <w:rFonts w:ascii="Times New Roman" w:hAnsi="Times New Roman"/>
        </w:rPr>
        <w:t xml:space="preserve"> </w:t>
      </w:r>
      <w:r w:rsidR="004C4B14" w:rsidRPr="00953362">
        <w:rPr>
          <w:rFonts w:ascii="Times New Roman" w:hAnsi="Times New Roman"/>
        </w:rPr>
        <w:t>of Pride</w:t>
      </w:r>
      <w:r w:rsidR="000F6E2C" w:rsidRPr="00953362">
        <w:rPr>
          <w:rFonts w:ascii="Times New Roman" w:hAnsi="Times New Roman"/>
        </w:rPr>
        <w:t xml:space="preserve"> Group)</w:t>
      </w:r>
      <w:r w:rsidR="008554CA">
        <w:rPr>
          <w:rFonts w:ascii="Times New Roman" w:hAnsi="Times New Roman"/>
        </w:rPr>
        <w:t xml:space="preserve"> J</w:t>
      </w:r>
      <w:r w:rsidR="009574E6">
        <w:rPr>
          <w:rFonts w:ascii="Times New Roman" w:hAnsi="Times New Roman"/>
        </w:rPr>
        <w:t>an</w:t>
      </w:r>
      <w:r w:rsidR="006D73AB">
        <w:rPr>
          <w:rFonts w:ascii="Times New Roman" w:hAnsi="Times New Roman"/>
        </w:rPr>
        <w:t xml:space="preserve"> 2017</w:t>
      </w:r>
      <w:r w:rsidR="00EC1688" w:rsidRPr="00953362">
        <w:rPr>
          <w:rFonts w:ascii="Times New Roman" w:hAnsi="Times New Roman"/>
        </w:rPr>
        <w:t xml:space="preserve"> </w:t>
      </w:r>
      <w:r w:rsidR="00FE64E1" w:rsidRPr="00953362">
        <w:rPr>
          <w:rFonts w:ascii="Times New Roman" w:hAnsi="Times New Roman"/>
        </w:rPr>
        <w:t xml:space="preserve">to till </w:t>
      </w:r>
      <w:r w:rsidR="008328D8" w:rsidRPr="00953362">
        <w:rPr>
          <w:rFonts w:ascii="Times New Roman" w:hAnsi="Times New Roman"/>
        </w:rPr>
        <w:t>date.</w:t>
      </w:r>
    </w:p>
    <w:p w14:paraId="5BD300C7" w14:textId="16EAE12F" w:rsidR="000F6E2C" w:rsidRDefault="00953362" w:rsidP="00953362">
      <w:pPr>
        <w:pStyle w:val="Index6"/>
        <w:spacing w:line="360" w:lineRule="auto"/>
        <w:ind w:left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53362">
        <w:rPr>
          <w:rFonts w:ascii="Times New Roman" w:hAnsi="Times New Roman"/>
          <w:b/>
          <w:sz w:val="28"/>
          <w:szCs w:val="28"/>
          <w:u w:val="single"/>
        </w:rPr>
        <w:t>Job Profile</w:t>
      </w:r>
      <w:r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0D759182" w14:textId="77777777" w:rsidR="00953362" w:rsidRDefault="00953362" w:rsidP="00953362">
      <w:pPr>
        <w:pStyle w:val="NormalWeb"/>
        <w:numPr>
          <w:ilvl w:val="0"/>
          <w:numId w:val="22"/>
        </w:numPr>
        <w:jc w:val="both"/>
      </w:pPr>
      <w:r>
        <w:t>Responsible for smooth operation of the floor assigned.</w:t>
      </w:r>
    </w:p>
    <w:p w14:paraId="725BE78A" w14:textId="77777777" w:rsidR="00953362" w:rsidRDefault="00953362" w:rsidP="00953362">
      <w:pPr>
        <w:pStyle w:val="NormalWeb"/>
        <w:numPr>
          <w:ilvl w:val="0"/>
          <w:numId w:val="22"/>
        </w:numPr>
        <w:jc w:val="both"/>
      </w:pPr>
      <w:r>
        <w:t>Responsible for the performance of floor boys.</w:t>
      </w:r>
    </w:p>
    <w:p w14:paraId="4ACE85A1" w14:textId="77777777" w:rsidR="00953362" w:rsidRDefault="00953362" w:rsidP="00953362">
      <w:pPr>
        <w:pStyle w:val="NormalWeb"/>
        <w:numPr>
          <w:ilvl w:val="0"/>
          <w:numId w:val="22"/>
        </w:numPr>
        <w:jc w:val="both"/>
      </w:pPr>
      <w:r>
        <w:t>Supervise Room Attendants</w:t>
      </w:r>
    </w:p>
    <w:p w14:paraId="6FE94BED" w14:textId="64C8FDE2" w:rsidR="00953362" w:rsidRDefault="00953362" w:rsidP="00953362">
      <w:pPr>
        <w:pStyle w:val="NormalWeb"/>
        <w:numPr>
          <w:ilvl w:val="0"/>
          <w:numId w:val="22"/>
        </w:numPr>
        <w:jc w:val="both"/>
      </w:pPr>
      <w:r>
        <w:t>Organizes and facilitates the room making process.</w:t>
      </w:r>
    </w:p>
    <w:p w14:paraId="6412A627" w14:textId="77777777" w:rsidR="00953362" w:rsidRDefault="00953362" w:rsidP="00953362">
      <w:pPr>
        <w:pStyle w:val="NormalWeb"/>
        <w:numPr>
          <w:ilvl w:val="0"/>
          <w:numId w:val="22"/>
        </w:numPr>
        <w:jc w:val="both"/>
      </w:pPr>
      <w:r>
        <w:t>Daily allocation of rooms and deep cleaning tasks to team members.</w:t>
      </w:r>
    </w:p>
    <w:p w14:paraId="3A7D051A" w14:textId="77777777" w:rsidR="00953362" w:rsidRDefault="00953362" w:rsidP="00953362">
      <w:pPr>
        <w:pStyle w:val="NormalWeb"/>
        <w:numPr>
          <w:ilvl w:val="0"/>
          <w:numId w:val="22"/>
        </w:numPr>
        <w:jc w:val="both"/>
      </w:pPr>
      <w:r>
        <w:t>Responsible for the cleanliness of guest rooms, corridors and heart of the house area of the floor.</w:t>
      </w:r>
    </w:p>
    <w:p w14:paraId="6939959A" w14:textId="77777777" w:rsidR="00953362" w:rsidRDefault="00953362" w:rsidP="00953362">
      <w:pPr>
        <w:pStyle w:val="NormalWeb"/>
        <w:numPr>
          <w:ilvl w:val="0"/>
          <w:numId w:val="22"/>
        </w:numPr>
        <w:jc w:val="both"/>
      </w:pPr>
      <w:r>
        <w:lastRenderedPageBreak/>
        <w:t>Checks the occupied and departure rooms, giving special attention to guest needs.</w:t>
      </w:r>
    </w:p>
    <w:p w14:paraId="612D2902" w14:textId="77777777" w:rsidR="00953362" w:rsidRDefault="00953362" w:rsidP="00953362">
      <w:pPr>
        <w:pStyle w:val="NormalWeb"/>
        <w:numPr>
          <w:ilvl w:val="0"/>
          <w:numId w:val="22"/>
        </w:numPr>
        <w:jc w:val="both"/>
      </w:pPr>
      <w:r>
        <w:t>Ensures that the entire operation is performed as per the laid down standards.</w:t>
      </w:r>
    </w:p>
    <w:p w14:paraId="1C8B196E" w14:textId="341E75E0" w:rsidR="00953362" w:rsidRDefault="00953362" w:rsidP="00953362">
      <w:pPr>
        <w:pStyle w:val="NormalWeb"/>
        <w:numPr>
          <w:ilvl w:val="0"/>
          <w:numId w:val="22"/>
        </w:numPr>
        <w:jc w:val="both"/>
      </w:pPr>
      <w:r>
        <w:t>To organize immediately the guest needs under intimation to EHK/Executive.</w:t>
      </w:r>
    </w:p>
    <w:p w14:paraId="1F5B536D" w14:textId="77777777" w:rsidR="00953362" w:rsidRDefault="00953362" w:rsidP="00953362">
      <w:pPr>
        <w:pStyle w:val="NormalWeb"/>
        <w:numPr>
          <w:ilvl w:val="0"/>
          <w:numId w:val="22"/>
        </w:numPr>
        <w:jc w:val="both"/>
      </w:pPr>
      <w:r>
        <w:t>Manage guest requests, including VIP amenities and communicating them to the relevant team members</w:t>
      </w:r>
    </w:p>
    <w:p w14:paraId="0D9C347F" w14:textId="77777777" w:rsidR="00953362" w:rsidRDefault="00953362" w:rsidP="00953362">
      <w:pPr>
        <w:pStyle w:val="NormalWeb"/>
        <w:numPr>
          <w:ilvl w:val="0"/>
          <w:numId w:val="22"/>
        </w:numPr>
        <w:jc w:val="both"/>
      </w:pPr>
      <w:r>
        <w:t>Routine inspection of guest bedrooms to ensure they meet standards.</w:t>
      </w:r>
    </w:p>
    <w:p w14:paraId="3C96B2F2" w14:textId="77777777" w:rsidR="00953362" w:rsidRDefault="00953362" w:rsidP="00953362">
      <w:pPr>
        <w:pStyle w:val="NormalWeb"/>
        <w:numPr>
          <w:ilvl w:val="0"/>
          <w:numId w:val="22"/>
        </w:numPr>
        <w:jc w:val="both"/>
      </w:pPr>
      <w:r>
        <w:t>Aware of all room categories and amenities.</w:t>
      </w:r>
    </w:p>
    <w:p w14:paraId="7C5BBA56" w14:textId="77777777" w:rsidR="00953362" w:rsidRDefault="00953362" w:rsidP="00953362">
      <w:pPr>
        <w:pStyle w:val="NormalWeb"/>
        <w:numPr>
          <w:ilvl w:val="0"/>
          <w:numId w:val="22"/>
        </w:numPr>
        <w:jc w:val="both"/>
      </w:pPr>
      <w:r>
        <w:t>Achieve positive outcomes from guest queries in a timely and efficient manner</w:t>
      </w:r>
    </w:p>
    <w:p w14:paraId="66087FEF" w14:textId="77777777" w:rsidR="00953362" w:rsidRDefault="00953362" w:rsidP="00953362">
      <w:pPr>
        <w:pStyle w:val="NormalWeb"/>
        <w:numPr>
          <w:ilvl w:val="0"/>
          <w:numId w:val="22"/>
        </w:numPr>
        <w:jc w:val="both"/>
      </w:pPr>
      <w:r>
        <w:t>Carry out lost and found procedures.</w:t>
      </w:r>
    </w:p>
    <w:p w14:paraId="6F20D60D" w14:textId="77777777" w:rsidR="00953362" w:rsidRDefault="00953362" w:rsidP="00953362">
      <w:pPr>
        <w:pStyle w:val="NormalWeb"/>
        <w:numPr>
          <w:ilvl w:val="0"/>
          <w:numId w:val="22"/>
        </w:numPr>
        <w:jc w:val="both"/>
      </w:pPr>
      <w:r>
        <w:t>Report maintenance issues to Maintenance/Engineering Department.</w:t>
      </w:r>
    </w:p>
    <w:p w14:paraId="59C0B5F2" w14:textId="77777777" w:rsidR="00953362" w:rsidRDefault="00953362" w:rsidP="00953362">
      <w:pPr>
        <w:pStyle w:val="NormalWeb"/>
        <w:numPr>
          <w:ilvl w:val="0"/>
          <w:numId w:val="22"/>
        </w:numPr>
        <w:jc w:val="both"/>
      </w:pPr>
      <w:r>
        <w:t>Assist Housekeeping Manager with training requirements.</w:t>
      </w:r>
    </w:p>
    <w:p w14:paraId="5110DD41" w14:textId="77777777" w:rsidR="00953362" w:rsidRDefault="00953362" w:rsidP="00953362">
      <w:pPr>
        <w:pStyle w:val="NormalWeb"/>
        <w:numPr>
          <w:ilvl w:val="0"/>
          <w:numId w:val="22"/>
        </w:numPr>
        <w:jc w:val="both"/>
      </w:pPr>
      <w:r>
        <w:t>Represent the needs of the team to others in the hotel.</w:t>
      </w:r>
    </w:p>
    <w:p w14:paraId="0F04E660" w14:textId="77777777" w:rsidR="00953362" w:rsidRDefault="00953362" w:rsidP="00953362">
      <w:pPr>
        <w:pStyle w:val="NormalWeb"/>
        <w:numPr>
          <w:ilvl w:val="0"/>
          <w:numId w:val="22"/>
        </w:numPr>
        <w:jc w:val="both"/>
      </w:pPr>
      <w:r>
        <w:t>Comply with hotel security, fire regulations and all health and safety legislation.</w:t>
      </w:r>
    </w:p>
    <w:p w14:paraId="66EDE332" w14:textId="75E8251A" w:rsidR="00953362" w:rsidRPr="00953362" w:rsidRDefault="00953362" w:rsidP="00953362">
      <w:pPr>
        <w:pStyle w:val="NormalWeb"/>
        <w:numPr>
          <w:ilvl w:val="0"/>
          <w:numId w:val="22"/>
        </w:numPr>
        <w:jc w:val="both"/>
      </w:pPr>
      <w:r>
        <w:t>Assist other departments wherever necessary and maintain good working relationships.</w:t>
      </w:r>
    </w:p>
    <w:p w14:paraId="7E67FC80" w14:textId="77777777" w:rsidR="00AB6C79" w:rsidRPr="00AB6C79" w:rsidRDefault="00AB6C79" w:rsidP="00AB6C79">
      <w:pPr>
        <w:ind w:left="2160" w:hanging="2160"/>
        <w:rPr>
          <w:b/>
          <w:sz w:val="28"/>
          <w:szCs w:val="28"/>
          <w:u w:val="single"/>
        </w:rPr>
      </w:pPr>
      <w:r w:rsidRPr="00AB6C79">
        <w:rPr>
          <w:b/>
          <w:sz w:val="28"/>
          <w:szCs w:val="28"/>
          <w:u w:val="single"/>
        </w:rPr>
        <w:t xml:space="preserve">Technical Qualification: </w:t>
      </w:r>
    </w:p>
    <w:p w14:paraId="764EBA2D" w14:textId="77777777" w:rsidR="00AB6C79" w:rsidRDefault="00AB6C79" w:rsidP="00AB6C79">
      <w:pPr>
        <w:numPr>
          <w:ilvl w:val="0"/>
          <w:numId w:val="20"/>
        </w:numPr>
        <w:spacing w:after="0"/>
      </w:pPr>
      <w:r>
        <w:t xml:space="preserve">Basic knowledge of computer </w:t>
      </w:r>
    </w:p>
    <w:p w14:paraId="45493DF8" w14:textId="4CDAE79A" w:rsidR="00AB6C79" w:rsidRDefault="00183DDD" w:rsidP="00AB6C79">
      <w:pPr>
        <w:numPr>
          <w:ilvl w:val="0"/>
          <w:numId w:val="20"/>
        </w:numPr>
        <w:spacing w:after="0"/>
      </w:pPr>
      <w:r>
        <w:t>I.D.S. software/ Opera</w:t>
      </w:r>
    </w:p>
    <w:p w14:paraId="3D448716" w14:textId="77777777" w:rsidR="00C51839" w:rsidRDefault="00C51839">
      <w:pPr>
        <w:spacing w:line="240" w:lineRule="auto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 xml:space="preserve">PREFERENCE          </w:t>
      </w:r>
    </w:p>
    <w:p w14:paraId="08FF2E70" w14:textId="77777777" w:rsidR="00C51839" w:rsidRDefault="00C51839">
      <w:pPr>
        <w:numPr>
          <w:ilvl w:val="0"/>
          <w:numId w:val="9"/>
        </w:numPr>
        <w:spacing w:line="240" w:lineRule="auto"/>
        <w:jc w:val="both"/>
        <w:rPr>
          <w:rFonts w:ascii="Arial" w:hAnsi="Arial"/>
          <w:b/>
          <w:sz w:val="24"/>
          <w:u w:val="single"/>
        </w:rPr>
      </w:pPr>
      <w:r>
        <w:t>HOUSEKEEPING</w:t>
      </w:r>
    </w:p>
    <w:p w14:paraId="40A53131" w14:textId="77777777" w:rsidR="00C51839" w:rsidRDefault="00C51839">
      <w:pPr>
        <w:spacing w:line="240" w:lineRule="auto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HOBBIES</w:t>
      </w:r>
    </w:p>
    <w:p w14:paraId="75DCF467" w14:textId="6569A31A" w:rsidR="00953362" w:rsidRPr="00B00519" w:rsidRDefault="00C51839" w:rsidP="00B00519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/>
        </w:rPr>
      </w:pPr>
      <w:r w:rsidRPr="00B00519">
        <w:rPr>
          <w:rFonts w:ascii="Times New Roman" w:hAnsi="Times New Roman"/>
        </w:rPr>
        <w:t xml:space="preserve">Cricket, </w:t>
      </w:r>
      <w:r w:rsidR="00C378AB" w:rsidRPr="00B00519">
        <w:rPr>
          <w:rFonts w:ascii="Times New Roman" w:hAnsi="Times New Roman"/>
        </w:rPr>
        <w:t>listening light</w:t>
      </w:r>
      <w:r w:rsidRPr="00B00519">
        <w:rPr>
          <w:rFonts w:ascii="Times New Roman" w:hAnsi="Times New Roman"/>
        </w:rPr>
        <w:t xml:space="preserve"> music &amp; Interacting with people.</w:t>
      </w:r>
    </w:p>
    <w:p w14:paraId="33549146" w14:textId="38991771" w:rsidR="00C51839" w:rsidRPr="00953362" w:rsidRDefault="00C51839" w:rsidP="00953362">
      <w:pPr>
        <w:spacing w:line="240" w:lineRule="auto"/>
        <w:jc w:val="both"/>
        <w:rPr>
          <w:rFonts w:ascii="Times New Roman" w:hAnsi="Times New Roman"/>
        </w:rPr>
      </w:pPr>
      <w:r>
        <w:rPr>
          <w:rFonts w:ascii="Verdana" w:hAnsi="Verdana" w:cs="Arial"/>
          <w:b/>
          <w:sz w:val="24"/>
          <w:szCs w:val="24"/>
          <w:u w:val="single"/>
        </w:rPr>
        <w:t>Strengths:</w:t>
      </w:r>
    </w:p>
    <w:p w14:paraId="4E55F3C9" w14:textId="77777777" w:rsidR="00C51839" w:rsidRDefault="00C51839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Leadership Qualities, Smart Worker, Sincere.</w:t>
      </w:r>
    </w:p>
    <w:p w14:paraId="52763930" w14:textId="77777777" w:rsidR="00C51839" w:rsidRDefault="00C51839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Passion on learn new things.</w:t>
      </w:r>
    </w:p>
    <w:p w14:paraId="1C7CD81B" w14:textId="77777777" w:rsidR="00C51839" w:rsidRDefault="00C51839">
      <w:pPr>
        <w:numPr>
          <w:ilvl w:val="0"/>
          <w:numId w:val="11"/>
        </w:numPr>
        <w:spacing w:after="0" w:line="240" w:lineRule="auto"/>
        <w:rPr>
          <w:rFonts w:ascii="Verdana" w:hAnsi="Verdana" w:cs="Arial"/>
          <w:szCs w:val="18"/>
        </w:rPr>
      </w:pPr>
      <w:r>
        <w:rPr>
          <w:rFonts w:ascii="Times New Roman" w:hAnsi="Times New Roman"/>
          <w:szCs w:val="18"/>
        </w:rPr>
        <w:t>Confidence, adaptability nature</w:t>
      </w:r>
      <w:r>
        <w:rPr>
          <w:rFonts w:ascii="Verdana" w:hAnsi="Verdana" w:cs="Arial"/>
          <w:szCs w:val="18"/>
        </w:rPr>
        <w:t>.</w:t>
      </w:r>
    </w:p>
    <w:p w14:paraId="187CA625" w14:textId="77777777" w:rsidR="00B00519" w:rsidRPr="00B00519" w:rsidRDefault="008328D8" w:rsidP="00B00519">
      <w:pPr>
        <w:spacing w:line="240" w:lineRule="auto"/>
        <w:rPr>
          <w:rFonts w:ascii="Latha" w:hAnsi="Latha" w:cs="Latha"/>
          <w:bCs/>
        </w:rPr>
      </w:pPr>
      <w:r w:rsidRPr="00B00519">
        <w:rPr>
          <w:rFonts w:ascii="Arial" w:hAnsi="Arial"/>
          <w:b/>
          <w:u w:val="single"/>
        </w:rPr>
        <w:t>Achievement</w:t>
      </w:r>
      <w:r w:rsidR="00C51839" w:rsidRPr="00B00519">
        <w:rPr>
          <w:rFonts w:ascii="Arial" w:hAnsi="Arial"/>
          <w:b/>
          <w:u w:val="single"/>
        </w:rPr>
        <w:t xml:space="preserve">-  </w:t>
      </w:r>
    </w:p>
    <w:p w14:paraId="256597E1" w14:textId="7744F57D" w:rsidR="00B00519" w:rsidRPr="00777BC1" w:rsidRDefault="00B00519" w:rsidP="00B00519">
      <w:pPr>
        <w:pStyle w:val="ListParagraph"/>
        <w:numPr>
          <w:ilvl w:val="0"/>
          <w:numId w:val="25"/>
        </w:numPr>
        <w:spacing w:line="240" w:lineRule="auto"/>
        <w:rPr>
          <w:rFonts w:ascii="Latha" w:hAnsi="Latha" w:cs="Latha"/>
          <w:bCs/>
        </w:rPr>
      </w:pPr>
      <w:r w:rsidRPr="00777BC1">
        <w:rPr>
          <w:rFonts w:ascii="Latha" w:hAnsi="Latha" w:cs="Latha"/>
          <w:bCs/>
        </w:rPr>
        <w:t>Achieved the Best trainee Award</w:t>
      </w:r>
    </w:p>
    <w:p w14:paraId="45804D68" w14:textId="38C43B39" w:rsidR="00B00519" w:rsidRPr="00B00519" w:rsidRDefault="00B00519" w:rsidP="00B00519">
      <w:pPr>
        <w:pStyle w:val="ListParagraph"/>
        <w:numPr>
          <w:ilvl w:val="0"/>
          <w:numId w:val="25"/>
        </w:numPr>
        <w:spacing w:line="240" w:lineRule="auto"/>
        <w:rPr>
          <w:rFonts w:ascii="Latha" w:hAnsi="Latha" w:cs="Latha"/>
          <w:bCs/>
        </w:rPr>
      </w:pPr>
      <w:r w:rsidRPr="00B00519">
        <w:rPr>
          <w:rFonts w:ascii="Latha" w:hAnsi="Latha" w:cs="Latha"/>
          <w:bCs/>
        </w:rPr>
        <w:t>Selected best employee of the month(July 2015)</w:t>
      </w:r>
    </w:p>
    <w:p w14:paraId="6626713C" w14:textId="54F9E790" w:rsidR="00B00519" w:rsidRPr="000A1671" w:rsidRDefault="000A1671" w:rsidP="00B00519">
      <w:pPr>
        <w:pStyle w:val="ListParagraph"/>
        <w:numPr>
          <w:ilvl w:val="0"/>
          <w:numId w:val="25"/>
        </w:numPr>
        <w:spacing w:line="240" w:lineRule="auto"/>
        <w:rPr>
          <w:rFonts w:ascii="Latha" w:hAnsi="Latha" w:cs="Latha"/>
          <w:bCs/>
        </w:rPr>
      </w:pPr>
      <w:r>
        <w:rPr>
          <w:rFonts w:ascii="Latha" w:hAnsi="Latha" w:cs="Latha"/>
          <w:bCs/>
        </w:rPr>
        <w:t>Promoted to Tr. supervisor (</w:t>
      </w:r>
      <w:r w:rsidR="00B00519" w:rsidRPr="00777BC1">
        <w:rPr>
          <w:rFonts w:ascii="Latha" w:hAnsi="Latha" w:cs="Latha"/>
          <w:bCs/>
        </w:rPr>
        <w:t>Holiday Inn</w:t>
      </w:r>
      <w:r w:rsidR="00B00519" w:rsidRPr="00777BC1"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 xml:space="preserve"> April 2016</w:t>
      </w:r>
    </w:p>
    <w:p w14:paraId="7720546D" w14:textId="1235636B" w:rsidR="000A1671" w:rsidRPr="00777BC1" w:rsidRDefault="000A1671" w:rsidP="00B00519">
      <w:pPr>
        <w:pStyle w:val="ListParagraph"/>
        <w:numPr>
          <w:ilvl w:val="0"/>
          <w:numId w:val="25"/>
        </w:numPr>
        <w:spacing w:line="240" w:lineRule="auto"/>
        <w:rPr>
          <w:rFonts w:ascii="Latha" w:hAnsi="Latha" w:cs="Latha"/>
          <w:bCs/>
        </w:rPr>
      </w:pPr>
      <w:r>
        <w:rPr>
          <w:rFonts w:ascii="Latha" w:hAnsi="Latha" w:cs="Latha"/>
          <w:bCs/>
        </w:rPr>
        <w:t>Achieved Brand hearted service Award ( Holiday inn )</w:t>
      </w:r>
      <w:bookmarkStart w:id="0" w:name="_GoBack"/>
      <w:bookmarkEnd w:id="0"/>
    </w:p>
    <w:p w14:paraId="761B8125" w14:textId="77777777" w:rsidR="00903F7D" w:rsidRPr="00903F7D" w:rsidRDefault="00C51839" w:rsidP="00903F7D">
      <w:pPr>
        <w:spacing w:line="240" w:lineRule="auto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PERSONAL PROFILE</w:t>
      </w:r>
    </w:p>
    <w:p w14:paraId="18364FB2" w14:textId="77777777" w:rsidR="00C51839" w:rsidRDefault="00C51839" w:rsidP="00903F7D">
      <w:pPr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Father’s Name</w:t>
      </w:r>
      <w:r>
        <w:tab/>
      </w:r>
      <w:r>
        <w:tab/>
      </w:r>
      <w:r>
        <w:rPr>
          <w:rFonts w:ascii="Times New Roman" w:hAnsi="Times New Roman"/>
        </w:rPr>
        <w:t xml:space="preserve">            : </w:t>
      </w:r>
      <w:r>
        <w:tab/>
      </w:r>
      <w:r>
        <w:rPr>
          <w:rFonts w:ascii="Times New Roman" w:hAnsi="Times New Roman"/>
        </w:rPr>
        <w:t>Sh. Punnu Ram</w:t>
      </w:r>
    </w:p>
    <w:p w14:paraId="769C1ED3" w14:textId="77777777" w:rsidR="00C51839" w:rsidRDefault="00C51839" w:rsidP="00903F7D">
      <w:pPr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Gender</w:t>
      </w:r>
      <w:r>
        <w:tab/>
      </w:r>
      <w:r>
        <w:tab/>
      </w:r>
      <w:r>
        <w:tab/>
      </w:r>
      <w:r>
        <w:rPr>
          <w:rFonts w:ascii="Times New Roman" w:hAnsi="Times New Roman"/>
        </w:rPr>
        <w:t xml:space="preserve">            :</w:t>
      </w:r>
      <w:r>
        <w:tab/>
      </w:r>
      <w:r>
        <w:rPr>
          <w:rFonts w:ascii="Times New Roman" w:hAnsi="Times New Roman"/>
        </w:rPr>
        <w:t>Male</w:t>
      </w:r>
    </w:p>
    <w:p w14:paraId="5E578993" w14:textId="77777777" w:rsidR="00C51839" w:rsidRDefault="00C51839" w:rsidP="00903F7D">
      <w:pPr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Nationality</w:t>
      </w:r>
      <w:r>
        <w:tab/>
      </w:r>
      <w:r>
        <w:tab/>
      </w:r>
      <w:r>
        <w:tab/>
      </w:r>
      <w:r>
        <w:rPr>
          <w:rFonts w:ascii="Times New Roman" w:hAnsi="Times New Roman"/>
        </w:rPr>
        <w:t>:</w:t>
      </w:r>
      <w:r>
        <w:tab/>
      </w:r>
      <w:r>
        <w:rPr>
          <w:rFonts w:ascii="Times New Roman" w:hAnsi="Times New Roman"/>
        </w:rPr>
        <w:t>Indian</w:t>
      </w:r>
    </w:p>
    <w:p w14:paraId="5F45AF3B" w14:textId="77777777" w:rsidR="00C51839" w:rsidRDefault="00C51839" w:rsidP="00903F7D">
      <w:pPr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Languages Known</w:t>
      </w:r>
      <w:r>
        <w:tab/>
      </w:r>
      <w:r>
        <w:tab/>
      </w:r>
      <w:r>
        <w:rPr>
          <w:rFonts w:ascii="Times New Roman" w:hAnsi="Times New Roman"/>
        </w:rPr>
        <w:t>:</w:t>
      </w:r>
      <w:r>
        <w:tab/>
      </w:r>
      <w:r>
        <w:rPr>
          <w:rFonts w:ascii="Times New Roman" w:hAnsi="Times New Roman"/>
        </w:rPr>
        <w:t>English &amp; Hindi</w:t>
      </w:r>
    </w:p>
    <w:p w14:paraId="2E53CB6A" w14:textId="77777777" w:rsidR="000A1671" w:rsidRDefault="00953362" w:rsidP="00953362">
      <w:pPr>
        <w:spacing w:line="240" w:lineRule="auto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 xml:space="preserve">Declaration: </w:t>
      </w:r>
    </w:p>
    <w:p w14:paraId="439F91E4" w14:textId="5FAF780C" w:rsidR="00953362" w:rsidRDefault="00C51839" w:rsidP="00953362">
      <w:pPr>
        <w:spacing w:line="240" w:lineRule="auto"/>
        <w:jc w:val="both"/>
        <w:rPr>
          <w:rFonts w:ascii="Arial" w:hAnsi="Arial"/>
          <w:b/>
          <w:sz w:val="24"/>
          <w:u w:val="single"/>
        </w:rPr>
      </w:pPr>
      <w:r>
        <w:rPr>
          <w:rFonts w:ascii="Times New Roman" w:hAnsi="Times New Roman"/>
          <w:szCs w:val="24"/>
        </w:rPr>
        <w:t>I do hereby solemnly affirm and declare that the particulars of information and facts stated herein above are true, correct and complete to the best of my knowledge.</w:t>
      </w:r>
      <w:r>
        <w:tab/>
      </w:r>
    </w:p>
    <w:p w14:paraId="654D0143" w14:textId="5BACC1ED" w:rsidR="00C51839" w:rsidRPr="00953362" w:rsidRDefault="00C51839" w:rsidP="00953362">
      <w:pPr>
        <w:spacing w:line="240" w:lineRule="auto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</w:rPr>
        <w:t>Date: - _____________</w:t>
      </w:r>
    </w:p>
    <w:p w14:paraId="56365928" w14:textId="77777777" w:rsidR="00C51839" w:rsidRDefault="00C51839">
      <w:pPr>
        <w:spacing w:after="0" w:line="240" w:lineRule="auto"/>
        <w:jc w:val="both"/>
        <w:rPr>
          <w:rFonts w:ascii="Arial" w:hAnsi="Arial"/>
          <w:b/>
        </w:rPr>
      </w:pPr>
    </w:p>
    <w:p w14:paraId="6876B275" w14:textId="641E08A5" w:rsidR="00C51839" w:rsidRDefault="00C51839">
      <w:pPr>
        <w:spacing w:after="0" w:line="240" w:lineRule="auto"/>
        <w:jc w:val="both"/>
        <w:rPr>
          <w:rFonts w:ascii="Arial" w:hAnsi="Arial"/>
          <w:szCs w:val="24"/>
        </w:rPr>
      </w:pPr>
      <w:r>
        <w:rPr>
          <w:rFonts w:ascii="Arial" w:hAnsi="Arial"/>
          <w:b/>
        </w:rPr>
        <w:t>Place: - _____________</w:t>
      </w:r>
      <w:r>
        <w:tab/>
      </w:r>
      <w:r>
        <w:tab/>
      </w:r>
      <w:r>
        <w:tab/>
      </w:r>
      <w:r>
        <w:rPr>
          <w:rFonts w:ascii="Arial" w:hAnsi="Arial"/>
          <w:sz w:val="20"/>
        </w:rPr>
        <w:t xml:space="preserve">                  </w:t>
      </w:r>
      <w:r>
        <w:tab/>
      </w:r>
      <w:r>
        <w:tab/>
      </w:r>
      <w:r>
        <w:rPr>
          <w:rFonts w:ascii="Arial" w:hAnsi="Arial"/>
          <w:sz w:val="20"/>
        </w:rPr>
        <w:t xml:space="preserve">   </w:t>
      </w:r>
      <w:r>
        <w:rPr>
          <w:rFonts w:ascii="Arial" w:hAnsi="Arial"/>
          <w:szCs w:val="24"/>
        </w:rPr>
        <w:t>(</w:t>
      </w:r>
      <w:r>
        <w:rPr>
          <w:rFonts w:ascii="Arial" w:hAnsi="Arial"/>
          <w:b/>
          <w:szCs w:val="24"/>
        </w:rPr>
        <w:t xml:space="preserve">RAJEEV </w:t>
      </w:r>
      <w:r w:rsidR="00C378AB">
        <w:rPr>
          <w:rFonts w:ascii="Arial" w:hAnsi="Arial"/>
          <w:b/>
          <w:szCs w:val="24"/>
        </w:rPr>
        <w:t>KUMAR)</w:t>
      </w:r>
    </w:p>
    <w:sectPr w:rsidR="00C51839" w:rsidSect="00201B7F">
      <w:pgSz w:w="11907" w:h="16839" w:code="9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CEF73" w14:textId="77777777" w:rsidR="00730ED6" w:rsidRDefault="00730ED6" w:rsidP="00E5086C">
      <w:pPr>
        <w:spacing w:after="0" w:line="240" w:lineRule="auto"/>
      </w:pPr>
      <w:r>
        <w:separator/>
      </w:r>
    </w:p>
  </w:endnote>
  <w:endnote w:type="continuationSeparator" w:id="0">
    <w:p w14:paraId="3378E436" w14:textId="77777777" w:rsidR="00730ED6" w:rsidRDefault="00730ED6" w:rsidP="00E5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71112" w14:textId="77777777" w:rsidR="00730ED6" w:rsidRDefault="00730ED6" w:rsidP="00E5086C">
      <w:pPr>
        <w:spacing w:after="0" w:line="240" w:lineRule="auto"/>
      </w:pPr>
      <w:r>
        <w:separator/>
      </w:r>
    </w:p>
  </w:footnote>
  <w:footnote w:type="continuationSeparator" w:id="0">
    <w:p w14:paraId="50A771D9" w14:textId="77777777" w:rsidR="00730ED6" w:rsidRDefault="00730ED6" w:rsidP="00E5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0"/>
    <w:lvl w:ilvl="0" w:tplc="16F8814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D0CC6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63CBD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994EB4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E4AD0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5C8C1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E420E3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4945E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18AB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0"/>
    <w:lvl w:ilvl="0" w:tplc="79FC28AC">
      <w:start w:val="1"/>
      <w:numFmt w:val="bullet"/>
      <w:lvlText w:val=""/>
      <w:lvlJc w:val="left"/>
      <w:pPr>
        <w:ind w:left="2640" w:hanging="360"/>
      </w:pPr>
      <w:rPr>
        <w:rFonts w:ascii="Wingdings" w:hAnsi="Wingdings"/>
      </w:rPr>
    </w:lvl>
    <w:lvl w:ilvl="1" w:tplc="95E4C588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/>
      </w:rPr>
    </w:lvl>
    <w:lvl w:ilvl="2" w:tplc="AFB654F2">
      <w:start w:val="1"/>
      <w:numFmt w:val="bullet"/>
      <w:lvlText w:val=""/>
      <w:lvlJc w:val="left"/>
      <w:pPr>
        <w:ind w:left="4080" w:hanging="360"/>
      </w:pPr>
      <w:rPr>
        <w:rFonts w:ascii="Wingdings" w:hAnsi="Wingdings"/>
      </w:rPr>
    </w:lvl>
    <w:lvl w:ilvl="3" w:tplc="22069678">
      <w:start w:val="1"/>
      <w:numFmt w:val="bullet"/>
      <w:lvlText w:val=""/>
      <w:lvlJc w:val="left"/>
      <w:pPr>
        <w:ind w:left="4800" w:hanging="360"/>
      </w:pPr>
      <w:rPr>
        <w:rFonts w:ascii="Symbol" w:hAnsi="Symbol"/>
      </w:rPr>
    </w:lvl>
    <w:lvl w:ilvl="4" w:tplc="FE6C2750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/>
      </w:rPr>
    </w:lvl>
    <w:lvl w:ilvl="5" w:tplc="A882F294">
      <w:start w:val="1"/>
      <w:numFmt w:val="bullet"/>
      <w:lvlText w:val=""/>
      <w:lvlJc w:val="left"/>
      <w:pPr>
        <w:ind w:left="6240" w:hanging="360"/>
      </w:pPr>
      <w:rPr>
        <w:rFonts w:ascii="Wingdings" w:hAnsi="Wingdings"/>
      </w:rPr>
    </w:lvl>
    <w:lvl w:ilvl="6" w:tplc="AE06C3E4">
      <w:start w:val="1"/>
      <w:numFmt w:val="bullet"/>
      <w:lvlText w:val=""/>
      <w:lvlJc w:val="left"/>
      <w:pPr>
        <w:ind w:left="6960" w:hanging="360"/>
      </w:pPr>
      <w:rPr>
        <w:rFonts w:ascii="Symbol" w:hAnsi="Symbol"/>
      </w:rPr>
    </w:lvl>
    <w:lvl w:ilvl="7" w:tplc="BEB81482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/>
      </w:rPr>
    </w:lvl>
    <w:lvl w:ilvl="8" w:tplc="34AE4DF2">
      <w:start w:val="1"/>
      <w:numFmt w:val="bullet"/>
      <w:lvlText w:val=""/>
      <w:lvlJc w:val="left"/>
      <w:pPr>
        <w:ind w:left="840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0"/>
    <w:lvl w:ilvl="0" w:tplc="B8A62CD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34C3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5A0B5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24CDE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1EE1E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47831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E9646C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852E7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BAA7B6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0"/>
    <w:lvl w:ilvl="0" w:tplc="9EA6CF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FEC6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55A9F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DFCC5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E68EF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AC49B5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570B2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68CEA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010356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0"/>
    <w:lvl w:ilvl="0" w:tplc="979CBDB4">
      <w:start w:val="1"/>
      <w:numFmt w:val="bullet"/>
      <w:lvlText w:val=""/>
      <w:lvlJc w:val="left"/>
      <w:pPr>
        <w:ind w:left="780" w:hanging="360"/>
      </w:pPr>
      <w:rPr>
        <w:rFonts w:ascii="Wingdings" w:hAnsi="Wingdings"/>
      </w:rPr>
    </w:lvl>
    <w:lvl w:ilvl="1" w:tplc="21062EF8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 w:tplc="5820348C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27625806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399A31D6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 w:tplc="3C68AD26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3948EE74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99805712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 w:tplc="D1C89270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0"/>
    <w:lvl w:ilvl="0" w:tplc="3BA48EE8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E084AAC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55A29F5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491E5AC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19AB82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1E561F7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110135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49A12E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10B2CE2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0"/>
    <w:lvl w:ilvl="0" w:tplc="D0C6B14E">
      <w:start w:val="1"/>
      <w:numFmt w:val="bullet"/>
      <w:lvlText w:val=""/>
      <w:lvlJc w:val="left"/>
      <w:pPr>
        <w:ind w:left="1770" w:hanging="360"/>
      </w:pPr>
      <w:rPr>
        <w:rFonts w:ascii="Wingdings" w:hAnsi="Wingdings"/>
      </w:rPr>
    </w:lvl>
    <w:lvl w:ilvl="1" w:tplc="6FB63C38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/>
      </w:rPr>
    </w:lvl>
    <w:lvl w:ilvl="2" w:tplc="9E98B108">
      <w:start w:val="1"/>
      <w:numFmt w:val="bullet"/>
      <w:lvlText w:val=""/>
      <w:lvlJc w:val="left"/>
      <w:pPr>
        <w:ind w:left="3210" w:hanging="360"/>
      </w:pPr>
      <w:rPr>
        <w:rFonts w:ascii="Wingdings" w:hAnsi="Wingdings"/>
      </w:rPr>
    </w:lvl>
    <w:lvl w:ilvl="3" w:tplc="29F2ADFA">
      <w:start w:val="1"/>
      <w:numFmt w:val="bullet"/>
      <w:lvlText w:val=""/>
      <w:lvlJc w:val="left"/>
      <w:pPr>
        <w:ind w:left="3930" w:hanging="360"/>
      </w:pPr>
      <w:rPr>
        <w:rFonts w:ascii="Symbol" w:hAnsi="Symbol"/>
      </w:rPr>
    </w:lvl>
    <w:lvl w:ilvl="4" w:tplc="E14A63F4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/>
      </w:rPr>
    </w:lvl>
    <w:lvl w:ilvl="5" w:tplc="06869886">
      <w:start w:val="1"/>
      <w:numFmt w:val="bullet"/>
      <w:lvlText w:val=""/>
      <w:lvlJc w:val="left"/>
      <w:pPr>
        <w:ind w:left="5370" w:hanging="360"/>
      </w:pPr>
      <w:rPr>
        <w:rFonts w:ascii="Wingdings" w:hAnsi="Wingdings"/>
      </w:rPr>
    </w:lvl>
    <w:lvl w:ilvl="6" w:tplc="D1844AC4">
      <w:start w:val="1"/>
      <w:numFmt w:val="bullet"/>
      <w:lvlText w:val=""/>
      <w:lvlJc w:val="left"/>
      <w:pPr>
        <w:ind w:left="6090" w:hanging="360"/>
      </w:pPr>
      <w:rPr>
        <w:rFonts w:ascii="Symbol" w:hAnsi="Symbol"/>
      </w:rPr>
    </w:lvl>
    <w:lvl w:ilvl="7" w:tplc="D4CE5972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/>
      </w:rPr>
    </w:lvl>
    <w:lvl w:ilvl="8" w:tplc="CC9ACBE6">
      <w:start w:val="1"/>
      <w:numFmt w:val="bullet"/>
      <w:lvlText w:val=""/>
      <w:lvlJc w:val="left"/>
      <w:pPr>
        <w:ind w:left="753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0"/>
    <w:lvl w:ilvl="0" w:tplc="D870E136">
      <w:start w:val="1"/>
      <w:numFmt w:val="bullet"/>
      <w:lvlText w:val=""/>
      <w:lvlJc w:val="left"/>
      <w:pPr>
        <w:ind w:left="1950" w:hanging="360"/>
      </w:pPr>
      <w:rPr>
        <w:rFonts w:ascii="Symbol" w:hAnsi="Symbol"/>
      </w:rPr>
    </w:lvl>
    <w:lvl w:ilvl="1" w:tplc="586232B0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/>
      </w:rPr>
    </w:lvl>
    <w:lvl w:ilvl="2" w:tplc="FFDAFB38">
      <w:start w:val="1"/>
      <w:numFmt w:val="bullet"/>
      <w:lvlText w:val=""/>
      <w:lvlJc w:val="left"/>
      <w:pPr>
        <w:ind w:left="3390" w:hanging="360"/>
      </w:pPr>
      <w:rPr>
        <w:rFonts w:ascii="Wingdings" w:hAnsi="Wingdings"/>
      </w:rPr>
    </w:lvl>
    <w:lvl w:ilvl="3" w:tplc="33884E86">
      <w:start w:val="1"/>
      <w:numFmt w:val="bullet"/>
      <w:lvlText w:val=""/>
      <w:lvlJc w:val="left"/>
      <w:pPr>
        <w:ind w:left="4110" w:hanging="360"/>
      </w:pPr>
      <w:rPr>
        <w:rFonts w:ascii="Symbol" w:hAnsi="Symbol"/>
      </w:rPr>
    </w:lvl>
    <w:lvl w:ilvl="4" w:tplc="001C685C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/>
      </w:rPr>
    </w:lvl>
    <w:lvl w:ilvl="5" w:tplc="1F0ED7D4">
      <w:start w:val="1"/>
      <w:numFmt w:val="bullet"/>
      <w:lvlText w:val=""/>
      <w:lvlJc w:val="left"/>
      <w:pPr>
        <w:ind w:left="5550" w:hanging="360"/>
      </w:pPr>
      <w:rPr>
        <w:rFonts w:ascii="Wingdings" w:hAnsi="Wingdings"/>
      </w:rPr>
    </w:lvl>
    <w:lvl w:ilvl="6" w:tplc="5CEC3934">
      <w:start w:val="1"/>
      <w:numFmt w:val="bullet"/>
      <w:lvlText w:val=""/>
      <w:lvlJc w:val="left"/>
      <w:pPr>
        <w:ind w:left="6270" w:hanging="360"/>
      </w:pPr>
      <w:rPr>
        <w:rFonts w:ascii="Symbol" w:hAnsi="Symbol"/>
      </w:rPr>
    </w:lvl>
    <w:lvl w:ilvl="7" w:tplc="DC7AF1B2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/>
      </w:rPr>
    </w:lvl>
    <w:lvl w:ilvl="8" w:tplc="04BCF550">
      <w:start w:val="1"/>
      <w:numFmt w:val="bullet"/>
      <w:lvlText w:val=""/>
      <w:lvlJc w:val="left"/>
      <w:pPr>
        <w:ind w:left="771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0"/>
    <w:lvl w:ilvl="0" w:tplc="C512E068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1" w:tplc="78FCE8C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31365F34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B1860BE6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D4EE306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DDF80A1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10C23F4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167ACA2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D54074B2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0"/>
    <w:lvl w:ilvl="0" w:tplc="5482789E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B2B672C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349CB29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EF253A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924EAD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78CA455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29225E0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D30283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B080B63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0"/>
    <w:lvl w:ilvl="0" w:tplc="7322439E">
      <w:start w:val="1"/>
      <w:numFmt w:val="bullet"/>
      <w:lvlText w:val=""/>
      <w:lvlJc w:val="left"/>
      <w:pPr>
        <w:ind w:left="1905" w:hanging="360"/>
      </w:pPr>
      <w:rPr>
        <w:rFonts w:ascii="Wingdings" w:hAnsi="Wingdings"/>
      </w:rPr>
    </w:lvl>
    <w:lvl w:ilvl="1" w:tplc="52B07FAC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/>
      </w:rPr>
    </w:lvl>
    <w:lvl w:ilvl="2" w:tplc="7390EB10">
      <w:start w:val="1"/>
      <w:numFmt w:val="bullet"/>
      <w:lvlText w:val=""/>
      <w:lvlJc w:val="left"/>
      <w:pPr>
        <w:ind w:left="3345" w:hanging="360"/>
      </w:pPr>
      <w:rPr>
        <w:rFonts w:ascii="Wingdings" w:hAnsi="Wingdings"/>
      </w:rPr>
    </w:lvl>
    <w:lvl w:ilvl="3" w:tplc="6DCA5FD8">
      <w:start w:val="1"/>
      <w:numFmt w:val="bullet"/>
      <w:lvlText w:val=""/>
      <w:lvlJc w:val="left"/>
      <w:pPr>
        <w:ind w:left="4065" w:hanging="360"/>
      </w:pPr>
      <w:rPr>
        <w:rFonts w:ascii="Symbol" w:hAnsi="Symbol"/>
      </w:rPr>
    </w:lvl>
    <w:lvl w:ilvl="4" w:tplc="78084D1C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/>
      </w:rPr>
    </w:lvl>
    <w:lvl w:ilvl="5" w:tplc="BA640C5E">
      <w:start w:val="1"/>
      <w:numFmt w:val="bullet"/>
      <w:lvlText w:val=""/>
      <w:lvlJc w:val="left"/>
      <w:pPr>
        <w:ind w:left="5505" w:hanging="360"/>
      </w:pPr>
      <w:rPr>
        <w:rFonts w:ascii="Wingdings" w:hAnsi="Wingdings"/>
      </w:rPr>
    </w:lvl>
    <w:lvl w:ilvl="6" w:tplc="CA14DB68">
      <w:start w:val="1"/>
      <w:numFmt w:val="bullet"/>
      <w:lvlText w:val=""/>
      <w:lvlJc w:val="left"/>
      <w:pPr>
        <w:ind w:left="6225" w:hanging="360"/>
      </w:pPr>
      <w:rPr>
        <w:rFonts w:ascii="Symbol" w:hAnsi="Symbol"/>
      </w:rPr>
    </w:lvl>
    <w:lvl w:ilvl="7" w:tplc="B2E825FE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/>
      </w:rPr>
    </w:lvl>
    <w:lvl w:ilvl="8" w:tplc="CD1416E0">
      <w:start w:val="1"/>
      <w:numFmt w:val="bullet"/>
      <w:lvlText w:val=""/>
      <w:lvlJc w:val="left"/>
      <w:pPr>
        <w:ind w:left="7665" w:hanging="360"/>
      </w:pPr>
      <w:rPr>
        <w:rFonts w:ascii="Wingdings" w:hAnsi="Wingdings"/>
      </w:rPr>
    </w:lvl>
  </w:abstractNum>
  <w:abstractNum w:abstractNumId="11">
    <w:nsid w:val="02925121"/>
    <w:multiLevelType w:val="multilevel"/>
    <w:tmpl w:val="38F8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F25B71"/>
    <w:multiLevelType w:val="hybridMultilevel"/>
    <w:tmpl w:val="870E97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650869"/>
    <w:multiLevelType w:val="hybridMultilevel"/>
    <w:tmpl w:val="9A8EBE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A421543"/>
    <w:multiLevelType w:val="hybridMultilevel"/>
    <w:tmpl w:val="CC8CA106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84516D4"/>
    <w:multiLevelType w:val="hybridMultilevel"/>
    <w:tmpl w:val="00000000"/>
    <w:lvl w:ilvl="0" w:tplc="8370E20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60A20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CD430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7AAAF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078E7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3E42F0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320D2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F0C68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594CC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29E6284E"/>
    <w:multiLevelType w:val="hybridMultilevel"/>
    <w:tmpl w:val="00000000"/>
    <w:lvl w:ilvl="0" w:tplc="A91AC0C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F1E08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10CB6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9AE94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6A62A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AC287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92E2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82628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9040A1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2A0A701E"/>
    <w:multiLevelType w:val="hybridMultilevel"/>
    <w:tmpl w:val="1D60440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>
    <w:nsid w:val="2A5B1C75"/>
    <w:multiLevelType w:val="hybridMultilevel"/>
    <w:tmpl w:val="C540D7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AF06FB8"/>
    <w:multiLevelType w:val="hybridMultilevel"/>
    <w:tmpl w:val="F7228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1A2A5C"/>
    <w:multiLevelType w:val="hybridMultilevel"/>
    <w:tmpl w:val="D4847D8C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>
    <w:nsid w:val="3FF14DBB"/>
    <w:multiLevelType w:val="hybridMultilevel"/>
    <w:tmpl w:val="803043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314831"/>
    <w:multiLevelType w:val="hybridMultilevel"/>
    <w:tmpl w:val="83D88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D54229"/>
    <w:multiLevelType w:val="hybridMultilevel"/>
    <w:tmpl w:val="CDF0F7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41F0D1E"/>
    <w:multiLevelType w:val="hybridMultilevel"/>
    <w:tmpl w:val="B816D3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  <w:num w:numId="11">
    <w:abstractNumId w:val="5"/>
  </w:num>
  <w:num w:numId="12">
    <w:abstractNumId w:val="15"/>
  </w:num>
  <w:num w:numId="13">
    <w:abstractNumId w:val="16"/>
  </w:num>
  <w:num w:numId="14">
    <w:abstractNumId w:val="21"/>
  </w:num>
  <w:num w:numId="15">
    <w:abstractNumId w:val="14"/>
  </w:num>
  <w:num w:numId="16">
    <w:abstractNumId w:val="18"/>
  </w:num>
  <w:num w:numId="17">
    <w:abstractNumId w:val="24"/>
  </w:num>
  <w:num w:numId="18">
    <w:abstractNumId w:val="20"/>
  </w:num>
  <w:num w:numId="19">
    <w:abstractNumId w:val="19"/>
  </w:num>
  <w:num w:numId="20">
    <w:abstractNumId w:val="12"/>
  </w:num>
  <w:num w:numId="21">
    <w:abstractNumId w:val="22"/>
  </w:num>
  <w:num w:numId="22">
    <w:abstractNumId w:val="17"/>
  </w:num>
  <w:num w:numId="23">
    <w:abstractNumId w:val="11"/>
  </w:num>
  <w:num w:numId="24">
    <w:abstractNumId w:val="1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1"/>
    <w:rsid w:val="000A1671"/>
    <w:rsid w:val="000A60C3"/>
    <w:rsid w:val="000B4053"/>
    <w:rsid w:val="000D6C1A"/>
    <w:rsid w:val="000F6E2C"/>
    <w:rsid w:val="00125295"/>
    <w:rsid w:val="00161A81"/>
    <w:rsid w:val="00176DC1"/>
    <w:rsid w:val="00183DDD"/>
    <w:rsid w:val="00201B7F"/>
    <w:rsid w:val="00202F36"/>
    <w:rsid w:val="00237DE5"/>
    <w:rsid w:val="00240385"/>
    <w:rsid w:val="00294E56"/>
    <w:rsid w:val="002C3C17"/>
    <w:rsid w:val="00375F31"/>
    <w:rsid w:val="00377FB1"/>
    <w:rsid w:val="0039703D"/>
    <w:rsid w:val="003B206D"/>
    <w:rsid w:val="003F05ED"/>
    <w:rsid w:val="0040160F"/>
    <w:rsid w:val="0042771F"/>
    <w:rsid w:val="00445BC5"/>
    <w:rsid w:val="004C4B14"/>
    <w:rsid w:val="00512224"/>
    <w:rsid w:val="00513A3C"/>
    <w:rsid w:val="00534F3A"/>
    <w:rsid w:val="00561EC1"/>
    <w:rsid w:val="00612086"/>
    <w:rsid w:val="00636B32"/>
    <w:rsid w:val="0066765A"/>
    <w:rsid w:val="006765EB"/>
    <w:rsid w:val="006821D1"/>
    <w:rsid w:val="006A4B8F"/>
    <w:rsid w:val="006C0A11"/>
    <w:rsid w:val="006D73AB"/>
    <w:rsid w:val="006E1C08"/>
    <w:rsid w:val="00701102"/>
    <w:rsid w:val="00722B33"/>
    <w:rsid w:val="00730ED6"/>
    <w:rsid w:val="00786341"/>
    <w:rsid w:val="00800F18"/>
    <w:rsid w:val="00805806"/>
    <w:rsid w:val="008125CB"/>
    <w:rsid w:val="008328D8"/>
    <w:rsid w:val="008554CA"/>
    <w:rsid w:val="0085607F"/>
    <w:rsid w:val="008F488E"/>
    <w:rsid w:val="00901BE4"/>
    <w:rsid w:val="00903F7D"/>
    <w:rsid w:val="00930BE9"/>
    <w:rsid w:val="00953362"/>
    <w:rsid w:val="009574E6"/>
    <w:rsid w:val="009733C9"/>
    <w:rsid w:val="00977B1A"/>
    <w:rsid w:val="00983E7D"/>
    <w:rsid w:val="00A126E6"/>
    <w:rsid w:val="00A21640"/>
    <w:rsid w:val="00AA5BFC"/>
    <w:rsid w:val="00AB6C79"/>
    <w:rsid w:val="00AD4A61"/>
    <w:rsid w:val="00B00519"/>
    <w:rsid w:val="00B00BF5"/>
    <w:rsid w:val="00B445E9"/>
    <w:rsid w:val="00BA1146"/>
    <w:rsid w:val="00BC029A"/>
    <w:rsid w:val="00BD58A6"/>
    <w:rsid w:val="00BE0FCF"/>
    <w:rsid w:val="00C378AB"/>
    <w:rsid w:val="00C41EB2"/>
    <w:rsid w:val="00C51839"/>
    <w:rsid w:val="00CD0639"/>
    <w:rsid w:val="00CD3CA4"/>
    <w:rsid w:val="00DD590B"/>
    <w:rsid w:val="00E04853"/>
    <w:rsid w:val="00E10738"/>
    <w:rsid w:val="00E14007"/>
    <w:rsid w:val="00E5086C"/>
    <w:rsid w:val="00EB5268"/>
    <w:rsid w:val="00EC1688"/>
    <w:rsid w:val="00EC64A4"/>
    <w:rsid w:val="00F06197"/>
    <w:rsid w:val="00F1427A"/>
    <w:rsid w:val="00F34263"/>
    <w:rsid w:val="00F81CF4"/>
    <w:rsid w:val="00F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07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IN"/>
    </w:rPr>
  </w:style>
  <w:style w:type="paragraph" w:styleId="Heading1">
    <w:name w:val="heading 1"/>
    <w:basedOn w:val="Normal"/>
    <w:next w:val="Normal"/>
    <w:qFormat/>
    <w:pPr>
      <w:spacing w:after="0" w:line="240" w:lineRule="auto"/>
      <w:outlineLvl w:val="0"/>
    </w:pPr>
    <w:rPr>
      <w:rFonts w:ascii="Verdana" w:eastAsia="Times New Roman" w:hAnsi="Verdana" w:cs="Mangal"/>
      <w:sz w:val="24"/>
      <w:szCs w:val="24"/>
      <w:lang w:val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6">
    <w:name w:val="index 6"/>
    <w:basedOn w:val="Normal"/>
    <w:qFormat/>
    <w:pPr>
      <w:ind w:left="720"/>
      <w:contextualSpacing/>
    </w:pPr>
  </w:style>
  <w:style w:type="character" w:customStyle="1" w:styleId="Index71">
    <w:name w:val="Index 71"/>
    <w:rPr>
      <w:color w:val="0000FF"/>
      <w:u w:val="single"/>
    </w:rPr>
  </w:style>
  <w:style w:type="table" w:customStyle="1" w:styleId="Index81">
    <w:name w:val="Index 81"/>
    <w:basedOn w:val="TableNormal"/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rPr>
      <w:rFonts w:ascii="Verdana" w:eastAsia="Times New Roman" w:hAnsi="Verdana" w:cs="Verdana"/>
      <w:sz w:val="24"/>
      <w:szCs w:val="24"/>
    </w:rPr>
  </w:style>
  <w:style w:type="paragraph" w:styleId="TOC1">
    <w:name w:val="toc 1"/>
    <w:basedOn w:val="Normal"/>
    <w:pPr>
      <w:tabs>
        <w:tab w:val="center" w:pos="4680"/>
        <w:tab w:val="right" w:pos="9360"/>
      </w:tabs>
    </w:pPr>
    <w:rPr>
      <w:rFonts w:cs="Mangal"/>
      <w:lang w:val="x-none" w:bidi="hi-IN"/>
    </w:rPr>
  </w:style>
  <w:style w:type="character" w:customStyle="1" w:styleId="HeaderChar">
    <w:name w:val="Header Char"/>
    <w:rPr>
      <w:sz w:val="22"/>
      <w:szCs w:val="22"/>
    </w:rPr>
  </w:style>
  <w:style w:type="paragraph" w:styleId="TOC3">
    <w:name w:val="toc 3"/>
    <w:basedOn w:val="Normal"/>
    <w:pPr>
      <w:tabs>
        <w:tab w:val="center" w:pos="4680"/>
        <w:tab w:val="right" w:pos="9360"/>
      </w:tabs>
    </w:pPr>
    <w:rPr>
      <w:rFonts w:cs="Mangal"/>
      <w:lang w:val="x-none" w:bidi="hi-IN"/>
    </w:rPr>
  </w:style>
  <w:style w:type="character" w:customStyle="1" w:styleId="FooterChar">
    <w:name w:val="Footer Char"/>
    <w:rPr>
      <w:sz w:val="22"/>
      <w:szCs w:val="22"/>
    </w:rPr>
  </w:style>
  <w:style w:type="paragraph" w:styleId="Header">
    <w:name w:val="header"/>
    <w:basedOn w:val="Normal"/>
    <w:link w:val="HeaderChar1"/>
    <w:uiPriority w:val="99"/>
    <w:unhideWhenUsed/>
    <w:rsid w:val="00E50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E5086C"/>
    <w:rPr>
      <w:sz w:val="22"/>
      <w:szCs w:val="22"/>
      <w:lang w:val="en-US" w:eastAsia="en-IN"/>
    </w:rPr>
  </w:style>
  <w:style w:type="paragraph" w:styleId="Footer">
    <w:name w:val="footer"/>
    <w:basedOn w:val="Normal"/>
    <w:link w:val="FooterChar1"/>
    <w:uiPriority w:val="99"/>
    <w:unhideWhenUsed/>
    <w:rsid w:val="00E50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E5086C"/>
    <w:rPr>
      <w:sz w:val="22"/>
      <w:szCs w:val="22"/>
      <w:lang w:val="en-US" w:eastAsia="en-IN"/>
    </w:rPr>
  </w:style>
  <w:style w:type="paragraph" w:styleId="BodyText">
    <w:name w:val="Body Text"/>
    <w:basedOn w:val="Normal"/>
    <w:link w:val="BodyTextChar"/>
    <w:rsid w:val="00BE0FCF"/>
    <w:pPr>
      <w:spacing w:after="0" w:line="240" w:lineRule="auto"/>
    </w:pPr>
    <w:rPr>
      <w:rFonts w:ascii="Times New Roman" w:eastAsia="Times New Roman" w:hAnsi="Times New Roman"/>
      <w:bCs/>
      <w:color w:val="000000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BE0FCF"/>
    <w:rPr>
      <w:rFonts w:ascii="Times New Roman" w:eastAsia="Times New Roman" w:hAnsi="Times New Roman"/>
      <w:bCs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61A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33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IN"/>
    </w:rPr>
  </w:style>
  <w:style w:type="paragraph" w:styleId="Heading1">
    <w:name w:val="heading 1"/>
    <w:basedOn w:val="Normal"/>
    <w:next w:val="Normal"/>
    <w:qFormat/>
    <w:pPr>
      <w:spacing w:after="0" w:line="240" w:lineRule="auto"/>
      <w:outlineLvl w:val="0"/>
    </w:pPr>
    <w:rPr>
      <w:rFonts w:ascii="Verdana" w:eastAsia="Times New Roman" w:hAnsi="Verdana" w:cs="Mangal"/>
      <w:sz w:val="24"/>
      <w:szCs w:val="24"/>
      <w:lang w:val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6">
    <w:name w:val="index 6"/>
    <w:basedOn w:val="Normal"/>
    <w:qFormat/>
    <w:pPr>
      <w:ind w:left="720"/>
      <w:contextualSpacing/>
    </w:pPr>
  </w:style>
  <w:style w:type="character" w:customStyle="1" w:styleId="Index71">
    <w:name w:val="Index 71"/>
    <w:rPr>
      <w:color w:val="0000FF"/>
      <w:u w:val="single"/>
    </w:rPr>
  </w:style>
  <w:style w:type="table" w:customStyle="1" w:styleId="Index81">
    <w:name w:val="Index 81"/>
    <w:basedOn w:val="TableNormal"/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rPr>
      <w:rFonts w:ascii="Verdana" w:eastAsia="Times New Roman" w:hAnsi="Verdana" w:cs="Verdana"/>
      <w:sz w:val="24"/>
      <w:szCs w:val="24"/>
    </w:rPr>
  </w:style>
  <w:style w:type="paragraph" w:styleId="TOC1">
    <w:name w:val="toc 1"/>
    <w:basedOn w:val="Normal"/>
    <w:pPr>
      <w:tabs>
        <w:tab w:val="center" w:pos="4680"/>
        <w:tab w:val="right" w:pos="9360"/>
      </w:tabs>
    </w:pPr>
    <w:rPr>
      <w:rFonts w:cs="Mangal"/>
      <w:lang w:val="x-none" w:bidi="hi-IN"/>
    </w:rPr>
  </w:style>
  <w:style w:type="character" w:customStyle="1" w:styleId="HeaderChar">
    <w:name w:val="Header Char"/>
    <w:rPr>
      <w:sz w:val="22"/>
      <w:szCs w:val="22"/>
    </w:rPr>
  </w:style>
  <w:style w:type="paragraph" w:styleId="TOC3">
    <w:name w:val="toc 3"/>
    <w:basedOn w:val="Normal"/>
    <w:pPr>
      <w:tabs>
        <w:tab w:val="center" w:pos="4680"/>
        <w:tab w:val="right" w:pos="9360"/>
      </w:tabs>
    </w:pPr>
    <w:rPr>
      <w:rFonts w:cs="Mangal"/>
      <w:lang w:val="x-none" w:bidi="hi-IN"/>
    </w:rPr>
  </w:style>
  <w:style w:type="character" w:customStyle="1" w:styleId="FooterChar">
    <w:name w:val="Footer Char"/>
    <w:rPr>
      <w:sz w:val="22"/>
      <w:szCs w:val="22"/>
    </w:rPr>
  </w:style>
  <w:style w:type="paragraph" w:styleId="Header">
    <w:name w:val="header"/>
    <w:basedOn w:val="Normal"/>
    <w:link w:val="HeaderChar1"/>
    <w:uiPriority w:val="99"/>
    <w:unhideWhenUsed/>
    <w:rsid w:val="00E50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E5086C"/>
    <w:rPr>
      <w:sz w:val="22"/>
      <w:szCs w:val="22"/>
      <w:lang w:val="en-US" w:eastAsia="en-IN"/>
    </w:rPr>
  </w:style>
  <w:style w:type="paragraph" w:styleId="Footer">
    <w:name w:val="footer"/>
    <w:basedOn w:val="Normal"/>
    <w:link w:val="FooterChar1"/>
    <w:uiPriority w:val="99"/>
    <w:unhideWhenUsed/>
    <w:rsid w:val="00E50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E5086C"/>
    <w:rPr>
      <w:sz w:val="22"/>
      <w:szCs w:val="22"/>
      <w:lang w:val="en-US" w:eastAsia="en-IN"/>
    </w:rPr>
  </w:style>
  <w:style w:type="paragraph" w:styleId="BodyText">
    <w:name w:val="Body Text"/>
    <w:basedOn w:val="Normal"/>
    <w:link w:val="BodyTextChar"/>
    <w:rsid w:val="00BE0FCF"/>
    <w:pPr>
      <w:spacing w:after="0" w:line="240" w:lineRule="auto"/>
    </w:pPr>
    <w:rPr>
      <w:rFonts w:ascii="Times New Roman" w:eastAsia="Times New Roman" w:hAnsi="Times New Roman"/>
      <w:bCs/>
      <w:color w:val="000000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BE0FCF"/>
    <w:rPr>
      <w:rFonts w:ascii="Times New Roman" w:eastAsia="Times New Roman" w:hAnsi="Times New Roman"/>
      <w:bCs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61A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33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DD42B-C05D-45AE-B85C-034E6C049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Gaytri Computers</Company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Ankurz</dc:creator>
  <cp:lastModifiedBy>SURYA RESORTS</cp:lastModifiedBy>
  <cp:revision>96</cp:revision>
  <cp:lastPrinted>2017-11-06T16:08:00Z</cp:lastPrinted>
  <dcterms:created xsi:type="dcterms:W3CDTF">2017-09-11T04:27:00Z</dcterms:created>
  <dcterms:modified xsi:type="dcterms:W3CDTF">2019-07-02T16:57:00Z</dcterms:modified>
</cp:coreProperties>
</file>